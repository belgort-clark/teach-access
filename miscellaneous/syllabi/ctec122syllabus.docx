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4856" w:rsidRDefault="00024856">
      <w:pPr>
        <w:pStyle w:val="Heading3"/>
        <w:rPr>
          <w:color w:val="auto"/>
          <w:szCs w:val="32"/>
        </w:rPr>
      </w:pPr>
      <w:r>
        <w:rPr>
          <w:color w:val="auto"/>
          <w:szCs w:val="32"/>
        </w:rPr>
        <w:t>Clark College</w:t>
      </w:r>
    </w:p>
    <w:p w:rsidR="009C4E70" w:rsidRPr="009F0A38" w:rsidRDefault="009C4E70">
      <w:pPr>
        <w:pStyle w:val="Heading3"/>
        <w:rPr>
          <w:color w:val="auto"/>
          <w:szCs w:val="32"/>
        </w:rPr>
      </w:pPr>
      <w:r w:rsidRPr="009F0A38">
        <w:rPr>
          <w:color w:val="auto"/>
          <w:szCs w:val="32"/>
        </w:rPr>
        <w:t>CTEC 122 HTML Fundamentals</w:t>
      </w:r>
      <w:r w:rsidR="00DC7F92">
        <w:rPr>
          <w:color w:val="auto"/>
          <w:szCs w:val="32"/>
        </w:rPr>
        <w:t xml:space="preserve"> </w:t>
      </w:r>
    </w:p>
    <w:p w:rsidR="009C4E70" w:rsidRPr="009F0A38" w:rsidRDefault="009C4E70">
      <w:pPr>
        <w:pStyle w:val="Heading3"/>
        <w:rPr>
          <w:color w:val="auto"/>
          <w:sz w:val="28"/>
          <w:szCs w:val="28"/>
        </w:rPr>
      </w:pPr>
      <w:r w:rsidRPr="009F0A38">
        <w:rPr>
          <w:color w:val="auto"/>
          <w:sz w:val="28"/>
          <w:szCs w:val="28"/>
        </w:rPr>
        <w:t>Course Syllabus</w:t>
      </w:r>
      <w:r w:rsidR="00614E42">
        <w:rPr>
          <w:color w:val="auto"/>
          <w:sz w:val="28"/>
          <w:szCs w:val="28"/>
        </w:rPr>
        <w:t xml:space="preserve"> </w:t>
      </w:r>
    </w:p>
    <w:p w:rsidR="009C4E70" w:rsidRDefault="009C4E70">
      <w:pPr>
        <w:ind w:left="180"/>
        <w:rPr>
          <w:rFonts w:ascii="Times New Roman" w:hAnsi="Times New Roman"/>
          <w:color w:val="000000"/>
          <w:sz w:val="36"/>
          <w:szCs w:val="36"/>
        </w:rPr>
      </w:pPr>
    </w:p>
    <w:p w:rsidR="00403F61" w:rsidRPr="004E2036" w:rsidRDefault="00403F61" w:rsidP="004E3E2C">
      <w:pPr>
        <w:widowControl w:val="0"/>
        <w:shd w:val="clear" w:color="auto" w:fill="548DD4" w:themeFill="text2" w:themeFillTint="99"/>
        <w:autoSpaceDE w:val="0"/>
        <w:rPr>
          <w:rFonts w:ascii="Verdana" w:hAnsi="Verdana" w:cs="Arial"/>
          <w:b/>
          <w:bCs/>
          <w:color w:val="FFFFFF"/>
          <w:sz w:val="28"/>
          <w:szCs w:val="28"/>
        </w:rPr>
      </w:pPr>
      <w:r w:rsidRPr="004E2036">
        <w:rPr>
          <w:rFonts w:ascii="Verdana" w:hAnsi="Verdana" w:cs="Arial"/>
          <w:b/>
          <w:bCs/>
          <w:color w:val="FFFFFF"/>
          <w:sz w:val="28"/>
          <w:szCs w:val="28"/>
        </w:rPr>
        <w:t>Course Description</w:t>
      </w:r>
    </w:p>
    <w:p w:rsidR="00A1035C" w:rsidRDefault="00A1035C" w:rsidP="00B54CD5">
      <w:pPr>
        <w:jc w:val="both"/>
        <w:rPr>
          <w:rFonts w:ascii="Times New Roman" w:hAnsi="Times New Roman"/>
          <w:bCs/>
        </w:rPr>
      </w:pPr>
      <w:r>
        <w:t>Introduction to website development through the mastery of the fundamentals of HTML, XHTML, and CSS coding for web pages. Intended to give the student the basic skills required to hand-code web pages from scratch. A website will be developed in compliance with current web standards, practices, and usability. Topics include: XHTML, HTML5, CSS, CSS</w:t>
      </w:r>
      <w:r w:rsidR="008B2996">
        <w:t>3</w:t>
      </w:r>
      <w:r>
        <w:t>, web server organization and structure, text editors, images, links, lists, forms, tables, and code validation.</w:t>
      </w:r>
    </w:p>
    <w:p w:rsidR="00403F61" w:rsidRDefault="00403F61" w:rsidP="00403F61">
      <w:pPr>
        <w:rPr>
          <w:rFonts w:ascii="Times New Roman" w:hAnsi="Times New Roman"/>
          <w:color w:val="000000"/>
          <w:sz w:val="36"/>
          <w:szCs w:val="36"/>
        </w:rPr>
      </w:pPr>
    </w:p>
    <w:tbl>
      <w:tblPr>
        <w:tblW w:w="0" w:type="auto"/>
        <w:tblInd w:w="108" w:type="dxa"/>
        <w:tblLayout w:type="fixed"/>
        <w:tblLook w:val="0000" w:firstRow="0" w:lastRow="0" w:firstColumn="0" w:lastColumn="0" w:noHBand="0" w:noVBand="0"/>
      </w:tblPr>
      <w:tblGrid>
        <w:gridCol w:w="2160"/>
        <w:gridCol w:w="3420"/>
        <w:gridCol w:w="1800"/>
        <w:gridCol w:w="3240"/>
      </w:tblGrid>
      <w:tr w:rsidR="00403F61" w:rsidRPr="003852B4" w:rsidTr="004E3E2C">
        <w:trPr>
          <w:trHeight w:val="321"/>
        </w:trPr>
        <w:tc>
          <w:tcPr>
            <w:tcW w:w="5580" w:type="dxa"/>
            <w:gridSpan w:val="2"/>
            <w:tcBorders>
              <w:top w:val="single" w:sz="4" w:space="0" w:color="000000"/>
              <w:left w:val="single" w:sz="4" w:space="0" w:color="000000"/>
              <w:bottom w:val="single" w:sz="4" w:space="0" w:color="000000"/>
            </w:tcBorders>
            <w:shd w:val="clear" w:color="auto" w:fill="548DD4" w:themeFill="text2" w:themeFillTint="99"/>
          </w:tcPr>
          <w:p w:rsidR="009C4E70" w:rsidRPr="003852B4" w:rsidRDefault="009C4E70" w:rsidP="00547DE4">
            <w:pPr>
              <w:widowControl w:val="0"/>
              <w:tabs>
                <w:tab w:val="left" w:pos="1800"/>
              </w:tabs>
              <w:autoSpaceDE w:val="0"/>
              <w:snapToGrid w:val="0"/>
              <w:spacing w:before="40" w:after="40"/>
              <w:rPr>
                <w:rFonts w:ascii="Arial" w:hAnsi="Arial" w:cs="Arial"/>
                <w:b/>
                <w:color w:val="FFFFFF"/>
                <w:sz w:val="28"/>
              </w:rPr>
            </w:pPr>
            <w:r w:rsidRPr="003852B4">
              <w:rPr>
                <w:rFonts w:ascii="Arial" w:hAnsi="Arial" w:cs="Arial"/>
                <w:b/>
                <w:color w:val="FFFFFF"/>
                <w:sz w:val="28"/>
              </w:rPr>
              <w:t>Course Information</w:t>
            </w:r>
          </w:p>
        </w:tc>
        <w:tc>
          <w:tcPr>
            <w:tcW w:w="5040" w:type="dxa"/>
            <w:gridSpan w:val="2"/>
            <w:tcBorders>
              <w:top w:val="single" w:sz="4" w:space="0" w:color="000000"/>
              <w:left w:val="single" w:sz="4" w:space="0" w:color="000000"/>
              <w:bottom w:val="single" w:sz="4" w:space="0" w:color="000000"/>
              <w:right w:val="single" w:sz="4" w:space="0" w:color="000000"/>
            </w:tcBorders>
            <w:shd w:val="clear" w:color="auto" w:fill="548DD4" w:themeFill="text2" w:themeFillTint="99"/>
          </w:tcPr>
          <w:p w:rsidR="009C4E70" w:rsidRPr="003852B4" w:rsidRDefault="009C4E70" w:rsidP="00547DE4">
            <w:pPr>
              <w:widowControl w:val="0"/>
              <w:tabs>
                <w:tab w:val="left" w:pos="1800"/>
              </w:tabs>
              <w:autoSpaceDE w:val="0"/>
              <w:snapToGrid w:val="0"/>
              <w:spacing w:before="40" w:after="40"/>
              <w:rPr>
                <w:rFonts w:ascii="Arial" w:hAnsi="Arial" w:cs="Arial"/>
                <w:b/>
                <w:bCs/>
                <w:color w:val="FFFFFF"/>
                <w:sz w:val="28"/>
              </w:rPr>
            </w:pPr>
            <w:r w:rsidRPr="003852B4">
              <w:rPr>
                <w:rFonts w:ascii="Arial" w:hAnsi="Arial" w:cs="Arial"/>
                <w:b/>
                <w:bCs/>
                <w:color w:val="FFFFFF"/>
                <w:sz w:val="28"/>
              </w:rPr>
              <w:t>Instructor Information</w:t>
            </w:r>
          </w:p>
        </w:tc>
      </w:tr>
      <w:tr w:rsidR="009C4E70" w:rsidTr="00403F61">
        <w:trPr>
          <w:trHeight w:val="297"/>
        </w:trPr>
        <w:tc>
          <w:tcPr>
            <w:tcW w:w="2160" w:type="dxa"/>
            <w:tcBorders>
              <w:top w:val="single" w:sz="4" w:space="0" w:color="000000"/>
              <w:left w:val="single" w:sz="4" w:space="0" w:color="000000"/>
              <w:bottom w:val="single" w:sz="4" w:space="0" w:color="000000"/>
            </w:tcBorders>
            <w:shd w:val="clear" w:color="auto" w:fill="auto"/>
          </w:tcPr>
          <w:p w:rsidR="009C4E70" w:rsidRDefault="009C4E70">
            <w:pPr>
              <w:widowControl w:val="0"/>
              <w:tabs>
                <w:tab w:val="left" w:pos="1800"/>
              </w:tabs>
              <w:autoSpaceDE w:val="0"/>
              <w:snapToGrid w:val="0"/>
              <w:rPr>
                <w:b/>
              </w:rPr>
            </w:pPr>
            <w:r>
              <w:rPr>
                <w:b/>
                <w:bCs/>
              </w:rPr>
              <w:t>Details</w:t>
            </w:r>
            <w:r>
              <w:rPr>
                <w:b/>
              </w:rPr>
              <w:t>:</w:t>
            </w:r>
          </w:p>
        </w:tc>
        <w:tc>
          <w:tcPr>
            <w:tcW w:w="3420" w:type="dxa"/>
            <w:tcBorders>
              <w:top w:val="single" w:sz="4" w:space="0" w:color="000000"/>
              <w:left w:val="single" w:sz="4" w:space="0" w:color="000000"/>
              <w:bottom w:val="single" w:sz="4" w:space="0" w:color="000000"/>
            </w:tcBorders>
            <w:shd w:val="clear" w:color="auto" w:fill="auto"/>
          </w:tcPr>
          <w:p w:rsidR="009C4E70" w:rsidRDefault="009C4E70">
            <w:pPr>
              <w:widowControl w:val="0"/>
              <w:tabs>
                <w:tab w:val="left" w:pos="1800"/>
              </w:tabs>
              <w:autoSpaceDE w:val="0"/>
              <w:snapToGrid w:val="0"/>
            </w:pPr>
            <w:r>
              <w:t>CTEC 122</w:t>
            </w:r>
          </w:p>
        </w:tc>
        <w:tc>
          <w:tcPr>
            <w:tcW w:w="1800" w:type="dxa"/>
            <w:tcBorders>
              <w:top w:val="single" w:sz="4" w:space="0" w:color="000000"/>
              <w:left w:val="single" w:sz="4" w:space="0" w:color="000000"/>
              <w:bottom w:val="single" w:sz="4" w:space="0" w:color="000000"/>
            </w:tcBorders>
            <w:shd w:val="clear" w:color="auto" w:fill="auto"/>
          </w:tcPr>
          <w:p w:rsidR="009C4E70" w:rsidRDefault="009C4E70">
            <w:pPr>
              <w:widowControl w:val="0"/>
              <w:tabs>
                <w:tab w:val="left" w:pos="1800"/>
              </w:tabs>
              <w:autoSpaceDE w:val="0"/>
              <w:snapToGrid w:val="0"/>
              <w:rPr>
                <w:b/>
                <w:bCs/>
              </w:rPr>
            </w:pPr>
            <w:r>
              <w:rPr>
                <w:b/>
                <w:bCs/>
              </w:rPr>
              <w:t xml:space="preserve">Instructor:  </w:t>
            </w:r>
          </w:p>
        </w:tc>
        <w:tc>
          <w:tcPr>
            <w:tcW w:w="3240" w:type="dxa"/>
            <w:tcBorders>
              <w:top w:val="single" w:sz="4" w:space="0" w:color="000000"/>
              <w:left w:val="single" w:sz="4" w:space="0" w:color="000000"/>
              <w:bottom w:val="single" w:sz="4" w:space="0" w:color="000000"/>
              <w:right w:val="single" w:sz="4" w:space="0" w:color="000000"/>
            </w:tcBorders>
            <w:shd w:val="clear" w:color="auto" w:fill="auto"/>
          </w:tcPr>
          <w:p w:rsidR="009C4E70" w:rsidRDefault="00124319">
            <w:pPr>
              <w:widowControl w:val="0"/>
              <w:tabs>
                <w:tab w:val="left" w:pos="1800"/>
              </w:tabs>
              <w:autoSpaceDE w:val="0"/>
              <w:snapToGrid w:val="0"/>
              <w:rPr>
                <w:bCs/>
              </w:rPr>
            </w:pPr>
            <w:r>
              <w:rPr>
                <w:bCs/>
              </w:rPr>
              <w:t>Bruce Elgort</w:t>
            </w:r>
          </w:p>
        </w:tc>
      </w:tr>
      <w:tr w:rsidR="009C4E70" w:rsidTr="00403F61">
        <w:trPr>
          <w:trHeight w:val="297"/>
        </w:trPr>
        <w:tc>
          <w:tcPr>
            <w:tcW w:w="2160" w:type="dxa"/>
            <w:tcBorders>
              <w:top w:val="single" w:sz="4" w:space="0" w:color="000000"/>
              <w:left w:val="single" w:sz="4" w:space="0" w:color="000000"/>
              <w:bottom w:val="single" w:sz="4" w:space="0" w:color="000000"/>
            </w:tcBorders>
            <w:shd w:val="clear" w:color="auto" w:fill="auto"/>
          </w:tcPr>
          <w:p w:rsidR="009C4E70" w:rsidRDefault="009C4E70">
            <w:pPr>
              <w:widowControl w:val="0"/>
              <w:tabs>
                <w:tab w:val="left" w:pos="1800"/>
              </w:tabs>
              <w:autoSpaceDE w:val="0"/>
              <w:snapToGrid w:val="0"/>
              <w:rPr>
                <w:b/>
              </w:rPr>
            </w:pPr>
          </w:p>
        </w:tc>
        <w:tc>
          <w:tcPr>
            <w:tcW w:w="3420" w:type="dxa"/>
            <w:tcBorders>
              <w:top w:val="single" w:sz="4" w:space="0" w:color="000000"/>
              <w:left w:val="single" w:sz="4" w:space="0" w:color="000000"/>
              <w:bottom w:val="single" w:sz="4" w:space="0" w:color="000000"/>
            </w:tcBorders>
            <w:shd w:val="clear" w:color="auto" w:fill="auto"/>
          </w:tcPr>
          <w:p w:rsidR="009C4E70" w:rsidRDefault="005E56BC" w:rsidP="00293BC3">
            <w:pPr>
              <w:widowControl w:val="0"/>
              <w:tabs>
                <w:tab w:val="left" w:pos="1800"/>
              </w:tabs>
              <w:autoSpaceDE w:val="0"/>
              <w:snapToGrid w:val="0"/>
            </w:pPr>
            <w:r>
              <w:t xml:space="preserve">Item: 2508 </w:t>
            </w:r>
            <w:r w:rsidR="009C4E70">
              <w:t>Section</w:t>
            </w:r>
            <w:r>
              <w:t xml:space="preserve">: </w:t>
            </w:r>
            <w:r w:rsidR="009C4E70">
              <w:t>1DL</w:t>
            </w:r>
          </w:p>
        </w:tc>
        <w:tc>
          <w:tcPr>
            <w:tcW w:w="1800" w:type="dxa"/>
            <w:tcBorders>
              <w:top w:val="single" w:sz="4" w:space="0" w:color="000000"/>
              <w:left w:val="single" w:sz="4" w:space="0" w:color="000000"/>
              <w:bottom w:val="single" w:sz="4" w:space="0" w:color="000000"/>
            </w:tcBorders>
            <w:shd w:val="clear" w:color="auto" w:fill="auto"/>
          </w:tcPr>
          <w:p w:rsidR="009C4E70" w:rsidRDefault="009C4E70">
            <w:pPr>
              <w:widowControl w:val="0"/>
              <w:tabs>
                <w:tab w:val="left" w:pos="1800"/>
              </w:tabs>
              <w:autoSpaceDE w:val="0"/>
              <w:snapToGrid w:val="0"/>
              <w:rPr>
                <w:b/>
              </w:rPr>
            </w:pPr>
            <w:r>
              <w:rPr>
                <w:b/>
              </w:rPr>
              <w:t>Phone:</w:t>
            </w:r>
          </w:p>
        </w:tc>
        <w:tc>
          <w:tcPr>
            <w:tcW w:w="3240" w:type="dxa"/>
            <w:tcBorders>
              <w:top w:val="single" w:sz="4" w:space="0" w:color="000000"/>
              <w:left w:val="single" w:sz="4" w:space="0" w:color="000000"/>
              <w:bottom w:val="single" w:sz="4" w:space="0" w:color="000000"/>
              <w:right w:val="single" w:sz="4" w:space="0" w:color="000000"/>
            </w:tcBorders>
            <w:shd w:val="clear" w:color="auto" w:fill="auto"/>
          </w:tcPr>
          <w:p w:rsidR="009C4E70" w:rsidRDefault="009C4E70">
            <w:pPr>
              <w:widowControl w:val="0"/>
              <w:tabs>
                <w:tab w:val="left" w:pos="1800"/>
              </w:tabs>
              <w:autoSpaceDE w:val="0"/>
              <w:snapToGrid w:val="0"/>
            </w:pPr>
            <w:r>
              <w:t>None</w:t>
            </w:r>
          </w:p>
        </w:tc>
      </w:tr>
      <w:tr w:rsidR="009C4E70" w:rsidTr="00403F61">
        <w:trPr>
          <w:trHeight w:val="297"/>
        </w:trPr>
        <w:tc>
          <w:tcPr>
            <w:tcW w:w="2160" w:type="dxa"/>
            <w:tcBorders>
              <w:top w:val="single" w:sz="4" w:space="0" w:color="000000"/>
              <w:left w:val="single" w:sz="4" w:space="0" w:color="000000"/>
              <w:bottom w:val="single" w:sz="4" w:space="0" w:color="000000"/>
            </w:tcBorders>
            <w:shd w:val="clear" w:color="auto" w:fill="auto"/>
          </w:tcPr>
          <w:p w:rsidR="009C4E70" w:rsidRDefault="009C4E70">
            <w:pPr>
              <w:widowControl w:val="0"/>
              <w:tabs>
                <w:tab w:val="left" w:pos="1800"/>
              </w:tabs>
              <w:autoSpaceDE w:val="0"/>
              <w:snapToGrid w:val="0"/>
              <w:rPr>
                <w:b/>
              </w:rPr>
            </w:pPr>
          </w:p>
        </w:tc>
        <w:tc>
          <w:tcPr>
            <w:tcW w:w="3420" w:type="dxa"/>
            <w:tcBorders>
              <w:top w:val="single" w:sz="4" w:space="0" w:color="000000"/>
              <w:left w:val="single" w:sz="4" w:space="0" w:color="000000"/>
              <w:bottom w:val="single" w:sz="4" w:space="0" w:color="000000"/>
            </w:tcBorders>
            <w:shd w:val="clear" w:color="auto" w:fill="auto"/>
          </w:tcPr>
          <w:p w:rsidR="009C4E70" w:rsidRDefault="00293BC3">
            <w:pPr>
              <w:widowControl w:val="0"/>
              <w:tabs>
                <w:tab w:val="left" w:pos="1800"/>
              </w:tabs>
              <w:autoSpaceDE w:val="0"/>
              <w:snapToGrid w:val="0"/>
            </w:pPr>
            <w:r>
              <w:t>4</w:t>
            </w:r>
            <w:r w:rsidR="009C4E70">
              <w:t xml:space="preserve"> Credits</w:t>
            </w:r>
          </w:p>
        </w:tc>
        <w:tc>
          <w:tcPr>
            <w:tcW w:w="1800" w:type="dxa"/>
            <w:tcBorders>
              <w:top w:val="single" w:sz="4" w:space="0" w:color="000000"/>
              <w:left w:val="single" w:sz="4" w:space="0" w:color="000000"/>
              <w:bottom w:val="single" w:sz="4" w:space="0" w:color="000000"/>
            </w:tcBorders>
            <w:shd w:val="clear" w:color="auto" w:fill="auto"/>
          </w:tcPr>
          <w:p w:rsidR="009C4E70" w:rsidRDefault="009C4E70">
            <w:pPr>
              <w:widowControl w:val="0"/>
              <w:tabs>
                <w:tab w:val="left" w:pos="1800"/>
              </w:tabs>
              <w:autoSpaceDE w:val="0"/>
              <w:snapToGrid w:val="0"/>
              <w:rPr>
                <w:b/>
              </w:rPr>
            </w:pPr>
            <w:r>
              <w:rPr>
                <w:b/>
              </w:rPr>
              <w:t>Office:</w:t>
            </w:r>
          </w:p>
        </w:tc>
        <w:tc>
          <w:tcPr>
            <w:tcW w:w="3240" w:type="dxa"/>
            <w:tcBorders>
              <w:top w:val="single" w:sz="4" w:space="0" w:color="000000"/>
              <w:left w:val="single" w:sz="4" w:space="0" w:color="000000"/>
              <w:bottom w:val="single" w:sz="4" w:space="0" w:color="000000"/>
              <w:right w:val="single" w:sz="4" w:space="0" w:color="000000"/>
            </w:tcBorders>
            <w:shd w:val="clear" w:color="auto" w:fill="auto"/>
          </w:tcPr>
          <w:p w:rsidR="009C4E70" w:rsidRDefault="009C4E70">
            <w:pPr>
              <w:widowControl w:val="0"/>
              <w:tabs>
                <w:tab w:val="left" w:pos="1800"/>
              </w:tabs>
              <w:autoSpaceDE w:val="0"/>
              <w:snapToGrid w:val="0"/>
            </w:pPr>
            <w:r>
              <w:t>None</w:t>
            </w:r>
          </w:p>
        </w:tc>
      </w:tr>
      <w:tr w:rsidR="009C4E70" w:rsidTr="00403F61">
        <w:trPr>
          <w:trHeight w:val="297"/>
        </w:trPr>
        <w:tc>
          <w:tcPr>
            <w:tcW w:w="2160" w:type="dxa"/>
            <w:tcBorders>
              <w:top w:val="single" w:sz="4" w:space="0" w:color="000000"/>
              <w:left w:val="single" w:sz="4" w:space="0" w:color="000000"/>
              <w:bottom w:val="single" w:sz="4" w:space="0" w:color="000000"/>
            </w:tcBorders>
            <w:shd w:val="clear" w:color="auto" w:fill="auto"/>
          </w:tcPr>
          <w:p w:rsidR="009C4E70" w:rsidRDefault="009C4E70">
            <w:pPr>
              <w:widowControl w:val="0"/>
              <w:tabs>
                <w:tab w:val="left" w:pos="1800"/>
              </w:tabs>
              <w:autoSpaceDE w:val="0"/>
              <w:snapToGrid w:val="0"/>
              <w:rPr>
                <w:b/>
              </w:rPr>
            </w:pPr>
          </w:p>
        </w:tc>
        <w:tc>
          <w:tcPr>
            <w:tcW w:w="3420" w:type="dxa"/>
            <w:tcBorders>
              <w:top w:val="single" w:sz="4" w:space="0" w:color="000000"/>
              <w:left w:val="single" w:sz="4" w:space="0" w:color="000000"/>
              <w:bottom w:val="single" w:sz="4" w:space="0" w:color="000000"/>
            </w:tcBorders>
            <w:shd w:val="clear" w:color="auto" w:fill="auto"/>
          </w:tcPr>
          <w:p w:rsidR="009C4E70" w:rsidRDefault="005E56BC">
            <w:pPr>
              <w:widowControl w:val="0"/>
              <w:tabs>
                <w:tab w:val="left" w:pos="1800"/>
              </w:tabs>
              <w:autoSpaceDE w:val="0"/>
              <w:snapToGrid w:val="0"/>
            </w:pPr>
            <w:r>
              <w:t>Fall</w:t>
            </w:r>
            <w:r w:rsidR="009E5C6D">
              <w:t xml:space="preserve"> 2018</w:t>
            </w:r>
          </w:p>
        </w:tc>
        <w:tc>
          <w:tcPr>
            <w:tcW w:w="1800" w:type="dxa"/>
            <w:tcBorders>
              <w:top w:val="single" w:sz="4" w:space="0" w:color="000000"/>
              <w:left w:val="single" w:sz="4" w:space="0" w:color="000000"/>
              <w:bottom w:val="single" w:sz="4" w:space="0" w:color="000000"/>
            </w:tcBorders>
            <w:shd w:val="clear" w:color="auto" w:fill="auto"/>
          </w:tcPr>
          <w:p w:rsidR="009C4E70" w:rsidRDefault="009C4E70">
            <w:pPr>
              <w:widowControl w:val="0"/>
              <w:tabs>
                <w:tab w:val="left" w:pos="1800"/>
              </w:tabs>
              <w:autoSpaceDE w:val="0"/>
              <w:snapToGrid w:val="0"/>
              <w:rPr>
                <w:b/>
              </w:rPr>
            </w:pPr>
            <w:r>
              <w:rPr>
                <w:b/>
              </w:rPr>
              <w:t>Office Hours:</w:t>
            </w:r>
          </w:p>
        </w:tc>
        <w:tc>
          <w:tcPr>
            <w:tcW w:w="3240" w:type="dxa"/>
            <w:tcBorders>
              <w:top w:val="single" w:sz="4" w:space="0" w:color="000000"/>
              <w:left w:val="single" w:sz="4" w:space="0" w:color="000000"/>
              <w:bottom w:val="single" w:sz="4" w:space="0" w:color="000000"/>
              <w:right w:val="single" w:sz="4" w:space="0" w:color="000000"/>
            </w:tcBorders>
            <w:shd w:val="clear" w:color="auto" w:fill="auto"/>
          </w:tcPr>
          <w:p w:rsidR="009C4E70" w:rsidRDefault="00124319">
            <w:pPr>
              <w:widowControl w:val="0"/>
              <w:tabs>
                <w:tab w:val="left" w:pos="1800"/>
              </w:tabs>
              <w:autoSpaceDE w:val="0"/>
              <w:snapToGrid w:val="0"/>
            </w:pPr>
            <w:r>
              <w:t>On Slack or by appointment</w:t>
            </w:r>
          </w:p>
        </w:tc>
      </w:tr>
      <w:tr w:rsidR="009C4E70" w:rsidTr="00403F61">
        <w:trPr>
          <w:trHeight w:val="297"/>
        </w:trPr>
        <w:tc>
          <w:tcPr>
            <w:tcW w:w="2160" w:type="dxa"/>
            <w:tcBorders>
              <w:top w:val="single" w:sz="4" w:space="0" w:color="000000"/>
              <w:left w:val="single" w:sz="4" w:space="0" w:color="000000"/>
              <w:bottom w:val="single" w:sz="4" w:space="0" w:color="000000"/>
            </w:tcBorders>
            <w:shd w:val="clear" w:color="auto" w:fill="auto"/>
          </w:tcPr>
          <w:p w:rsidR="009C4E70" w:rsidRDefault="009C4E70">
            <w:pPr>
              <w:widowControl w:val="0"/>
              <w:tabs>
                <w:tab w:val="left" w:pos="1800"/>
              </w:tabs>
              <w:autoSpaceDE w:val="0"/>
              <w:snapToGrid w:val="0"/>
              <w:rPr>
                <w:b/>
              </w:rPr>
            </w:pPr>
            <w:r>
              <w:rPr>
                <w:b/>
                <w:bCs/>
              </w:rPr>
              <w:t>Prerequisites</w:t>
            </w:r>
            <w:r>
              <w:rPr>
                <w:b/>
              </w:rPr>
              <w:t>:</w:t>
            </w:r>
          </w:p>
        </w:tc>
        <w:tc>
          <w:tcPr>
            <w:tcW w:w="3420" w:type="dxa"/>
            <w:tcBorders>
              <w:top w:val="single" w:sz="4" w:space="0" w:color="000000"/>
              <w:left w:val="single" w:sz="4" w:space="0" w:color="000000"/>
              <w:bottom w:val="single" w:sz="4" w:space="0" w:color="000000"/>
            </w:tcBorders>
            <w:shd w:val="clear" w:color="auto" w:fill="auto"/>
          </w:tcPr>
          <w:p w:rsidR="009C4E70" w:rsidRDefault="009C4E70">
            <w:pPr>
              <w:widowControl w:val="0"/>
              <w:tabs>
                <w:tab w:val="left" w:pos="1800"/>
              </w:tabs>
              <w:autoSpaceDE w:val="0"/>
              <w:snapToGrid w:val="0"/>
            </w:pPr>
            <w:r>
              <w:t>None</w:t>
            </w:r>
          </w:p>
        </w:tc>
        <w:tc>
          <w:tcPr>
            <w:tcW w:w="1800" w:type="dxa"/>
            <w:tcBorders>
              <w:top w:val="single" w:sz="4" w:space="0" w:color="000000"/>
              <w:left w:val="single" w:sz="4" w:space="0" w:color="000000"/>
              <w:bottom w:val="single" w:sz="4" w:space="0" w:color="000000"/>
            </w:tcBorders>
            <w:shd w:val="clear" w:color="auto" w:fill="auto"/>
          </w:tcPr>
          <w:p w:rsidR="009C4E70" w:rsidRDefault="009C4E70">
            <w:pPr>
              <w:widowControl w:val="0"/>
              <w:tabs>
                <w:tab w:val="left" w:pos="1800"/>
              </w:tabs>
              <w:autoSpaceDE w:val="0"/>
              <w:snapToGrid w:val="0"/>
              <w:rPr>
                <w:b/>
              </w:rPr>
            </w:pPr>
            <w:r>
              <w:rPr>
                <w:b/>
              </w:rPr>
              <w:t>Email:</w:t>
            </w:r>
          </w:p>
        </w:tc>
        <w:tc>
          <w:tcPr>
            <w:tcW w:w="3240" w:type="dxa"/>
            <w:tcBorders>
              <w:top w:val="single" w:sz="4" w:space="0" w:color="000000"/>
              <w:left w:val="single" w:sz="4" w:space="0" w:color="000000"/>
              <w:bottom w:val="single" w:sz="4" w:space="0" w:color="000000"/>
              <w:right w:val="single" w:sz="4" w:space="0" w:color="000000"/>
            </w:tcBorders>
            <w:shd w:val="clear" w:color="auto" w:fill="auto"/>
          </w:tcPr>
          <w:p w:rsidR="009C4E70" w:rsidRDefault="005E56BC">
            <w:pPr>
              <w:widowControl w:val="0"/>
              <w:tabs>
                <w:tab w:val="left" w:pos="1800"/>
              </w:tabs>
              <w:autoSpaceDE w:val="0"/>
              <w:snapToGrid w:val="0"/>
              <w:rPr>
                <w:b/>
                <w:bCs/>
              </w:rPr>
            </w:pPr>
            <w:hyperlink r:id="rId5" w:history="1">
              <w:r w:rsidR="00124319" w:rsidRPr="007C289E">
                <w:rPr>
                  <w:rStyle w:val="Hyperlink"/>
                </w:rPr>
                <w:t>belgort@clark.edu</w:t>
              </w:r>
            </w:hyperlink>
          </w:p>
        </w:tc>
      </w:tr>
      <w:tr w:rsidR="00124319" w:rsidTr="005F1BF4">
        <w:trPr>
          <w:trHeight w:val="297"/>
        </w:trPr>
        <w:tc>
          <w:tcPr>
            <w:tcW w:w="2160" w:type="dxa"/>
            <w:tcBorders>
              <w:top w:val="single" w:sz="4" w:space="0" w:color="000000"/>
              <w:left w:val="single" w:sz="4" w:space="0" w:color="000000"/>
              <w:bottom w:val="single" w:sz="4" w:space="0" w:color="000000"/>
            </w:tcBorders>
            <w:shd w:val="clear" w:color="auto" w:fill="auto"/>
            <w:vAlign w:val="center"/>
          </w:tcPr>
          <w:p w:rsidR="00124319" w:rsidRDefault="00124319" w:rsidP="00124319">
            <w:pPr>
              <w:widowControl w:val="0"/>
              <w:tabs>
                <w:tab w:val="left" w:pos="1800"/>
              </w:tabs>
              <w:autoSpaceDE w:val="0"/>
              <w:snapToGrid w:val="0"/>
              <w:rPr>
                <w:b/>
              </w:rPr>
            </w:pPr>
            <w:r>
              <w:rPr>
                <w:b/>
                <w:bCs/>
              </w:rPr>
              <w:t>Room</w:t>
            </w:r>
            <w:r>
              <w:rPr>
                <w:b/>
              </w:rPr>
              <w:t xml:space="preserve">: </w:t>
            </w:r>
          </w:p>
        </w:tc>
        <w:tc>
          <w:tcPr>
            <w:tcW w:w="3420" w:type="dxa"/>
            <w:tcBorders>
              <w:top w:val="single" w:sz="4" w:space="0" w:color="000000"/>
              <w:left w:val="single" w:sz="4" w:space="0" w:color="000000"/>
              <w:bottom w:val="single" w:sz="4" w:space="0" w:color="000000"/>
            </w:tcBorders>
            <w:shd w:val="clear" w:color="auto" w:fill="auto"/>
            <w:vAlign w:val="center"/>
          </w:tcPr>
          <w:p w:rsidR="00124319" w:rsidRDefault="00124319" w:rsidP="00124319">
            <w:pPr>
              <w:widowControl w:val="0"/>
              <w:tabs>
                <w:tab w:val="left" w:pos="1800"/>
              </w:tabs>
              <w:autoSpaceDE w:val="0"/>
              <w:snapToGrid w:val="0"/>
            </w:pPr>
            <w:r>
              <w:t>Online only</w:t>
            </w:r>
          </w:p>
        </w:tc>
        <w:tc>
          <w:tcPr>
            <w:tcW w:w="1800" w:type="dxa"/>
            <w:tcBorders>
              <w:top w:val="single" w:sz="4" w:space="0" w:color="000000"/>
              <w:left w:val="single" w:sz="4" w:space="0" w:color="000000"/>
              <w:bottom w:val="single" w:sz="4" w:space="0" w:color="000000"/>
            </w:tcBorders>
            <w:shd w:val="clear" w:color="auto" w:fill="auto"/>
          </w:tcPr>
          <w:p w:rsidR="00124319" w:rsidRDefault="00124319" w:rsidP="00124319">
            <w:pPr>
              <w:widowControl w:val="0"/>
              <w:tabs>
                <w:tab w:val="left" w:pos="1800"/>
              </w:tabs>
              <w:autoSpaceDE w:val="0"/>
              <w:snapToGrid w:val="0"/>
              <w:rPr>
                <w:b/>
              </w:rPr>
            </w:pPr>
            <w:r>
              <w:rPr>
                <w:b/>
              </w:rPr>
              <w:t>Mailstop:</w:t>
            </w:r>
          </w:p>
        </w:tc>
        <w:tc>
          <w:tcPr>
            <w:tcW w:w="32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24319" w:rsidRDefault="00124319" w:rsidP="00124319">
            <w:pPr>
              <w:widowControl w:val="0"/>
              <w:tabs>
                <w:tab w:val="left" w:pos="1800"/>
              </w:tabs>
              <w:autoSpaceDE w:val="0"/>
              <w:snapToGrid w:val="0"/>
              <w:rPr>
                <w:b/>
                <w:bCs/>
              </w:rPr>
            </w:pPr>
            <w:r>
              <w:rPr>
                <w:bCs/>
              </w:rPr>
              <w:t>SHL 116</w:t>
            </w:r>
          </w:p>
        </w:tc>
      </w:tr>
      <w:tr w:rsidR="00124319" w:rsidTr="00403F61">
        <w:trPr>
          <w:trHeight w:val="297"/>
        </w:trPr>
        <w:tc>
          <w:tcPr>
            <w:tcW w:w="2160" w:type="dxa"/>
            <w:tcBorders>
              <w:top w:val="single" w:sz="4" w:space="0" w:color="000000"/>
              <w:left w:val="single" w:sz="4" w:space="0" w:color="000000"/>
              <w:bottom w:val="single" w:sz="4" w:space="0" w:color="000000"/>
            </w:tcBorders>
            <w:shd w:val="clear" w:color="auto" w:fill="auto"/>
          </w:tcPr>
          <w:p w:rsidR="00124319" w:rsidRDefault="00124319" w:rsidP="00124319">
            <w:pPr>
              <w:widowControl w:val="0"/>
              <w:tabs>
                <w:tab w:val="left" w:pos="1800"/>
              </w:tabs>
              <w:autoSpaceDE w:val="0"/>
              <w:snapToGrid w:val="0"/>
              <w:rPr>
                <w:b/>
                <w:bCs/>
              </w:rPr>
            </w:pPr>
            <w:r>
              <w:rPr>
                <w:b/>
                <w:bCs/>
              </w:rPr>
              <w:t xml:space="preserve">Operating System:  </w:t>
            </w:r>
          </w:p>
        </w:tc>
        <w:tc>
          <w:tcPr>
            <w:tcW w:w="3420" w:type="dxa"/>
            <w:tcBorders>
              <w:top w:val="single" w:sz="4" w:space="0" w:color="000000"/>
              <w:left w:val="single" w:sz="4" w:space="0" w:color="000000"/>
              <w:bottom w:val="single" w:sz="4" w:space="0" w:color="000000"/>
            </w:tcBorders>
            <w:shd w:val="clear" w:color="auto" w:fill="auto"/>
          </w:tcPr>
          <w:p w:rsidR="00124319" w:rsidRDefault="00124319" w:rsidP="00124319">
            <w:pPr>
              <w:widowControl w:val="0"/>
              <w:tabs>
                <w:tab w:val="left" w:pos="1800"/>
              </w:tabs>
              <w:autoSpaceDE w:val="0"/>
              <w:snapToGrid w:val="0"/>
            </w:pPr>
            <w:r>
              <w:t>Any</w:t>
            </w:r>
          </w:p>
        </w:tc>
        <w:tc>
          <w:tcPr>
            <w:tcW w:w="1800" w:type="dxa"/>
            <w:tcBorders>
              <w:top w:val="single" w:sz="4" w:space="0" w:color="000000"/>
              <w:left w:val="single" w:sz="4" w:space="0" w:color="000000"/>
              <w:bottom w:val="single" w:sz="4" w:space="0" w:color="000000"/>
            </w:tcBorders>
            <w:shd w:val="clear" w:color="auto" w:fill="auto"/>
          </w:tcPr>
          <w:p w:rsidR="00124319" w:rsidRDefault="00124319" w:rsidP="00124319">
            <w:pPr>
              <w:widowControl w:val="0"/>
              <w:tabs>
                <w:tab w:val="left" w:pos="1800"/>
              </w:tabs>
              <w:autoSpaceDE w:val="0"/>
              <w:snapToGrid w:val="0"/>
              <w:rPr>
                <w:b/>
              </w:rPr>
            </w:pPr>
          </w:p>
        </w:tc>
        <w:tc>
          <w:tcPr>
            <w:tcW w:w="3240" w:type="dxa"/>
            <w:tcBorders>
              <w:top w:val="single" w:sz="4" w:space="0" w:color="000000"/>
              <w:left w:val="single" w:sz="4" w:space="0" w:color="000000"/>
              <w:bottom w:val="single" w:sz="4" w:space="0" w:color="000000"/>
              <w:right w:val="single" w:sz="4" w:space="0" w:color="000000"/>
            </w:tcBorders>
            <w:shd w:val="clear" w:color="auto" w:fill="auto"/>
          </w:tcPr>
          <w:p w:rsidR="00124319" w:rsidRPr="00D41C1D" w:rsidRDefault="00124319" w:rsidP="00124319">
            <w:pPr>
              <w:widowControl w:val="0"/>
              <w:tabs>
                <w:tab w:val="left" w:pos="1800"/>
              </w:tabs>
              <w:autoSpaceDE w:val="0"/>
              <w:snapToGrid w:val="0"/>
              <w:rPr>
                <w:bCs/>
              </w:rPr>
            </w:pPr>
          </w:p>
        </w:tc>
      </w:tr>
      <w:tr w:rsidR="00124319" w:rsidTr="00403F61">
        <w:trPr>
          <w:trHeight w:val="297"/>
        </w:trPr>
        <w:tc>
          <w:tcPr>
            <w:tcW w:w="2160" w:type="dxa"/>
            <w:tcBorders>
              <w:top w:val="single" w:sz="4" w:space="0" w:color="000000"/>
              <w:left w:val="single" w:sz="4" w:space="0" w:color="000000"/>
              <w:bottom w:val="single" w:sz="4" w:space="0" w:color="000000"/>
            </w:tcBorders>
            <w:shd w:val="clear" w:color="auto" w:fill="auto"/>
          </w:tcPr>
          <w:p w:rsidR="00124319" w:rsidRDefault="00124319" w:rsidP="00124319">
            <w:pPr>
              <w:widowControl w:val="0"/>
              <w:tabs>
                <w:tab w:val="left" w:pos="1800"/>
              </w:tabs>
              <w:autoSpaceDE w:val="0"/>
              <w:snapToGrid w:val="0"/>
              <w:rPr>
                <w:b/>
              </w:rPr>
            </w:pPr>
            <w:r>
              <w:rPr>
                <w:b/>
              </w:rPr>
              <w:t>Requirements:</w:t>
            </w:r>
          </w:p>
        </w:tc>
        <w:tc>
          <w:tcPr>
            <w:tcW w:w="3420" w:type="dxa"/>
            <w:tcBorders>
              <w:top w:val="single" w:sz="4" w:space="0" w:color="000000"/>
              <w:left w:val="single" w:sz="4" w:space="0" w:color="000000"/>
              <w:bottom w:val="single" w:sz="4" w:space="0" w:color="000000"/>
            </w:tcBorders>
            <w:shd w:val="clear" w:color="auto" w:fill="auto"/>
          </w:tcPr>
          <w:p w:rsidR="00124319" w:rsidRDefault="00124319" w:rsidP="00124319">
            <w:pPr>
              <w:widowControl w:val="0"/>
              <w:tabs>
                <w:tab w:val="left" w:pos="1800"/>
              </w:tabs>
              <w:autoSpaceDE w:val="0"/>
              <w:snapToGrid w:val="0"/>
            </w:pPr>
            <w:r>
              <w:t>Internet Access</w:t>
            </w:r>
          </w:p>
        </w:tc>
        <w:tc>
          <w:tcPr>
            <w:tcW w:w="1800" w:type="dxa"/>
            <w:tcBorders>
              <w:top w:val="single" w:sz="4" w:space="0" w:color="000000"/>
              <w:left w:val="single" w:sz="4" w:space="0" w:color="000000"/>
              <w:bottom w:val="single" w:sz="4" w:space="0" w:color="000000"/>
            </w:tcBorders>
            <w:shd w:val="clear" w:color="auto" w:fill="auto"/>
          </w:tcPr>
          <w:p w:rsidR="00124319" w:rsidRDefault="00124319" w:rsidP="00124319">
            <w:pPr>
              <w:widowControl w:val="0"/>
              <w:tabs>
                <w:tab w:val="left" w:pos="1800"/>
              </w:tabs>
              <w:autoSpaceDE w:val="0"/>
              <w:snapToGrid w:val="0"/>
              <w:rPr>
                <w:b/>
              </w:rPr>
            </w:pPr>
          </w:p>
        </w:tc>
        <w:tc>
          <w:tcPr>
            <w:tcW w:w="3240" w:type="dxa"/>
            <w:tcBorders>
              <w:top w:val="single" w:sz="4" w:space="0" w:color="000000"/>
              <w:left w:val="single" w:sz="4" w:space="0" w:color="000000"/>
              <w:bottom w:val="single" w:sz="4" w:space="0" w:color="000000"/>
              <w:right w:val="single" w:sz="4" w:space="0" w:color="000000"/>
            </w:tcBorders>
            <w:shd w:val="clear" w:color="auto" w:fill="auto"/>
          </w:tcPr>
          <w:p w:rsidR="00124319" w:rsidRDefault="00124319" w:rsidP="00124319">
            <w:pPr>
              <w:widowControl w:val="0"/>
              <w:tabs>
                <w:tab w:val="left" w:pos="1800"/>
              </w:tabs>
              <w:autoSpaceDE w:val="0"/>
              <w:snapToGrid w:val="0"/>
            </w:pPr>
          </w:p>
        </w:tc>
      </w:tr>
    </w:tbl>
    <w:p w:rsidR="009C4E70" w:rsidRDefault="009C4E70"/>
    <w:p w:rsidR="009C4E70" w:rsidRPr="003852B4" w:rsidRDefault="009C4E70" w:rsidP="004E3E2C">
      <w:pPr>
        <w:shd w:val="clear" w:color="auto" w:fill="548DD4" w:themeFill="text2" w:themeFillTint="99"/>
        <w:spacing w:before="40" w:after="40"/>
        <w:rPr>
          <w:rFonts w:ascii="Verdana" w:hAnsi="Verdana"/>
          <w:b/>
          <w:bCs/>
          <w:color w:val="FFFFFF"/>
          <w:sz w:val="28"/>
          <w:szCs w:val="28"/>
        </w:rPr>
      </w:pPr>
      <w:r w:rsidRPr="003852B4">
        <w:rPr>
          <w:rFonts w:ascii="Verdana" w:hAnsi="Verdana"/>
          <w:b/>
          <w:bCs/>
          <w:color w:val="FFFFFF"/>
          <w:sz w:val="28"/>
          <w:szCs w:val="28"/>
        </w:rPr>
        <w:t>Texts, Readings, Resources, Materials</w:t>
      </w:r>
    </w:p>
    <w:p w:rsidR="009C4E70" w:rsidRPr="00403F61" w:rsidRDefault="009C4E70" w:rsidP="00024856">
      <w:pPr>
        <w:spacing w:before="120"/>
        <w:rPr>
          <w:rFonts w:ascii="Times New Roman" w:hAnsi="Times New Roman"/>
          <w:color w:val="000000"/>
          <w:szCs w:val="24"/>
        </w:rPr>
      </w:pPr>
      <w:r w:rsidRPr="00403F61">
        <w:rPr>
          <w:rFonts w:ascii="Times New Roman" w:hAnsi="Times New Roman"/>
          <w:b/>
          <w:color w:val="000000"/>
          <w:szCs w:val="24"/>
        </w:rPr>
        <w:t>Text</w:t>
      </w:r>
      <w:r w:rsidRPr="00403F61">
        <w:rPr>
          <w:rFonts w:ascii="Times New Roman" w:hAnsi="Times New Roman"/>
          <w:color w:val="000000"/>
          <w:szCs w:val="24"/>
        </w:rPr>
        <w:t xml:space="preserve"> and </w:t>
      </w:r>
      <w:r w:rsidRPr="00403F61">
        <w:rPr>
          <w:rFonts w:ascii="Times New Roman" w:hAnsi="Times New Roman"/>
          <w:b/>
          <w:color w:val="000000"/>
          <w:szCs w:val="24"/>
        </w:rPr>
        <w:t>Online</w:t>
      </w:r>
      <w:r w:rsidRPr="00403F61">
        <w:rPr>
          <w:rFonts w:ascii="Times New Roman" w:hAnsi="Times New Roman"/>
          <w:color w:val="000000"/>
          <w:szCs w:val="24"/>
        </w:rPr>
        <w:t xml:space="preserve"> readings will be assigned throughout the course</w:t>
      </w:r>
      <w:r w:rsidR="00E23579">
        <w:rPr>
          <w:rFonts w:ascii="Times New Roman" w:hAnsi="Times New Roman"/>
          <w:color w:val="000000"/>
          <w:szCs w:val="24"/>
        </w:rPr>
        <w:t xml:space="preserve"> in the Canvas Modules for each week.</w:t>
      </w:r>
    </w:p>
    <w:p w:rsidR="00B556B6" w:rsidRPr="00B556B6" w:rsidRDefault="00403F61" w:rsidP="00B556B6">
      <w:pPr>
        <w:numPr>
          <w:ilvl w:val="0"/>
          <w:numId w:val="6"/>
        </w:numPr>
        <w:ind w:left="720"/>
        <w:rPr>
          <w:rFonts w:ascii="Times New Roman" w:hAnsi="Times New Roman"/>
          <w:color w:val="000000"/>
          <w:szCs w:val="24"/>
        </w:rPr>
      </w:pPr>
      <w:r w:rsidRPr="00403F61">
        <w:rPr>
          <w:rFonts w:ascii="Times New Roman" w:hAnsi="Times New Roman"/>
          <w:color w:val="000000"/>
          <w:szCs w:val="24"/>
          <w:u w:val="single"/>
        </w:rPr>
        <w:t xml:space="preserve"> </w:t>
      </w:r>
      <w:r w:rsidR="009C4E70" w:rsidRPr="00403F61">
        <w:rPr>
          <w:rFonts w:ascii="Times New Roman" w:hAnsi="Times New Roman"/>
          <w:color w:val="000000"/>
          <w:szCs w:val="24"/>
          <w:u w:val="single"/>
        </w:rPr>
        <w:t xml:space="preserve">Build Your Own Web Site The Right Way Using HTML &amp; CSS, </w:t>
      </w:r>
      <w:r w:rsidR="009C4E70" w:rsidRPr="00403F61">
        <w:rPr>
          <w:rFonts w:ascii="Times New Roman" w:hAnsi="Times New Roman"/>
          <w:color w:val="000000"/>
          <w:szCs w:val="24"/>
          <w:u w:val="single"/>
          <w:vertAlign w:val="superscript"/>
        </w:rPr>
        <w:t>3rd</w:t>
      </w:r>
      <w:r w:rsidR="009C4E70" w:rsidRPr="00403F61">
        <w:rPr>
          <w:rFonts w:ascii="Times New Roman" w:hAnsi="Times New Roman"/>
          <w:color w:val="000000"/>
          <w:szCs w:val="24"/>
          <w:u w:val="single"/>
        </w:rPr>
        <w:t xml:space="preserve"> Edition</w:t>
      </w:r>
      <w:r w:rsidR="009C4E70" w:rsidRPr="00403F61">
        <w:rPr>
          <w:rFonts w:ascii="Times New Roman" w:hAnsi="Times New Roman"/>
          <w:color w:val="000000"/>
          <w:szCs w:val="24"/>
        </w:rPr>
        <w:t xml:space="preserve"> by Ian </w:t>
      </w:r>
      <w:r w:rsidR="002A2726" w:rsidRPr="00403F61">
        <w:rPr>
          <w:rFonts w:ascii="Times New Roman" w:hAnsi="Times New Roman"/>
          <w:color w:val="000000"/>
          <w:szCs w:val="24"/>
        </w:rPr>
        <w:t>Lloyd -- Required</w:t>
      </w:r>
      <w:r w:rsidR="009C4E70" w:rsidRPr="00403F61">
        <w:rPr>
          <w:rFonts w:ascii="Times New Roman" w:hAnsi="Times New Roman"/>
          <w:color w:val="000000"/>
          <w:szCs w:val="24"/>
        </w:rPr>
        <w:t xml:space="preserve"> Textbook</w:t>
      </w:r>
      <w:r w:rsidRPr="00403F61">
        <w:rPr>
          <w:rFonts w:ascii="Times New Roman" w:hAnsi="Times New Roman"/>
          <w:color w:val="000000"/>
          <w:szCs w:val="24"/>
        </w:rPr>
        <w:t xml:space="preserve">.  </w:t>
      </w:r>
      <w:r w:rsidR="009C4E70" w:rsidRPr="00403F61">
        <w:rPr>
          <w:rFonts w:ascii="Times New Roman" w:hAnsi="Times New Roman"/>
          <w:color w:val="000000"/>
          <w:szCs w:val="24"/>
        </w:rPr>
        <w:t xml:space="preserve">This textbook can be purchased at the Clark College Bookstore or online at </w:t>
      </w:r>
      <w:hyperlink r:id="rId6" w:history="1">
        <w:r w:rsidR="009C4E70" w:rsidRPr="00403F61">
          <w:rPr>
            <w:rStyle w:val="Hyperlink"/>
            <w:rFonts w:ascii="Times New Roman" w:hAnsi="Times New Roman"/>
          </w:rPr>
          <w:t>http://www.sitepoint.com/books/html3/</w:t>
        </w:r>
      </w:hyperlink>
      <w:r w:rsidR="009C4E70" w:rsidRPr="00403F61">
        <w:rPr>
          <w:rFonts w:ascii="Times New Roman" w:hAnsi="Times New Roman"/>
          <w:color w:val="000000"/>
          <w:szCs w:val="24"/>
        </w:rPr>
        <w:t xml:space="preserve"> where you can purchase it in paperback</w:t>
      </w:r>
      <w:r w:rsidR="00A50D6A" w:rsidRPr="00403F61">
        <w:rPr>
          <w:rFonts w:ascii="Times New Roman" w:hAnsi="Times New Roman"/>
          <w:color w:val="000000"/>
          <w:szCs w:val="24"/>
        </w:rPr>
        <w:t xml:space="preserve"> ($29.95)</w:t>
      </w:r>
      <w:r w:rsidR="009C4E70" w:rsidRPr="00403F61">
        <w:rPr>
          <w:rFonts w:ascii="Times New Roman" w:hAnsi="Times New Roman"/>
          <w:color w:val="000000"/>
          <w:szCs w:val="24"/>
        </w:rPr>
        <w:t xml:space="preserve"> or as an eBook</w:t>
      </w:r>
      <w:r w:rsidR="00A50D6A" w:rsidRPr="00403F61">
        <w:rPr>
          <w:rFonts w:ascii="Times New Roman" w:hAnsi="Times New Roman"/>
          <w:color w:val="000000"/>
          <w:szCs w:val="24"/>
        </w:rPr>
        <w:t xml:space="preserve"> ($19.95)</w:t>
      </w:r>
      <w:r w:rsidR="009C4E70" w:rsidRPr="00403F61">
        <w:rPr>
          <w:rFonts w:ascii="Times New Roman" w:hAnsi="Times New Roman"/>
          <w:color w:val="000000"/>
          <w:szCs w:val="24"/>
        </w:rPr>
        <w:t>.</w:t>
      </w:r>
      <w:r w:rsidR="00012419">
        <w:rPr>
          <w:rFonts w:ascii="Times New Roman" w:hAnsi="Times New Roman"/>
          <w:color w:val="000000"/>
          <w:szCs w:val="24"/>
        </w:rPr>
        <w:t xml:space="preserve"> Amazon has it for under $20.00.</w:t>
      </w:r>
    </w:p>
    <w:p w:rsidR="009C4E70" w:rsidRPr="00403F61" w:rsidRDefault="00B556B6" w:rsidP="00403F61">
      <w:pPr>
        <w:numPr>
          <w:ilvl w:val="0"/>
          <w:numId w:val="6"/>
        </w:numPr>
        <w:ind w:left="720"/>
        <w:rPr>
          <w:rFonts w:ascii="Times New Roman" w:hAnsi="Times New Roman"/>
          <w:color w:val="000000"/>
          <w:szCs w:val="24"/>
        </w:rPr>
      </w:pPr>
      <w:r w:rsidRPr="00B556B6">
        <w:rPr>
          <w:rStyle w:val="lrg"/>
          <w:rFonts w:ascii="Times New Roman" w:hAnsi="Times New Roman"/>
          <w:szCs w:val="24"/>
          <w:u w:val="single"/>
        </w:rPr>
        <w:t>HTML, XHTML, and CSS, Sixth Edition</w:t>
      </w:r>
      <w:r w:rsidRPr="00B556B6">
        <w:rPr>
          <w:rFonts w:ascii="Times New Roman" w:hAnsi="Times New Roman"/>
          <w:bCs/>
          <w:szCs w:val="24"/>
        </w:rPr>
        <w:t> </w:t>
      </w:r>
      <w:r w:rsidRPr="00B556B6">
        <w:rPr>
          <w:rStyle w:val="med"/>
          <w:rFonts w:ascii="Times New Roman" w:hAnsi="Times New Roman"/>
          <w:bCs/>
          <w:szCs w:val="24"/>
        </w:rPr>
        <w:t>by</w:t>
      </w:r>
      <w:r w:rsidRPr="00B556B6">
        <w:rPr>
          <w:rStyle w:val="med"/>
          <w:rFonts w:ascii="Times New Roman" w:hAnsi="Times New Roman"/>
          <w:b/>
          <w:bCs/>
          <w:szCs w:val="24"/>
        </w:rPr>
        <w:t> </w:t>
      </w:r>
      <w:r w:rsidRPr="00B556B6">
        <w:rPr>
          <w:rStyle w:val="med"/>
          <w:rFonts w:ascii="Times New Roman" w:hAnsi="Times New Roman"/>
          <w:bCs/>
          <w:szCs w:val="24"/>
        </w:rPr>
        <w:t>Elizabeth Castro</w:t>
      </w:r>
      <w:r w:rsidR="009C4E70" w:rsidRPr="00403F61">
        <w:rPr>
          <w:rFonts w:ascii="Times New Roman" w:hAnsi="Times New Roman"/>
          <w:color w:val="000000"/>
          <w:szCs w:val="24"/>
        </w:rPr>
        <w:t xml:space="preserve">   --   </w:t>
      </w:r>
      <w:r w:rsidR="006A5E0B">
        <w:rPr>
          <w:rFonts w:ascii="Times New Roman" w:hAnsi="Times New Roman"/>
          <w:b/>
          <w:bCs/>
          <w:color w:val="000000"/>
          <w:szCs w:val="24"/>
        </w:rPr>
        <w:t>optional</w:t>
      </w:r>
      <w:r w:rsidR="009C4E70" w:rsidRPr="00403F61">
        <w:rPr>
          <w:rFonts w:ascii="Times New Roman" w:hAnsi="Times New Roman"/>
          <w:b/>
          <w:bCs/>
          <w:color w:val="000000"/>
          <w:szCs w:val="24"/>
        </w:rPr>
        <w:t xml:space="preserve"> </w:t>
      </w:r>
      <w:r w:rsidR="009C4E70" w:rsidRPr="00403F61">
        <w:rPr>
          <w:rFonts w:ascii="Times New Roman" w:hAnsi="Times New Roman"/>
          <w:color w:val="000000"/>
          <w:szCs w:val="24"/>
        </w:rPr>
        <w:t xml:space="preserve"> reference book</w:t>
      </w:r>
    </w:p>
    <w:p w:rsidR="009C4E70" w:rsidRPr="00403F61" w:rsidRDefault="009C4E70" w:rsidP="00403F61">
      <w:pPr>
        <w:rPr>
          <w:rFonts w:ascii="Times New Roman" w:hAnsi="Times New Roman"/>
          <w:color w:val="000000"/>
          <w:szCs w:val="24"/>
        </w:rPr>
      </w:pPr>
    </w:p>
    <w:p w:rsidR="009C4E70" w:rsidRPr="00403F61" w:rsidRDefault="009C4E70" w:rsidP="00B54CD5">
      <w:pPr>
        <w:jc w:val="both"/>
        <w:rPr>
          <w:rFonts w:ascii="Times New Roman" w:hAnsi="Times New Roman"/>
          <w:color w:val="000000"/>
          <w:szCs w:val="24"/>
        </w:rPr>
      </w:pPr>
      <w:r w:rsidRPr="00403F61">
        <w:rPr>
          <w:rFonts w:ascii="Times New Roman" w:hAnsi="Times New Roman"/>
          <w:color w:val="000000"/>
          <w:szCs w:val="24"/>
        </w:rPr>
        <w:t xml:space="preserve">Online Reading on the </w:t>
      </w:r>
      <w:r w:rsidR="00065B82">
        <w:rPr>
          <w:rFonts w:ascii="Times New Roman" w:hAnsi="Times New Roman"/>
          <w:color w:val="000000"/>
          <w:szCs w:val="24"/>
        </w:rPr>
        <w:t>Internet</w:t>
      </w:r>
      <w:r w:rsidRPr="00403F61">
        <w:rPr>
          <w:rFonts w:ascii="Times New Roman" w:hAnsi="Times New Roman"/>
          <w:color w:val="000000"/>
          <w:szCs w:val="24"/>
        </w:rPr>
        <w:t xml:space="preserve"> is assigned throughout the quarter.</w:t>
      </w:r>
      <w:r w:rsidRPr="00DC7F92">
        <w:rPr>
          <w:rFonts w:ascii="Times New Roman" w:hAnsi="Times New Roman"/>
          <w:color w:val="FF0000"/>
          <w:szCs w:val="24"/>
        </w:rPr>
        <w:t xml:space="preserve"> </w:t>
      </w:r>
      <w:r w:rsidRPr="00403F61">
        <w:rPr>
          <w:rFonts w:ascii="Times New Roman" w:hAnsi="Times New Roman"/>
          <w:color w:val="000000"/>
          <w:szCs w:val="24"/>
        </w:rPr>
        <w:t xml:space="preserve">You will be responsible for reviewing and learning this material. </w:t>
      </w:r>
    </w:p>
    <w:p w:rsidR="009C4E70" w:rsidRPr="00403F61" w:rsidRDefault="009C4E70" w:rsidP="00B54CD5">
      <w:pPr>
        <w:jc w:val="both"/>
        <w:rPr>
          <w:rFonts w:ascii="Times New Roman" w:hAnsi="Times New Roman"/>
          <w:color w:val="000000"/>
          <w:szCs w:val="24"/>
        </w:rPr>
      </w:pPr>
    </w:p>
    <w:p w:rsidR="009C4E70" w:rsidRPr="00403F61" w:rsidRDefault="009C4E70" w:rsidP="00B54CD5">
      <w:pPr>
        <w:jc w:val="both"/>
        <w:rPr>
          <w:rFonts w:ascii="Times New Roman" w:hAnsi="Times New Roman"/>
          <w:szCs w:val="24"/>
        </w:rPr>
      </w:pPr>
      <w:r w:rsidRPr="00403F61">
        <w:rPr>
          <w:rFonts w:ascii="Times New Roman" w:hAnsi="Times New Roman"/>
          <w:color w:val="000000"/>
          <w:szCs w:val="24"/>
        </w:rPr>
        <w:t xml:space="preserve">This </w:t>
      </w:r>
      <w:r w:rsidRPr="00403F61">
        <w:rPr>
          <w:rFonts w:ascii="Times New Roman" w:hAnsi="Times New Roman"/>
          <w:b/>
          <w:color w:val="000000"/>
          <w:szCs w:val="24"/>
        </w:rPr>
        <w:t xml:space="preserve">Course Syllabus, </w:t>
      </w:r>
      <w:r w:rsidRPr="00403F61">
        <w:rPr>
          <w:rFonts w:ascii="Times New Roman" w:hAnsi="Times New Roman"/>
          <w:color w:val="000000"/>
          <w:szCs w:val="24"/>
        </w:rPr>
        <w:t xml:space="preserve">as well as other materials required for </w:t>
      </w:r>
      <w:r w:rsidRPr="00403F61">
        <w:rPr>
          <w:rFonts w:ascii="Times New Roman" w:hAnsi="Times New Roman"/>
          <w:szCs w:val="24"/>
        </w:rPr>
        <w:t xml:space="preserve">participation, is available to download </w:t>
      </w:r>
      <w:r w:rsidR="00F02DA6">
        <w:rPr>
          <w:rFonts w:ascii="Times New Roman" w:hAnsi="Times New Roman"/>
          <w:szCs w:val="24"/>
        </w:rPr>
        <w:t>from Canvas</w:t>
      </w:r>
      <w:r w:rsidRPr="00403F61">
        <w:rPr>
          <w:rFonts w:ascii="Times New Roman" w:hAnsi="Times New Roman"/>
          <w:szCs w:val="24"/>
        </w:rPr>
        <w:t>. You will be responsible for reviewing and knowing this material.</w:t>
      </w:r>
    </w:p>
    <w:p w:rsidR="009C4E70" w:rsidRPr="00403F61" w:rsidRDefault="009C4E70" w:rsidP="00B54CD5">
      <w:pPr>
        <w:jc w:val="both"/>
        <w:rPr>
          <w:rFonts w:ascii="Times New Roman" w:hAnsi="Times New Roman"/>
          <w:color w:val="000000"/>
          <w:szCs w:val="24"/>
        </w:rPr>
      </w:pPr>
    </w:p>
    <w:p w:rsidR="009C4E70" w:rsidRPr="00403F61" w:rsidRDefault="009C4E70" w:rsidP="00B54CD5">
      <w:pPr>
        <w:jc w:val="both"/>
        <w:rPr>
          <w:rFonts w:ascii="Times New Roman" w:hAnsi="Times New Roman"/>
          <w:color w:val="000000"/>
          <w:szCs w:val="24"/>
        </w:rPr>
      </w:pPr>
      <w:r w:rsidRPr="00403F61">
        <w:rPr>
          <w:rFonts w:ascii="Times New Roman" w:hAnsi="Times New Roman"/>
          <w:b/>
          <w:color w:val="000000"/>
          <w:szCs w:val="24"/>
        </w:rPr>
        <w:t>Supplies</w:t>
      </w:r>
      <w:r w:rsidRPr="00403F61">
        <w:rPr>
          <w:rFonts w:ascii="Times New Roman" w:hAnsi="Times New Roman"/>
          <w:color w:val="000000"/>
          <w:szCs w:val="24"/>
        </w:rPr>
        <w:t xml:space="preserve">: You may either work on your own computer at home or you may use the computer labs at Clark College. If you work from home, you will not need any supplies. Just be sure you back up your work periodically in case anything happens to your computer at home. </w:t>
      </w:r>
      <w:r w:rsidR="00E56B30" w:rsidRPr="00403F61">
        <w:rPr>
          <w:rFonts w:ascii="Times New Roman" w:hAnsi="Times New Roman"/>
          <w:color w:val="000000"/>
          <w:szCs w:val="24"/>
        </w:rPr>
        <w:t xml:space="preserve">A </w:t>
      </w:r>
      <w:r w:rsidRPr="00403F61">
        <w:rPr>
          <w:rFonts w:ascii="Times New Roman" w:hAnsi="Times New Roman"/>
          <w:color w:val="000000"/>
          <w:szCs w:val="24"/>
        </w:rPr>
        <w:t xml:space="preserve">thumb drive would be sufficient. </w:t>
      </w:r>
    </w:p>
    <w:p w:rsidR="009C4E70" w:rsidRPr="00403F61" w:rsidRDefault="009C4E70" w:rsidP="00B54CD5">
      <w:pPr>
        <w:jc w:val="both"/>
        <w:rPr>
          <w:rFonts w:ascii="Times New Roman" w:hAnsi="Times New Roman"/>
          <w:color w:val="000000"/>
          <w:szCs w:val="24"/>
        </w:rPr>
      </w:pPr>
    </w:p>
    <w:p w:rsidR="009C4E70" w:rsidRPr="00403F61" w:rsidRDefault="009C4E70" w:rsidP="00B54CD5">
      <w:pPr>
        <w:jc w:val="both"/>
        <w:rPr>
          <w:rFonts w:ascii="Times New Roman" w:hAnsi="Times New Roman"/>
          <w:color w:val="000000"/>
          <w:szCs w:val="24"/>
        </w:rPr>
      </w:pPr>
      <w:r w:rsidRPr="00403F61">
        <w:rPr>
          <w:rFonts w:ascii="Times New Roman" w:hAnsi="Times New Roman"/>
          <w:b/>
          <w:color w:val="000000"/>
          <w:szCs w:val="24"/>
        </w:rPr>
        <w:t>Communication</w:t>
      </w:r>
      <w:r w:rsidRPr="00403F61">
        <w:rPr>
          <w:rFonts w:ascii="Times New Roman" w:hAnsi="Times New Roman"/>
          <w:color w:val="000000"/>
          <w:szCs w:val="24"/>
        </w:rPr>
        <w:t xml:space="preserve">: Communications with </w:t>
      </w:r>
      <w:r w:rsidR="0068069B">
        <w:rPr>
          <w:rFonts w:ascii="Times New Roman" w:hAnsi="Times New Roman"/>
          <w:color w:val="000000"/>
          <w:szCs w:val="24"/>
        </w:rPr>
        <w:t>the instructor through email is highly recommended because Canvas isn’t adapted to showing HTML and CSS coding</w:t>
      </w:r>
      <w:r w:rsidRPr="00403F61">
        <w:rPr>
          <w:rFonts w:ascii="Times New Roman" w:hAnsi="Times New Roman"/>
          <w:color w:val="000000"/>
          <w:szCs w:val="24"/>
        </w:rPr>
        <w:t>.</w:t>
      </w:r>
    </w:p>
    <w:p w:rsidR="009C4E70" w:rsidRPr="00403F61" w:rsidRDefault="009C4E70" w:rsidP="00B54CD5">
      <w:pPr>
        <w:jc w:val="both"/>
        <w:rPr>
          <w:rFonts w:ascii="Times New Roman" w:hAnsi="Times New Roman"/>
          <w:szCs w:val="24"/>
        </w:rPr>
      </w:pPr>
    </w:p>
    <w:p w:rsidR="009C4E70" w:rsidRPr="00403F61" w:rsidRDefault="009C4E70" w:rsidP="00B54CD5">
      <w:pPr>
        <w:jc w:val="both"/>
        <w:rPr>
          <w:rFonts w:ascii="Times New Roman" w:eastAsia="Times New Roman" w:hAnsi="Times New Roman"/>
          <w:szCs w:val="24"/>
        </w:rPr>
      </w:pPr>
      <w:r w:rsidRPr="00403F61">
        <w:rPr>
          <w:rFonts w:ascii="Times New Roman" w:eastAsia="Times New Roman" w:hAnsi="Times New Roman"/>
          <w:szCs w:val="24"/>
        </w:rPr>
        <w:t xml:space="preserve">You will need a user ID and password so that you can store your HTML code on Clark’s web server. You will be given instructions in </w:t>
      </w:r>
      <w:r w:rsidR="00962B36">
        <w:rPr>
          <w:rFonts w:ascii="Times New Roman" w:eastAsia="Times New Roman" w:hAnsi="Times New Roman"/>
          <w:szCs w:val="24"/>
        </w:rPr>
        <w:t>Canvas</w:t>
      </w:r>
      <w:r w:rsidRPr="00403F61">
        <w:rPr>
          <w:rFonts w:ascii="Times New Roman" w:eastAsia="Times New Roman" w:hAnsi="Times New Roman"/>
          <w:szCs w:val="24"/>
        </w:rPr>
        <w:t xml:space="preserve"> about how this user ID and password </w:t>
      </w:r>
      <w:r w:rsidR="00D94827">
        <w:rPr>
          <w:rFonts w:ascii="Times New Roman" w:eastAsia="Times New Roman" w:hAnsi="Times New Roman"/>
          <w:szCs w:val="24"/>
        </w:rPr>
        <w:t>is</w:t>
      </w:r>
      <w:r w:rsidRPr="00403F61">
        <w:rPr>
          <w:rFonts w:ascii="Times New Roman" w:eastAsia="Times New Roman" w:hAnsi="Times New Roman"/>
          <w:szCs w:val="24"/>
        </w:rPr>
        <w:t xml:space="preserve"> constructed.</w:t>
      </w:r>
    </w:p>
    <w:p w:rsidR="00521247" w:rsidRPr="00403F61" w:rsidRDefault="00521247" w:rsidP="00403F61">
      <w:pPr>
        <w:rPr>
          <w:rFonts w:ascii="Times New Roman" w:hAnsi="Times New Roman"/>
          <w:color w:val="000000"/>
          <w:szCs w:val="24"/>
        </w:rPr>
      </w:pPr>
    </w:p>
    <w:p w:rsidR="009C4E70" w:rsidRPr="00403F61" w:rsidRDefault="009C4E70" w:rsidP="00B54CD5">
      <w:pPr>
        <w:jc w:val="both"/>
        <w:rPr>
          <w:rFonts w:ascii="Times New Roman" w:eastAsia="Times New Roman" w:hAnsi="Times New Roman"/>
          <w:color w:val="FF0000"/>
          <w:szCs w:val="24"/>
        </w:rPr>
      </w:pPr>
      <w:r w:rsidRPr="00403F61">
        <w:rPr>
          <w:rFonts w:ascii="Times New Roman" w:hAnsi="Times New Roman"/>
          <w:b/>
          <w:color w:val="000000"/>
          <w:szCs w:val="24"/>
        </w:rPr>
        <w:lastRenderedPageBreak/>
        <w:t>Computer Access</w:t>
      </w:r>
      <w:r w:rsidRPr="00403F61">
        <w:rPr>
          <w:rFonts w:ascii="Times New Roman" w:hAnsi="Times New Roman"/>
          <w:color w:val="000000"/>
          <w:szCs w:val="24"/>
        </w:rPr>
        <w:t xml:space="preserve">: </w:t>
      </w:r>
      <w:r w:rsidRPr="00403F61">
        <w:rPr>
          <w:rFonts w:ascii="Times New Roman" w:eastAsia="Times New Roman" w:hAnsi="Times New Roman"/>
          <w:color w:val="000000"/>
          <w:szCs w:val="24"/>
        </w:rPr>
        <w:t xml:space="preserve">If you want to use the </w:t>
      </w:r>
      <w:r w:rsidRPr="000E145C">
        <w:rPr>
          <w:rFonts w:ascii="Times New Roman" w:eastAsia="Times New Roman" w:hAnsi="Times New Roman"/>
          <w:szCs w:val="24"/>
        </w:rPr>
        <w:t>computers on campus</w:t>
      </w:r>
      <w:r w:rsidRPr="00403F61">
        <w:rPr>
          <w:rFonts w:ascii="Times New Roman" w:eastAsia="Times New Roman" w:hAnsi="Times New Roman"/>
          <w:color w:val="000000"/>
          <w:szCs w:val="24"/>
        </w:rPr>
        <w:t xml:space="preserve"> you will need a unique user ID and password.  To obtain your user ID and password, follow the instructions posted in the computer labs or request assistance from a lab assistant in the SHL 135 </w:t>
      </w:r>
      <w:r w:rsidR="00FB00C5">
        <w:rPr>
          <w:rFonts w:ascii="Times New Roman" w:eastAsia="Times New Roman" w:hAnsi="Times New Roman"/>
          <w:color w:val="000000"/>
          <w:szCs w:val="24"/>
        </w:rPr>
        <w:t xml:space="preserve">or other </w:t>
      </w:r>
      <w:r w:rsidRPr="00403F61">
        <w:rPr>
          <w:rFonts w:ascii="Times New Roman" w:eastAsia="Times New Roman" w:hAnsi="Times New Roman"/>
          <w:color w:val="000000"/>
          <w:szCs w:val="24"/>
        </w:rPr>
        <w:t>open computer lab</w:t>
      </w:r>
      <w:r w:rsidR="00FB00C5">
        <w:rPr>
          <w:rFonts w:ascii="Times New Roman" w:eastAsia="Times New Roman" w:hAnsi="Times New Roman"/>
          <w:color w:val="000000"/>
          <w:szCs w:val="24"/>
        </w:rPr>
        <w:t>s</w:t>
      </w:r>
      <w:r w:rsidRPr="00403F61">
        <w:rPr>
          <w:rFonts w:ascii="Times New Roman" w:eastAsia="Times New Roman" w:hAnsi="Times New Roman"/>
          <w:color w:val="000000"/>
          <w:szCs w:val="24"/>
        </w:rPr>
        <w:t xml:space="preserve">. </w:t>
      </w:r>
    </w:p>
    <w:p w:rsidR="009C4E70" w:rsidRDefault="009C4E70" w:rsidP="00403F61">
      <w:pPr>
        <w:rPr>
          <w:rFonts w:ascii="Times New Roman" w:eastAsia="Times New Roman" w:hAnsi="Times New Roman"/>
          <w:color w:val="FF0000"/>
          <w:szCs w:val="24"/>
        </w:rPr>
      </w:pPr>
    </w:p>
    <w:p w:rsidR="009C4E70" w:rsidRDefault="009C4E70">
      <w:pPr>
        <w:ind w:left="180"/>
        <w:rPr>
          <w:rFonts w:ascii="Times New Roman" w:eastAsia="Times New Roman" w:hAnsi="Times New Roman"/>
          <w:szCs w:val="24"/>
        </w:rPr>
      </w:pPr>
    </w:p>
    <w:p w:rsidR="009C4E70" w:rsidRPr="003852B4" w:rsidRDefault="009C4E70" w:rsidP="004E3E2C">
      <w:pPr>
        <w:shd w:val="clear" w:color="auto" w:fill="548DD4" w:themeFill="text2" w:themeFillTint="99"/>
        <w:spacing w:before="40" w:after="40"/>
        <w:rPr>
          <w:rFonts w:ascii="Verdana" w:hAnsi="Verdana"/>
          <w:b/>
          <w:bCs/>
          <w:color w:val="FFFFFF"/>
          <w:sz w:val="28"/>
          <w:szCs w:val="28"/>
        </w:rPr>
      </w:pPr>
      <w:r w:rsidRPr="003852B4">
        <w:rPr>
          <w:rFonts w:ascii="Verdana" w:hAnsi="Verdana"/>
          <w:b/>
          <w:bCs/>
          <w:color w:val="FFFFFF"/>
          <w:sz w:val="28"/>
          <w:szCs w:val="28"/>
        </w:rPr>
        <w:t>Desired Technical and Personal Skills</w:t>
      </w:r>
    </w:p>
    <w:p w:rsidR="009C4E70" w:rsidRDefault="009C4E70" w:rsidP="00C97493">
      <w:pPr>
        <w:numPr>
          <w:ilvl w:val="0"/>
          <w:numId w:val="8"/>
        </w:numPr>
        <w:rPr>
          <w:rFonts w:ascii="Times New Roman" w:hAnsi="Times New Roman"/>
          <w:szCs w:val="24"/>
          <w:lang w:val="en"/>
        </w:rPr>
      </w:pPr>
      <w:r>
        <w:rPr>
          <w:rFonts w:ascii="Times New Roman" w:hAnsi="Times New Roman"/>
          <w:szCs w:val="24"/>
          <w:lang w:val="en"/>
        </w:rPr>
        <w:t xml:space="preserve">File management: you should know how to add, delete, copy, move and rename files. </w:t>
      </w:r>
    </w:p>
    <w:p w:rsidR="009C4E70" w:rsidRDefault="009C4E70" w:rsidP="00C97493">
      <w:pPr>
        <w:numPr>
          <w:ilvl w:val="0"/>
          <w:numId w:val="8"/>
        </w:numPr>
        <w:rPr>
          <w:rFonts w:ascii="Times New Roman" w:hAnsi="Times New Roman"/>
          <w:szCs w:val="24"/>
          <w:lang w:val="en"/>
        </w:rPr>
      </w:pPr>
      <w:r>
        <w:rPr>
          <w:rFonts w:ascii="Times New Roman" w:hAnsi="Times New Roman"/>
          <w:szCs w:val="24"/>
          <w:lang w:val="en"/>
        </w:rPr>
        <w:t xml:space="preserve">Editing: you should know how to use a text editor such as Notepad, TextEdit, or Notepad++. </w:t>
      </w:r>
    </w:p>
    <w:p w:rsidR="009C4E70" w:rsidRDefault="009C4E70" w:rsidP="00C97493">
      <w:pPr>
        <w:numPr>
          <w:ilvl w:val="0"/>
          <w:numId w:val="8"/>
        </w:numPr>
        <w:rPr>
          <w:rFonts w:ascii="Times New Roman" w:hAnsi="Times New Roman"/>
          <w:szCs w:val="24"/>
          <w:lang w:val="en"/>
        </w:rPr>
      </w:pPr>
      <w:r>
        <w:rPr>
          <w:rFonts w:ascii="Times New Roman" w:hAnsi="Times New Roman"/>
          <w:szCs w:val="24"/>
          <w:lang w:val="en"/>
        </w:rPr>
        <w:t xml:space="preserve">You should have basic Internet skills including the ability to download files. </w:t>
      </w:r>
    </w:p>
    <w:p w:rsidR="009C4E70" w:rsidRDefault="009C4E70" w:rsidP="00C97493">
      <w:pPr>
        <w:numPr>
          <w:ilvl w:val="0"/>
          <w:numId w:val="8"/>
        </w:numPr>
        <w:rPr>
          <w:rFonts w:ascii="Times New Roman" w:hAnsi="Times New Roman"/>
          <w:szCs w:val="24"/>
          <w:lang w:val="en"/>
        </w:rPr>
      </w:pPr>
      <w:r>
        <w:rPr>
          <w:rFonts w:ascii="Times New Roman" w:hAnsi="Times New Roman"/>
          <w:szCs w:val="24"/>
          <w:lang w:val="en"/>
        </w:rPr>
        <w:t>You should be self-motivated.</w:t>
      </w:r>
    </w:p>
    <w:p w:rsidR="009C4E70" w:rsidRDefault="009C4E70" w:rsidP="00C97493">
      <w:pPr>
        <w:numPr>
          <w:ilvl w:val="0"/>
          <w:numId w:val="8"/>
        </w:numPr>
        <w:rPr>
          <w:rFonts w:ascii="Times New Roman" w:hAnsi="Times New Roman"/>
          <w:szCs w:val="24"/>
          <w:lang w:val="en"/>
        </w:rPr>
      </w:pPr>
      <w:r>
        <w:rPr>
          <w:rFonts w:ascii="Times New Roman" w:hAnsi="Times New Roman"/>
          <w:szCs w:val="24"/>
          <w:lang w:val="en"/>
        </w:rPr>
        <w:t>You should have time management skills and the ability to meet deadlines.</w:t>
      </w:r>
    </w:p>
    <w:p w:rsidR="009C4E70" w:rsidRDefault="009C4E70" w:rsidP="00C97493">
      <w:pPr>
        <w:numPr>
          <w:ilvl w:val="0"/>
          <w:numId w:val="8"/>
        </w:numPr>
        <w:rPr>
          <w:rFonts w:ascii="Times New Roman" w:hAnsi="Times New Roman"/>
          <w:szCs w:val="24"/>
          <w:lang w:val="en"/>
        </w:rPr>
      </w:pPr>
      <w:r>
        <w:rPr>
          <w:rFonts w:ascii="Times New Roman" w:hAnsi="Times New Roman"/>
          <w:szCs w:val="24"/>
          <w:lang w:val="en"/>
        </w:rPr>
        <w:t>You should have the ability to read and follow directions and the ability to learn by reading.</w:t>
      </w:r>
    </w:p>
    <w:p w:rsidR="009C4E70" w:rsidRDefault="009C4E70" w:rsidP="00C97493">
      <w:pPr>
        <w:numPr>
          <w:ilvl w:val="0"/>
          <w:numId w:val="8"/>
        </w:numPr>
        <w:rPr>
          <w:rFonts w:ascii="Times New Roman" w:hAnsi="Times New Roman"/>
          <w:szCs w:val="24"/>
          <w:lang w:val="en"/>
        </w:rPr>
      </w:pPr>
      <w:r>
        <w:rPr>
          <w:rFonts w:ascii="Times New Roman" w:hAnsi="Times New Roman"/>
          <w:szCs w:val="24"/>
          <w:lang w:val="en"/>
        </w:rPr>
        <w:t>You should be willing to figure things out for yourself.</w:t>
      </w:r>
    </w:p>
    <w:p w:rsidR="009C4E70" w:rsidRDefault="009C4E70" w:rsidP="00C97493">
      <w:pPr>
        <w:numPr>
          <w:ilvl w:val="0"/>
          <w:numId w:val="8"/>
        </w:numPr>
        <w:rPr>
          <w:rFonts w:ascii="Times New Roman" w:hAnsi="Times New Roman"/>
          <w:szCs w:val="24"/>
          <w:lang w:val="en"/>
        </w:rPr>
      </w:pPr>
      <w:r>
        <w:rPr>
          <w:rFonts w:ascii="Times New Roman" w:hAnsi="Times New Roman"/>
          <w:szCs w:val="24"/>
          <w:lang w:val="en"/>
        </w:rPr>
        <w:t>Communication skills: if you are having a problem you need to ask for help.</w:t>
      </w:r>
    </w:p>
    <w:p w:rsidR="009C4E70" w:rsidRDefault="009C4E70" w:rsidP="00C97493">
      <w:pPr>
        <w:numPr>
          <w:ilvl w:val="0"/>
          <w:numId w:val="8"/>
        </w:numPr>
        <w:rPr>
          <w:rFonts w:ascii="Times New Roman" w:hAnsi="Times New Roman"/>
          <w:szCs w:val="24"/>
          <w:lang w:val="en"/>
        </w:rPr>
      </w:pPr>
      <w:r>
        <w:rPr>
          <w:rFonts w:ascii="Times New Roman" w:hAnsi="Times New Roman"/>
          <w:szCs w:val="24"/>
          <w:lang w:val="en"/>
        </w:rPr>
        <w:t>Critical thinking: computer problems are like math "story problems".</w:t>
      </w:r>
    </w:p>
    <w:p w:rsidR="009C4E70" w:rsidRDefault="009C4E70">
      <w:pPr>
        <w:tabs>
          <w:tab w:val="left" w:pos="360"/>
          <w:tab w:val="left" w:pos="720"/>
          <w:tab w:val="left" w:pos="1080"/>
          <w:tab w:val="left" w:pos="1440"/>
          <w:tab w:val="left" w:pos="1800"/>
        </w:tabs>
        <w:rPr>
          <w:rFonts w:ascii="Times New Roman" w:hAnsi="Times New Roman"/>
          <w:szCs w:val="24"/>
        </w:rPr>
      </w:pPr>
    </w:p>
    <w:p w:rsidR="009C4E70" w:rsidRPr="003852B4" w:rsidRDefault="00403F61" w:rsidP="004E3E2C">
      <w:pPr>
        <w:shd w:val="clear" w:color="auto" w:fill="548DD4" w:themeFill="text2" w:themeFillTint="99"/>
        <w:spacing w:before="40" w:after="40"/>
        <w:rPr>
          <w:rFonts w:ascii="Verdana" w:hAnsi="Verdana"/>
          <w:b/>
          <w:bCs/>
          <w:color w:val="FFFFFF"/>
          <w:sz w:val="28"/>
          <w:szCs w:val="28"/>
        </w:rPr>
      </w:pPr>
      <w:r w:rsidRPr="003852B4">
        <w:rPr>
          <w:rFonts w:ascii="Verdana" w:hAnsi="Verdana"/>
          <w:b/>
          <w:bCs/>
          <w:color w:val="FFFFFF"/>
          <w:sz w:val="28"/>
          <w:szCs w:val="28"/>
        </w:rPr>
        <w:t>General Description</w:t>
      </w:r>
    </w:p>
    <w:p w:rsidR="009C4E70" w:rsidRPr="00F50FBA" w:rsidRDefault="009C4E70" w:rsidP="00B54CD5">
      <w:pPr>
        <w:pStyle w:val="BodyTextIndent3"/>
        <w:ind w:left="0"/>
        <w:jc w:val="both"/>
        <w:rPr>
          <w:rFonts w:ascii="Times New Roman" w:hAnsi="Times New Roman"/>
          <w:szCs w:val="24"/>
        </w:rPr>
      </w:pPr>
      <w:r>
        <w:rPr>
          <w:rFonts w:ascii="Times New Roman" w:hAnsi="Times New Roman"/>
          <w:szCs w:val="24"/>
        </w:rPr>
        <w:t xml:space="preserve">This course is divided into three major sections, beginning with an introductory overview to give </w:t>
      </w:r>
      <w:r w:rsidR="009E41A5">
        <w:rPr>
          <w:rFonts w:ascii="Times New Roman" w:hAnsi="Times New Roman"/>
          <w:szCs w:val="24"/>
        </w:rPr>
        <w:t>students</w:t>
      </w:r>
      <w:r>
        <w:rPr>
          <w:rFonts w:ascii="Times New Roman" w:hAnsi="Times New Roman"/>
          <w:szCs w:val="24"/>
        </w:rPr>
        <w:t xml:space="preserve"> a broad </w:t>
      </w:r>
      <w:r w:rsidRPr="00F50FBA">
        <w:rPr>
          <w:rFonts w:ascii="Times New Roman" w:hAnsi="Times New Roman"/>
          <w:szCs w:val="24"/>
        </w:rPr>
        <w:t xml:space="preserve">understanding of the materials to be covered during this course. Next, </w:t>
      </w:r>
      <w:r w:rsidR="009E41A5" w:rsidRPr="00F50FBA">
        <w:rPr>
          <w:rFonts w:ascii="Times New Roman" w:hAnsi="Times New Roman"/>
          <w:szCs w:val="24"/>
        </w:rPr>
        <w:t>students</w:t>
      </w:r>
      <w:r w:rsidRPr="00F50FBA">
        <w:rPr>
          <w:rFonts w:ascii="Times New Roman" w:hAnsi="Times New Roman"/>
          <w:szCs w:val="24"/>
        </w:rPr>
        <w:t xml:space="preserve"> will become familiar with the concepts of </w:t>
      </w:r>
      <w:r w:rsidR="00F50FBA" w:rsidRPr="00F50FBA">
        <w:rPr>
          <w:rFonts w:ascii="Times New Roman" w:hAnsi="Times New Roman"/>
          <w:szCs w:val="24"/>
        </w:rPr>
        <w:t>HTML, HTML5</w:t>
      </w:r>
      <w:r w:rsidR="00394A5C">
        <w:rPr>
          <w:rFonts w:ascii="Times New Roman" w:hAnsi="Times New Roman"/>
          <w:szCs w:val="24"/>
        </w:rPr>
        <w:t xml:space="preserve">, CSS </w:t>
      </w:r>
      <w:r w:rsidR="00F50FBA" w:rsidRPr="00F50FBA">
        <w:rPr>
          <w:rFonts w:ascii="Times New Roman" w:hAnsi="Times New Roman"/>
          <w:szCs w:val="24"/>
        </w:rPr>
        <w:t xml:space="preserve">and </w:t>
      </w:r>
      <w:r w:rsidR="00394A5C">
        <w:rPr>
          <w:rFonts w:ascii="Times New Roman" w:hAnsi="Times New Roman"/>
          <w:szCs w:val="24"/>
        </w:rPr>
        <w:t>CSS3 structure; properties and attributes and how they come together</w:t>
      </w:r>
      <w:r w:rsidR="005B6769">
        <w:rPr>
          <w:rFonts w:ascii="Times New Roman" w:hAnsi="Times New Roman"/>
          <w:szCs w:val="24"/>
        </w:rPr>
        <w:t xml:space="preserve"> to form a website.</w:t>
      </w:r>
      <w:r w:rsidRPr="00F50FBA">
        <w:rPr>
          <w:rFonts w:ascii="Times New Roman" w:hAnsi="Times New Roman"/>
          <w:szCs w:val="24"/>
        </w:rPr>
        <w:t xml:space="preserve"> The final section will involve hands-on skill building during on-computer exercises that I will provide. Through the use of th</w:t>
      </w:r>
      <w:bookmarkStart w:id="0" w:name="_GoBack"/>
      <w:bookmarkEnd w:id="0"/>
      <w:r w:rsidRPr="00F50FBA">
        <w:rPr>
          <w:rFonts w:ascii="Times New Roman" w:hAnsi="Times New Roman"/>
          <w:szCs w:val="24"/>
        </w:rPr>
        <w:t xml:space="preserve">ese on-computer sessions, </w:t>
      </w:r>
      <w:r w:rsidR="00F95FED">
        <w:rPr>
          <w:rFonts w:ascii="Times New Roman" w:hAnsi="Times New Roman"/>
          <w:szCs w:val="24"/>
        </w:rPr>
        <w:t>students</w:t>
      </w:r>
      <w:r w:rsidRPr="00F50FBA">
        <w:rPr>
          <w:rFonts w:ascii="Times New Roman" w:hAnsi="Times New Roman"/>
          <w:szCs w:val="24"/>
        </w:rPr>
        <w:t xml:space="preserve"> will code HTML</w:t>
      </w:r>
      <w:r w:rsidR="008D606A" w:rsidRPr="00F50FBA">
        <w:rPr>
          <w:rFonts w:ascii="Times New Roman" w:hAnsi="Times New Roman"/>
          <w:szCs w:val="24"/>
        </w:rPr>
        <w:t>, HTML5</w:t>
      </w:r>
      <w:r w:rsidR="00C737D1">
        <w:rPr>
          <w:rFonts w:ascii="Times New Roman" w:hAnsi="Times New Roman"/>
          <w:szCs w:val="24"/>
        </w:rPr>
        <w:t>,</w:t>
      </w:r>
      <w:r w:rsidR="00E21995" w:rsidRPr="00F50FBA">
        <w:rPr>
          <w:rFonts w:ascii="Times New Roman" w:hAnsi="Times New Roman"/>
          <w:szCs w:val="24"/>
        </w:rPr>
        <w:t xml:space="preserve"> </w:t>
      </w:r>
      <w:r w:rsidRPr="00F50FBA">
        <w:rPr>
          <w:rFonts w:ascii="Times New Roman" w:hAnsi="Times New Roman"/>
          <w:szCs w:val="24"/>
        </w:rPr>
        <w:t xml:space="preserve">CSS </w:t>
      </w:r>
      <w:r w:rsidR="00C737D1">
        <w:rPr>
          <w:rFonts w:ascii="Times New Roman" w:hAnsi="Times New Roman"/>
          <w:szCs w:val="24"/>
        </w:rPr>
        <w:t xml:space="preserve">and CSS3 </w:t>
      </w:r>
      <w:r w:rsidRPr="00F50FBA">
        <w:rPr>
          <w:rFonts w:ascii="Times New Roman" w:hAnsi="Times New Roman"/>
          <w:szCs w:val="24"/>
        </w:rPr>
        <w:t>with a simple text editor and will</w:t>
      </w:r>
      <w:r w:rsidR="00C737D1">
        <w:rPr>
          <w:rFonts w:ascii="Times New Roman" w:hAnsi="Times New Roman"/>
          <w:szCs w:val="24"/>
        </w:rPr>
        <w:t xml:space="preserve"> begin to</w:t>
      </w:r>
      <w:r w:rsidRPr="00F50FBA">
        <w:rPr>
          <w:rFonts w:ascii="Times New Roman" w:hAnsi="Times New Roman"/>
          <w:szCs w:val="24"/>
        </w:rPr>
        <w:t xml:space="preserve"> develop the skills necessary to complete</w:t>
      </w:r>
      <w:r w:rsidR="008438A5" w:rsidRPr="00F50FBA">
        <w:rPr>
          <w:rFonts w:ascii="Times New Roman" w:hAnsi="Times New Roman"/>
          <w:szCs w:val="24"/>
        </w:rPr>
        <w:t xml:space="preserve"> </w:t>
      </w:r>
      <w:r w:rsidR="003A0A95">
        <w:rPr>
          <w:rFonts w:ascii="Times New Roman" w:hAnsi="Times New Roman"/>
          <w:szCs w:val="24"/>
        </w:rPr>
        <w:t xml:space="preserve">their </w:t>
      </w:r>
      <w:r w:rsidR="003360B5">
        <w:rPr>
          <w:rFonts w:ascii="Times New Roman" w:hAnsi="Times New Roman"/>
          <w:szCs w:val="24"/>
        </w:rPr>
        <w:t xml:space="preserve">course </w:t>
      </w:r>
      <w:r w:rsidR="003A0A95">
        <w:rPr>
          <w:rFonts w:ascii="Times New Roman" w:hAnsi="Times New Roman"/>
          <w:szCs w:val="24"/>
        </w:rPr>
        <w:t xml:space="preserve">final </w:t>
      </w:r>
      <w:r w:rsidR="00510B66" w:rsidRPr="00F50FBA">
        <w:rPr>
          <w:rFonts w:ascii="Times New Roman" w:hAnsi="Times New Roman"/>
          <w:szCs w:val="24"/>
        </w:rPr>
        <w:t>P</w:t>
      </w:r>
      <w:r w:rsidRPr="00F50FBA">
        <w:rPr>
          <w:rFonts w:ascii="Times New Roman" w:hAnsi="Times New Roman"/>
          <w:szCs w:val="24"/>
        </w:rPr>
        <w:t xml:space="preserve">roject. Completion of every exercise is essential to the success of each student. </w:t>
      </w:r>
    </w:p>
    <w:p w:rsidR="009C4E70" w:rsidRDefault="009C4E70" w:rsidP="00B54CD5">
      <w:pPr>
        <w:tabs>
          <w:tab w:val="left" w:pos="360"/>
          <w:tab w:val="left" w:pos="720"/>
          <w:tab w:val="left" w:pos="1080"/>
          <w:tab w:val="left" w:pos="1440"/>
          <w:tab w:val="left" w:pos="1800"/>
        </w:tabs>
        <w:jc w:val="both"/>
        <w:rPr>
          <w:rFonts w:ascii="Times New Roman" w:hAnsi="Times New Roman"/>
          <w:color w:val="000000"/>
          <w:szCs w:val="24"/>
        </w:rPr>
      </w:pPr>
    </w:p>
    <w:p w:rsidR="009C4E70" w:rsidRDefault="009C4E70" w:rsidP="00B54CD5">
      <w:pPr>
        <w:tabs>
          <w:tab w:val="left" w:pos="360"/>
          <w:tab w:val="left" w:pos="720"/>
          <w:tab w:val="left" w:pos="1080"/>
          <w:tab w:val="left" w:pos="1440"/>
          <w:tab w:val="left" w:pos="1800"/>
        </w:tabs>
        <w:jc w:val="both"/>
        <w:rPr>
          <w:rFonts w:ascii="Times New Roman" w:hAnsi="Times New Roman"/>
          <w:b/>
          <w:color w:val="000000"/>
          <w:szCs w:val="24"/>
        </w:rPr>
      </w:pPr>
      <w:r>
        <w:rPr>
          <w:rFonts w:ascii="Times New Roman" w:hAnsi="Times New Roman"/>
          <w:b/>
          <w:color w:val="000000"/>
          <w:szCs w:val="24"/>
        </w:rPr>
        <w:t>Instructional Methods</w:t>
      </w:r>
    </w:p>
    <w:p w:rsidR="009C4E70" w:rsidRPr="007B76F9" w:rsidRDefault="00DB6AF0" w:rsidP="00B54CD5">
      <w:pPr>
        <w:tabs>
          <w:tab w:val="left" w:pos="360"/>
          <w:tab w:val="left" w:pos="720"/>
          <w:tab w:val="left" w:pos="1080"/>
          <w:tab w:val="left" w:pos="1440"/>
          <w:tab w:val="left" w:pos="1800"/>
        </w:tabs>
        <w:jc w:val="both"/>
        <w:rPr>
          <w:rFonts w:ascii="Times New Roman" w:hAnsi="Times New Roman"/>
          <w:color w:val="000000"/>
          <w:szCs w:val="24"/>
        </w:rPr>
      </w:pPr>
      <w:r w:rsidRPr="007B76F9">
        <w:rPr>
          <w:rFonts w:ascii="Times New Roman" w:hAnsi="Times New Roman"/>
          <w:color w:val="000000"/>
          <w:szCs w:val="24"/>
        </w:rPr>
        <w:t>Students</w:t>
      </w:r>
      <w:r w:rsidR="009C4E70" w:rsidRPr="007B76F9">
        <w:rPr>
          <w:rFonts w:ascii="Times New Roman" w:hAnsi="Times New Roman"/>
          <w:color w:val="000000"/>
          <w:szCs w:val="24"/>
        </w:rPr>
        <w:t xml:space="preserve"> will begin by learning the concepts of HTML and CSS with assigned readings. </w:t>
      </w:r>
      <w:r w:rsidR="008438A5" w:rsidRPr="007B76F9">
        <w:rPr>
          <w:rFonts w:ascii="Times New Roman" w:hAnsi="Times New Roman"/>
          <w:color w:val="000000"/>
          <w:szCs w:val="24"/>
        </w:rPr>
        <w:t>Then you</w:t>
      </w:r>
      <w:r w:rsidR="009C4E70" w:rsidRPr="007B76F9">
        <w:rPr>
          <w:rFonts w:ascii="Times New Roman" w:hAnsi="Times New Roman"/>
          <w:color w:val="000000"/>
          <w:szCs w:val="24"/>
        </w:rPr>
        <w:t xml:space="preserve"> will then take this knowledge and practice skill-building </w:t>
      </w:r>
      <w:r w:rsidR="00CA0E0A" w:rsidRPr="007B76F9">
        <w:rPr>
          <w:rFonts w:ascii="Times New Roman" w:hAnsi="Times New Roman"/>
          <w:color w:val="000000"/>
          <w:szCs w:val="24"/>
        </w:rPr>
        <w:t>using</w:t>
      </w:r>
      <w:r w:rsidR="009C4E70" w:rsidRPr="007B76F9">
        <w:rPr>
          <w:rFonts w:ascii="Times New Roman" w:hAnsi="Times New Roman"/>
          <w:color w:val="000000"/>
          <w:szCs w:val="24"/>
        </w:rPr>
        <w:t xml:space="preserve"> instructor provided </w:t>
      </w:r>
      <w:r w:rsidR="00BB6678" w:rsidRPr="007B76F9">
        <w:rPr>
          <w:rFonts w:ascii="Times New Roman" w:hAnsi="Times New Roman"/>
          <w:color w:val="000000"/>
          <w:szCs w:val="24"/>
        </w:rPr>
        <w:t>tutorials</w:t>
      </w:r>
      <w:r w:rsidR="009C4E70" w:rsidRPr="007B76F9">
        <w:rPr>
          <w:rFonts w:ascii="Times New Roman" w:hAnsi="Times New Roman"/>
          <w:color w:val="000000"/>
          <w:szCs w:val="24"/>
        </w:rPr>
        <w:t xml:space="preserve">. </w:t>
      </w:r>
      <w:r w:rsidR="00052BBB" w:rsidRPr="007B76F9">
        <w:rPr>
          <w:rFonts w:ascii="Times New Roman" w:hAnsi="Times New Roman"/>
          <w:szCs w:val="24"/>
        </w:rPr>
        <w:t xml:space="preserve">Lastly, </w:t>
      </w:r>
      <w:r w:rsidR="00D93AFC" w:rsidRPr="007B76F9">
        <w:rPr>
          <w:rFonts w:ascii="Times New Roman" w:hAnsi="Times New Roman"/>
          <w:szCs w:val="24"/>
        </w:rPr>
        <w:t>students</w:t>
      </w:r>
      <w:r w:rsidRPr="007B76F9">
        <w:rPr>
          <w:rFonts w:ascii="Times New Roman" w:hAnsi="Times New Roman"/>
          <w:szCs w:val="24"/>
        </w:rPr>
        <w:t xml:space="preserve"> will then take this knowledge and practice skill-building </w:t>
      </w:r>
      <w:r w:rsidR="00D93AFC" w:rsidRPr="007B76F9">
        <w:rPr>
          <w:rFonts w:ascii="Times New Roman" w:hAnsi="Times New Roman"/>
          <w:szCs w:val="24"/>
        </w:rPr>
        <w:t>during</w:t>
      </w:r>
      <w:r w:rsidRPr="007B76F9">
        <w:rPr>
          <w:rFonts w:ascii="Times New Roman" w:hAnsi="Times New Roman"/>
          <w:szCs w:val="24"/>
        </w:rPr>
        <w:t xml:space="preserve"> instructor provided </w:t>
      </w:r>
      <w:r w:rsidR="00D93AFC" w:rsidRPr="007B76F9">
        <w:rPr>
          <w:rFonts w:ascii="Times New Roman" w:hAnsi="Times New Roman"/>
          <w:szCs w:val="24"/>
        </w:rPr>
        <w:t>assignments. Web</w:t>
      </w:r>
      <w:r w:rsidRPr="007B76F9">
        <w:rPr>
          <w:rFonts w:ascii="Times New Roman" w:hAnsi="Times New Roman"/>
          <w:szCs w:val="24"/>
        </w:rPr>
        <w:t xml:space="preserve"> pages and the final Project</w:t>
      </w:r>
      <w:r w:rsidR="00D93AFC" w:rsidRPr="007B76F9">
        <w:rPr>
          <w:rFonts w:ascii="Times New Roman" w:hAnsi="Times New Roman"/>
          <w:szCs w:val="24"/>
        </w:rPr>
        <w:t xml:space="preserve"> </w:t>
      </w:r>
      <w:r w:rsidRPr="007B76F9">
        <w:rPr>
          <w:rFonts w:ascii="Times New Roman" w:hAnsi="Times New Roman"/>
          <w:szCs w:val="24"/>
        </w:rPr>
        <w:t>must be uploaded</w:t>
      </w:r>
      <w:r w:rsidR="009C4E70" w:rsidRPr="007B76F9">
        <w:rPr>
          <w:rFonts w:ascii="Times New Roman" w:hAnsi="Times New Roman"/>
          <w:szCs w:val="24"/>
        </w:rPr>
        <w:t xml:space="preserve"> to Clark College’s web server by the stated deadline</w:t>
      </w:r>
      <w:r w:rsidR="007A1355" w:rsidRPr="007B76F9">
        <w:rPr>
          <w:rFonts w:ascii="Times New Roman" w:hAnsi="Times New Roman"/>
          <w:szCs w:val="24"/>
        </w:rPr>
        <w:t>s</w:t>
      </w:r>
      <w:r w:rsidR="009C4E70" w:rsidRPr="007B76F9">
        <w:rPr>
          <w:rFonts w:ascii="Times New Roman" w:hAnsi="Times New Roman"/>
          <w:szCs w:val="24"/>
        </w:rPr>
        <w:t xml:space="preserve">. </w:t>
      </w:r>
      <w:r w:rsidR="009C4E70" w:rsidRPr="007B76F9">
        <w:rPr>
          <w:rFonts w:ascii="Times New Roman" w:hAnsi="Times New Roman"/>
          <w:color w:val="000000"/>
          <w:szCs w:val="24"/>
        </w:rPr>
        <w:t xml:space="preserve">Off-hours communication via email </w:t>
      </w:r>
      <w:r w:rsidR="00260EDE" w:rsidRPr="007B76F9">
        <w:rPr>
          <w:rFonts w:ascii="Times New Roman" w:hAnsi="Times New Roman"/>
          <w:color w:val="000000"/>
          <w:szCs w:val="24"/>
        </w:rPr>
        <w:t>is</w:t>
      </w:r>
      <w:r w:rsidR="009C4E70" w:rsidRPr="007B76F9">
        <w:rPr>
          <w:rFonts w:ascii="Times New Roman" w:hAnsi="Times New Roman"/>
          <w:color w:val="000000"/>
          <w:szCs w:val="24"/>
        </w:rPr>
        <w:t xml:space="preserve"> encouraged for the success of specific tasks. </w:t>
      </w:r>
    </w:p>
    <w:p w:rsidR="009C4E70" w:rsidRDefault="009C4E70" w:rsidP="00B54CD5">
      <w:pPr>
        <w:tabs>
          <w:tab w:val="left" w:pos="360"/>
          <w:tab w:val="left" w:pos="720"/>
          <w:tab w:val="left" w:pos="1080"/>
          <w:tab w:val="left" w:pos="1440"/>
          <w:tab w:val="left" w:pos="1800"/>
        </w:tabs>
        <w:jc w:val="both"/>
        <w:rPr>
          <w:rFonts w:ascii="Times New Roman" w:hAnsi="Times New Roman"/>
          <w:color w:val="000000"/>
          <w:szCs w:val="24"/>
        </w:rPr>
      </w:pPr>
    </w:p>
    <w:p w:rsidR="0044207B" w:rsidRDefault="009C4E70" w:rsidP="00B54CD5">
      <w:pPr>
        <w:tabs>
          <w:tab w:val="left" w:pos="360"/>
          <w:tab w:val="left" w:pos="720"/>
          <w:tab w:val="left" w:pos="1080"/>
          <w:tab w:val="left" w:pos="1440"/>
          <w:tab w:val="left" w:pos="1800"/>
        </w:tabs>
        <w:jc w:val="both"/>
        <w:rPr>
          <w:rFonts w:ascii="Times New Roman" w:hAnsi="Times New Roman"/>
          <w:b/>
          <w:color w:val="FF6600"/>
          <w:szCs w:val="24"/>
        </w:rPr>
      </w:pPr>
      <w:r>
        <w:rPr>
          <w:rFonts w:ascii="Times New Roman" w:hAnsi="Times New Roman"/>
          <w:b/>
          <w:color w:val="FF6600"/>
          <w:szCs w:val="24"/>
        </w:rPr>
        <w:t xml:space="preserve">Completing the instructor-supplied tutorials is extremely important because they provide specific examples needed to complete the required </w:t>
      </w:r>
      <w:r w:rsidR="00C40A72">
        <w:rPr>
          <w:rFonts w:ascii="Times New Roman" w:hAnsi="Times New Roman"/>
          <w:b/>
          <w:color w:val="FF6600"/>
          <w:szCs w:val="24"/>
        </w:rPr>
        <w:t>web page assignments</w:t>
      </w:r>
      <w:r>
        <w:rPr>
          <w:rFonts w:ascii="Times New Roman" w:hAnsi="Times New Roman"/>
          <w:b/>
          <w:color w:val="FF6600"/>
          <w:szCs w:val="24"/>
        </w:rPr>
        <w:t xml:space="preserve"> and </w:t>
      </w:r>
      <w:r w:rsidR="00C40A72">
        <w:rPr>
          <w:rFonts w:ascii="Times New Roman" w:hAnsi="Times New Roman"/>
          <w:b/>
          <w:color w:val="FF6600"/>
          <w:szCs w:val="24"/>
        </w:rPr>
        <w:t>q</w:t>
      </w:r>
      <w:r>
        <w:rPr>
          <w:rFonts w:ascii="Times New Roman" w:hAnsi="Times New Roman"/>
          <w:b/>
          <w:color w:val="FF6600"/>
          <w:szCs w:val="24"/>
        </w:rPr>
        <w:t>uizzes.</w:t>
      </w:r>
    </w:p>
    <w:p w:rsidR="0044207B" w:rsidRDefault="0044207B" w:rsidP="00B54CD5">
      <w:pPr>
        <w:tabs>
          <w:tab w:val="left" w:pos="360"/>
          <w:tab w:val="left" w:pos="720"/>
          <w:tab w:val="left" w:pos="1080"/>
          <w:tab w:val="left" w:pos="1440"/>
          <w:tab w:val="left" w:pos="1800"/>
        </w:tabs>
        <w:jc w:val="both"/>
        <w:rPr>
          <w:rFonts w:ascii="Times New Roman" w:hAnsi="Times New Roman"/>
          <w:b/>
          <w:color w:val="FF6600"/>
          <w:szCs w:val="24"/>
        </w:rPr>
      </w:pPr>
    </w:p>
    <w:p w:rsidR="009C4E70" w:rsidRDefault="009C4E70" w:rsidP="00B54CD5">
      <w:pPr>
        <w:tabs>
          <w:tab w:val="left" w:pos="360"/>
          <w:tab w:val="left" w:pos="720"/>
          <w:tab w:val="left" w:pos="1080"/>
          <w:tab w:val="left" w:pos="1440"/>
          <w:tab w:val="left" w:pos="1800"/>
        </w:tabs>
        <w:jc w:val="both"/>
        <w:rPr>
          <w:rFonts w:ascii="Times New Roman" w:hAnsi="Times New Roman"/>
          <w:b/>
          <w:color w:val="000000"/>
          <w:szCs w:val="24"/>
        </w:rPr>
      </w:pPr>
      <w:r>
        <w:rPr>
          <w:rFonts w:ascii="Times New Roman" w:hAnsi="Times New Roman"/>
          <w:b/>
          <w:color w:val="000000"/>
          <w:szCs w:val="24"/>
        </w:rPr>
        <w:t>Educational Requirements Met by This Course</w:t>
      </w:r>
    </w:p>
    <w:p w:rsidR="009C4E70" w:rsidRDefault="009C4E70" w:rsidP="00B54CD5">
      <w:pPr>
        <w:pStyle w:val="BodyTextIndent3"/>
        <w:ind w:left="0"/>
        <w:jc w:val="both"/>
        <w:rPr>
          <w:rFonts w:ascii="Times New Roman" w:hAnsi="Times New Roman"/>
          <w:szCs w:val="24"/>
        </w:rPr>
      </w:pPr>
      <w:r>
        <w:rPr>
          <w:rFonts w:ascii="Times New Roman" w:hAnsi="Times New Roman"/>
          <w:szCs w:val="24"/>
        </w:rPr>
        <w:t xml:space="preserve">CTEC 122 is an elective course for Clark College Electronic Publishing/Multimedia majors and a required course for those seeking a certificate in Web </w:t>
      </w:r>
      <w:r w:rsidR="00F93EFF">
        <w:rPr>
          <w:rFonts w:ascii="Times New Roman" w:hAnsi="Times New Roman"/>
          <w:szCs w:val="24"/>
        </w:rPr>
        <w:t>A</w:t>
      </w:r>
      <w:r>
        <w:rPr>
          <w:rFonts w:ascii="Times New Roman" w:hAnsi="Times New Roman"/>
          <w:szCs w:val="24"/>
        </w:rPr>
        <w:t xml:space="preserve">uthoring. The course also meets an elective requirement for an Associate in Arts degree. It is a highly recommended offering for students in </w:t>
      </w:r>
      <w:r w:rsidR="00D704A0">
        <w:rPr>
          <w:rFonts w:ascii="Times New Roman" w:hAnsi="Times New Roman"/>
          <w:szCs w:val="24"/>
        </w:rPr>
        <w:t xml:space="preserve">all </w:t>
      </w:r>
      <w:r>
        <w:rPr>
          <w:rFonts w:ascii="Times New Roman" w:hAnsi="Times New Roman"/>
          <w:szCs w:val="24"/>
        </w:rPr>
        <w:t>computer-related</w:t>
      </w:r>
      <w:r w:rsidR="00F93EFF">
        <w:rPr>
          <w:rFonts w:ascii="Times New Roman" w:hAnsi="Times New Roman"/>
          <w:szCs w:val="24"/>
        </w:rPr>
        <w:t xml:space="preserve"> fields</w:t>
      </w:r>
      <w:r>
        <w:rPr>
          <w:rFonts w:ascii="Times New Roman" w:hAnsi="Times New Roman"/>
          <w:szCs w:val="24"/>
        </w:rPr>
        <w:t xml:space="preserve">. </w:t>
      </w:r>
    </w:p>
    <w:p w:rsidR="009C4E70" w:rsidRDefault="009C4E70" w:rsidP="00B54CD5">
      <w:pPr>
        <w:tabs>
          <w:tab w:val="left" w:pos="360"/>
          <w:tab w:val="left" w:pos="720"/>
          <w:tab w:val="left" w:pos="1080"/>
          <w:tab w:val="left" w:pos="1440"/>
          <w:tab w:val="left" w:pos="1800"/>
        </w:tabs>
        <w:jc w:val="both"/>
        <w:rPr>
          <w:rFonts w:ascii="Times New Roman" w:hAnsi="Times New Roman"/>
          <w:color w:val="000000"/>
          <w:szCs w:val="24"/>
        </w:rPr>
      </w:pPr>
    </w:p>
    <w:p w:rsidR="009C4E70" w:rsidRDefault="009C4E70" w:rsidP="00B54CD5">
      <w:pPr>
        <w:tabs>
          <w:tab w:val="left" w:pos="360"/>
          <w:tab w:val="left" w:pos="720"/>
          <w:tab w:val="left" w:pos="1080"/>
          <w:tab w:val="left" w:pos="1440"/>
          <w:tab w:val="left" w:pos="1800"/>
        </w:tabs>
        <w:jc w:val="both"/>
        <w:rPr>
          <w:rFonts w:ascii="Times New Roman" w:hAnsi="Times New Roman"/>
          <w:b/>
          <w:color w:val="000000"/>
          <w:szCs w:val="24"/>
        </w:rPr>
      </w:pPr>
      <w:r>
        <w:rPr>
          <w:rFonts w:ascii="Times New Roman" w:hAnsi="Times New Roman"/>
          <w:b/>
          <w:color w:val="000000"/>
          <w:szCs w:val="24"/>
        </w:rPr>
        <w:t xml:space="preserve">Philosophy </w:t>
      </w:r>
      <w:r w:rsidR="003C3D2F">
        <w:rPr>
          <w:rFonts w:ascii="Times New Roman" w:hAnsi="Times New Roman"/>
          <w:b/>
          <w:color w:val="000000"/>
          <w:szCs w:val="24"/>
        </w:rPr>
        <w:t>behind</w:t>
      </w:r>
      <w:r>
        <w:rPr>
          <w:rFonts w:ascii="Times New Roman" w:hAnsi="Times New Roman"/>
          <w:b/>
          <w:color w:val="000000"/>
          <w:szCs w:val="24"/>
        </w:rPr>
        <w:t xml:space="preserve"> </w:t>
      </w:r>
      <w:r w:rsidR="003C3D2F">
        <w:rPr>
          <w:rFonts w:ascii="Times New Roman" w:hAnsi="Times New Roman"/>
          <w:b/>
          <w:color w:val="000000"/>
          <w:szCs w:val="24"/>
        </w:rPr>
        <w:t>t</w:t>
      </w:r>
      <w:r>
        <w:rPr>
          <w:rFonts w:ascii="Times New Roman" w:hAnsi="Times New Roman"/>
          <w:b/>
          <w:color w:val="000000"/>
          <w:szCs w:val="24"/>
        </w:rPr>
        <w:t xml:space="preserve">his </w:t>
      </w:r>
      <w:r w:rsidR="003C3D2F">
        <w:rPr>
          <w:rFonts w:ascii="Times New Roman" w:hAnsi="Times New Roman"/>
          <w:b/>
          <w:color w:val="000000"/>
          <w:szCs w:val="24"/>
        </w:rPr>
        <w:t>c</w:t>
      </w:r>
      <w:r>
        <w:rPr>
          <w:rFonts w:ascii="Times New Roman" w:hAnsi="Times New Roman"/>
          <w:b/>
          <w:color w:val="000000"/>
          <w:szCs w:val="24"/>
        </w:rPr>
        <w:t>ourse</w:t>
      </w:r>
    </w:p>
    <w:p w:rsidR="00B87D4E" w:rsidRDefault="00B87D4E" w:rsidP="00B54CD5">
      <w:pPr>
        <w:pStyle w:val="NormalWeb"/>
        <w:spacing w:before="0" w:beforeAutospacing="0" w:after="0" w:afterAutospacing="0"/>
        <w:jc w:val="both"/>
      </w:pPr>
      <w:r>
        <w:t xml:space="preserve">This is an interesting and fun </w:t>
      </w:r>
      <w:r w:rsidR="0034447C">
        <w:t>course</w:t>
      </w:r>
      <w:r>
        <w:t xml:space="preserve"> because we get to build things. It is always gratifying to be able to look back at the quarter's accomplishments and marvel how in ten short weeks we have gone from knowing little or nothing about building web pages to having completed a comprehensive </w:t>
      </w:r>
      <w:r w:rsidR="0087677C">
        <w:t>four</w:t>
      </w:r>
      <w:r w:rsidR="00D704A0">
        <w:t>-</w:t>
      </w:r>
      <w:r>
        <w:t xml:space="preserve">page </w:t>
      </w:r>
      <w:r w:rsidR="00041862">
        <w:t>final Project</w:t>
      </w:r>
      <w:r>
        <w:t>.</w:t>
      </w:r>
    </w:p>
    <w:p w:rsidR="00041862" w:rsidRDefault="00041862" w:rsidP="00B54CD5">
      <w:pPr>
        <w:pStyle w:val="NormalWeb"/>
        <w:spacing w:before="0" w:beforeAutospacing="0" w:after="0" w:afterAutospacing="0"/>
        <w:jc w:val="both"/>
      </w:pPr>
    </w:p>
    <w:p w:rsidR="009C4E70" w:rsidRDefault="009C4E70" w:rsidP="00B54CD5">
      <w:pPr>
        <w:tabs>
          <w:tab w:val="left" w:pos="720"/>
          <w:tab w:val="left" w:pos="1080"/>
          <w:tab w:val="left" w:pos="1440"/>
          <w:tab w:val="left" w:pos="1800"/>
        </w:tabs>
        <w:jc w:val="both"/>
        <w:rPr>
          <w:rFonts w:ascii="Times New Roman" w:hAnsi="Times New Roman"/>
          <w:color w:val="000000"/>
          <w:szCs w:val="24"/>
        </w:rPr>
      </w:pPr>
      <w:r>
        <w:rPr>
          <w:rFonts w:ascii="Times New Roman" w:hAnsi="Times New Roman"/>
          <w:color w:val="000000"/>
          <w:szCs w:val="24"/>
        </w:rPr>
        <w:t xml:space="preserve">The </w:t>
      </w:r>
      <w:r w:rsidR="00F93EFF">
        <w:rPr>
          <w:rFonts w:ascii="Times New Roman" w:hAnsi="Times New Roman"/>
          <w:color w:val="000000"/>
          <w:szCs w:val="24"/>
        </w:rPr>
        <w:t>Internet</w:t>
      </w:r>
      <w:r>
        <w:rPr>
          <w:rFonts w:ascii="Times New Roman" w:hAnsi="Times New Roman"/>
          <w:color w:val="000000"/>
          <w:szCs w:val="24"/>
        </w:rPr>
        <w:t xml:space="preserve"> has become part of our everyday lives</w:t>
      </w:r>
      <w:r w:rsidR="00F93EFF">
        <w:rPr>
          <w:rFonts w:ascii="Times New Roman" w:hAnsi="Times New Roman"/>
          <w:color w:val="000000"/>
          <w:szCs w:val="24"/>
        </w:rPr>
        <w:t>. T</w:t>
      </w:r>
      <w:r>
        <w:rPr>
          <w:rFonts w:ascii="Times New Roman" w:hAnsi="Times New Roman"/>
          <w:color w:val="000000"/>
          <w:szCs w:val="24"/>
        </w:rPr>
        <w:t>hose who have a working knowledge of its structure will be more successful in their pursuit of a career in a computer-related field. HTML, HTML</w:t>
      </w:r>
      <w:r w:rsidR="00F93EFF">
        <w:rPr>
          <w:rFonts w:ascii="Times New Roman" w:hAnsi="Times New Roman"/>
          <w:color w:val="000000"/>
          <w:szCs w:val="24"/>
        </w:rPr>
        <w:t>5</w:t>
      </w:r>
      <w:r w:rsidR="00EE4954">
        <w:rPr>
          <w:rFonts w:ascii="Times New Roman" w:hAnsi="Times New Roman"/>
          <w:color w:val="000000"/>
          <w:szCs w:val="24"/>
        </w:rPr>
        <w:t>, CSS</w:t>
      </w:r>
      <w:r w:rsidR="00041862" w:rsidRPr="00041862">
        <w:rPr>
          <w:rFonts w:ascii="Times New Roman" w:hAnsi="Times New Roman"/>
          <w:color w:val="000000"/>
          <w:szCs w:val="24"/>
        </w:rPr>
        <w:t xml:space="preserve"> </w:t>
      </w:r>
      <w:r w:rsidR="00041862">
        <w:rPr>
          <w:rFonts w:ascii="Times New Roman" w:hAnsi="Times New Roman"/>
          <w:color w:val="000000"/>
          <w:szCs w:val="24"/>
        </w:rPr>
        <w:t>and</w:t>
      </w:r>
      <w:r>
        <w:rPr>
          <w:rFonts w:ascii="Times New Roman" w:hAnsi="Times New Roman"/>
          <w:color w:val="000000"/>
          <w:szCs w:val="24"/>
        </w:rPr>
        <w:t xml:space="preserve"> </w:t>
      </w:r>
      <w:r w:rsidR="00615034">
        <w:rPr>
          <w:rFonts w:ascii="Times New Roman" w:hAnsi="Times New Roman"/>
          <w:color w:val="000000"/>
          <w:szCs w:val="24"/>
        </w:rPr>
        <w:t>CSS</w:t>
      </w:r>
      <w:r w:rsidR="00EE4954">
        <w:rPr>
          <w:rFonts w:ascii="Times New Roman" w:hAnsi="Times New Roman"/>
          <w:color w:val="000000"/>
          <w:szCs w:val="24"/>
        </w:rPr>
        <w:t>3</w:t>
      </w:r>
      <w:r w:rsidR="00C82D90">
        <w:rPr>
          <w:rFonts w:ascii="Times New Roman" w:hAnsi="Times New Roman"/>
          <w:color w:val="000000"/>
          <w:szCs w:val="24"/>
        </w:rPr>
        <w:t xml:space="preserve"> </w:t>
      </w:r>
      <w:r w:rsidR="0087677C">
        <w:rPr>
          <w:rFonts w:ascii="Times New Roman" w:hAnsi="Times New Roman"/>
          <w:color w:val="000000"/>
          <w:szCs w:val="24"/>
        </w:rPr>
        <w:t>are</w:t>
      </w:r>
      <w:r>
        <w:rPr>
          <w:rFonts w:ascii="Times New Roman" w:hAnsi="Times New Roman"/>
          <w:color w:val="000000"/>
          <w:szCs w:val="24"/>
        </w:rPr>
        <w:t xml:space="preserve"> the ultimate foundation for the </w:t>
      </w:r>
      <w:r w:rsidR="00DA31A1">
        <w:rPr>
          <w:rFonts w:ascii="Times New Roman" w:hAnsi="Times New Roman"/>
          <w:color w:val="000000"/>
          <w:szCs w:val="24"/>
        </w:rPr>
        <w:t xml:space="preserve">Internet </w:t>
      </w:r>
      <w:r>
        <w:rPr>
          <w:rFonts w:ascii="Times New Roman" w:hAnsi="Times New Roman"/>
          <w:color w:val="000000"/>
          <w:szCs w:val="24"/>
        </w:rPr>
        <w:t xml:space="preserve">and the primary means of </w:t>
      </w:r>
      <w:r w:rsidR="00DA31A1">
        <w:rPr>
          <w:rFonts w:ascii="Times New Roman" w:hAnsi="Times New Roman"/>
          <w:color w:val="000000"/>
          <w:szCs w:val="24"/>
        </w:rPr>
        <w:t>w</w:t>
      </w:r>
      <w:r>
        <w:rPr>
          <w:rFonts w:ascii="Times New Roman" w:hAnsi="Times New Roman"/>
          <w:color w:val="000000"/>
          <w:szCs w:val="24"/>
        </w:rPr>
        <w:t>eb-based communication. This course will give you the basic skills you need to excel in your career choice. The ability to find necessary information on the Internet is stressed throughout the course.</w:t>
      </w:r>
    </w:p>
    <w:p w:rsidR="00F805DD" w:rsidRPr="003852B4" w:rsidRDefault="00F805DD" w:rsidP="00F805DD">
      <w:pPr>
        <w:shd w:val="clear" w:color="auto" w:fill="548DD4" w:themeFill="text2" w:themeFillTint="99"/>
        <w:spacing w:before="40" w:after="40"/>
        <w:rPr>
          <w:rFonts w:ascii="Verdana" w:hAnsi="Verdana"/>
          <w:b/>
          <w:bCs/>
          <w:color w:val="FFFFFF"/>
          <w:sz w:val="28"/>
          <w:szCs w:val="28"/>
        </w:rPr>
      </w:pPr>
      <w:r w:rsidRPr="003852B4">
        <w:rPr>
          <w:rFonts w:ascii="Verdana" w:hAnsi="Verdana"/>
          <w:b/>
          <w:bCs/>
          <w:color w:val="FFFFFF"/>
          <w:sz w:val="28"/>
          <w:szCs w:val="28"/>
        </w:rPr>
        <w:lastRenderedPageBreak/>
        <w:t>Student Learning Objective, Campus-wide</w:t>
      </w:r>
    </w:p>
    <w:p w:rsidR="00F805DD" w:rsidRDefault="00F805DD" w:rsidP="00F805DD">
      <w:pPr>
        <w:tabs>
          <w:tab w:val="left" w:pos="360"/>
          <w:tab w:val="left" w:pos="720"/>
          <w:tab w:val="left" w:pos="1080"/>
          <w:tab w:val="left" w:pos="1440"/>
          <w:tab w:val="left" w:pos="1800"/>
        </w:tabs>
        <w:jc w:val="both"/>
        <w:rPr>
          <w:rFonts w:ascii="Times New Roman" w:hAnsi="Times New Roman"/>
          <w:b/>
          <w:color w:val="000000"/>
          <w:szCs w:val="24"/>
        </w:rPr>
      </w:pPr>
      <w:r>
        <w:rPr>
          <w:rFonts w:ascii="Times New Roman" w:hAnsi="Times New Roman"/>
          <w:b/>
          <w:color w:val="000000"/>
          <w:szCs w:val="24"/>
        </w:rPr>
        <w:t>College-wide Abilities Supported by This Course:</w:t>
      </w:r>
    </w:p>
    <w:p w:rsidR="00F805DD" w:rsidRDefault="00F805DD" w:rsidP="00F805DD">
      <w:pPr>
        <w:tabs>
          <w:tab w:val="left" w:pos="360"/>
          <w:tab w:val="left" w:pos="720"/>
          <w:tab w:val="left" w:pos="1080"/>
          <w:tab w:val="left" w:pos="1440"/>
          <w:tab w:val="left" w:pos="1800"/>
        </w:tabs>
        <w:jc w:val="both"/>
        <w:rPr>
          <w:rFonts w:ascii="Times New Roman" w:hAnsi="Times New Roman"/>
          <w:color w:val="000000"/>
          <w:szCs w:val="24"/>
        </w:rPr>
      </w:pPr>
      <w:r>
        <w:rPr>
          <w:rFonts w:ascii="Times New Roman" w:hAnsi="Times New Roman"/>
          <w:color w:val="000000"/>
          <w:szCs w:val="24"/>
        </w:rPr>
        <w:t xml:space="preserve">Clark College has identified six college-wide abilities that form the foundation of our educational emphasis. They are: </w:t>
      </w:r>
      <w:r>
        <w:rPr>
          <w:rFonts w:ascii="Times New Roman" w:hAnsi="Times New Roman"/>
          <w:b/>
          <w:color w:val="000000"/>
          <w:szCs w:val="24"/>
        </w:rPr>
        <w:t>Communication</w:t>
      </w:r>
      <w:r>
        <w:rPr>
          <w:rFonts w:ascii="Times New Roman" w:hAnsi="Times New Roman"/>
          <w:color w:val="000000"/>
          <w:szCs w:val="24"/>
        </w:rPr>
        <w:t xml:space="preserve">, </w:t>
      </w:r>
      <w:r>
        <w:rPr>
          <w:rFonts w:ascii="Times New Roman" w:hAnsi="Times New Roman"/>
          <w:b/>
          <w:color w:val="000000"/>
          <w:szCs w:val="24"/>
        </w:rPr>
        <w:t>Critical Thinking/Problem Solving, Information/Technology, Effective Citizenship, Life-Long Learning, and Global/Multicultural Awareness</w:t>
      </w:r>
      <w:r>
        <w:rPr>
          <w:rFonts w:ascii="Times New Roman" w:hAnsi="Times New Roman"/>
          <w:color w:val="000000"/>
          <w:szCs w:val="24"/>
        </w:rPr>
        <w:t>. This course emphasizes skills in the following areas:</w:t>
      </w:r>
    </w:p>
    <w:p w:rsidR="00F805DD" w:rsidRDefault="00F805DD" w:rsidP="00F805DD">
      <w:pPr>
        <w:tabs>
          <w:tab w:val="left" w:pos="360"/>
          <w:tab w:val="left" w:pos="720"/>
          <w:tab w:val="left" w:pos="1080"/>
          <w:tab w:val="left" w:pos="1440"/>
          <w:tab w:val="left" w:pos="1800"/>
        </w:tabs>
        <w:jc w:val="both"/>
        <w:rPr>
          <w:rFonts w:ascii="Times New Roman" w:hAnsi="Times New Roman"/>
          <w:color w:val="000000"/>
          <w:szCs w:val="24"/>
        </w:rPr>
      </w:pPr>
      <w:r>
        <w:rPr>
          <w:rFonts w:ascii="Times New Roman" w:hAnsi="Times New Roman"/>
          <w:color w:val="000000"/>
          <w:szCs w:val="24"/>
        </w:rPr>
        <w:tab/>
      </w:r>
      <w:r>
        <w:rPr>
          <w:rFonts w:ascii="Times New Roman" w:hAnsi="Times New Roman"/>
          <w:color w:val="000000"/>
          <w:szCs w:val="24"/>
        </w:rPr>
        <w:tab/>
      </w:r>
    </w:p>
    <w:p w:rsidR="00F805DD" w:rsidRDefault="00F805DD" w:rsidP="00F805DD">
      <w:pPr>
        <w:numPr>
          <w:ilvl w:val="0"/>
          <w:numId w:val="10"/>
        </w:numPr>
        <w:ind w:left="810"/>
        <w:jc w:val="both"/>
        <w:rPr>
          <w:rFonts w:ascii="Times New Roman" w:hAnsi="Times New Roman"/>
          <w:color w:val="000000"/>
          <w:szCs w:val="24"/>
        </w:rPr>
      </w:pPr>
      <w:r>
        <w:rPr>
          <w:rFonts w:ascii="Times New Roman" w:hAnsi="Times New Roman"/>
          <w:color w:val="000000"/>
          <w:szCs w:val="24"/>
        </w:rPr>
        <w:t xml:space="preserve">Information Technology </w:t>
      </w:r>
    </w:p>
    <w:p w:rsidR="00F805DD" w:rsidRDefault="00F805DD" w:rsidP="00F805DD">
      <w:pPr>
        <w:numPr>
          <w:ilvl w:val="0"/>
          <w:numId w:val="10"/>
        </w:numPr>
        <w:ind w:left="810"/>
        <w:jc w:val="both"/>
        <w:rPr>
          <w:rFonts w:ascii="Times New Roman" w:hAnsi="Times New Roman"/>
          <w:color w:val="000000"/>
          <w:szCs w:val="24"/>
        </w:rPr>
      </w:pPr>
      <w:r>
        <w:rPr>
          <w:rFonts w:ascii="Times New Roman" w:hAnsi="Times New Roman"/>
          <w:color w:val="000000"/>
          <w:szCs w:val="24"/>
        </w:rPr>
        <w:t xml:space="preserve">Critical Thinking/Problem Solving </w:t>
      </w:r>
    </w:p>
    <w:p w:rsidR="00F805DD" w:rsidRDefault="00F805DD" w:rsidP="00F805DD">
      <w:pPr>
        <w:numPr>
          <w:ilvl w:val="0"/>
          <w:numId w:val="10"/>
        </w:numPr>
        <w:ind w:left="810"/>
        <w:jc w:val="both"/>
        <w:rPr>
          <w:rFonts w:ascii="Times New Roman" w:hAnsi="Times New Roman"/>
          <w:color w:val="000000"/>
          <w:szCs w:val="24"/>
        </w:rPr>
      </w:pPr>
      <w:r>
        <w:rPr>
          <w:rFonts w:ascii="Times New Roman" w:hAnsi="Times New Roman"/>
          <w:color w:val="000000"/>
          <w:szCs w:val="24"/>
        </w:rPr>
        <w:t xml:space="preserve">Communication </w:t>
      </w:r>
    </w:p>
    <w:p w:rsidR="00F805DD" w:rsidRDefault="00F805DD" w:rsidP="00F805DD">
      <w:pPr>
        <w:tabs>
          <w:tab w:val="left" w:pos="630"/>
        </w:tabs>
        <w:jc w:val="both"/>
        <w:rPr>
          <w:rFonts w:ascii="Times New Roman" w:hAnsi="Times New Roman"/>
          <w:color w:val="000000"/>
          <w:szCs w:val="24"/>
        </w:rPr>
      </w:pPr>
    </w:p>
    <w:p w:rsidR="00F805DD" w:rsidRDefault="00F805DD" w:rsidP="00F805DD">
      <w:pPr>
        <w:pStyle w:val="BodyText3"/>
        <w:jc w:val="both"/>
        <w:rPr>
          <w:sz w:val="24"/>
          <w:szCs w:val="24"/>
        </w:rPr>
      </w:pPr>
      <w:r>
        <w:rPr>
          <w:sz w:val="24"/>
          <w:szCs w:val="24"/>
        </w:rPr>
        <w:t xml:space="preserve">Information Technology ability objectives are associated with this course. A student completing this course will be able to... </w:t>
      </w:r>
    </w:p>
    <w:p w:rsidR="00F805DD" w:rsidRDefault="00F805DD" w:rsidP="00F805DD">
      <w:pPr>
        <w:pStyle w:val="BodyTextIndent3"/>
        <w:numPr>
          <w:ilvl w:val="0"/>
          <w:numId w:val="13"/>
        </w:numPr>
        <w:tabs>
          <w:tab w:val="clear" w:pos="360"/>
          <w:tab w:val="clear" w:pos="1800"/>
        </w:tabs>
        <w:jc w:val="both"/>
        <w:rPr>
          <w:rFonts w:ascii="Times New Roman" w:hAnsi="Times New Roman"/>
          <w:szCs w:val="24"/>
        </w:rPr>
      </w:pPr>
      <w:r>
        <w:rPr>
          <w:rFonts w:ascii="Times New Roman" w:hAnsi="Times New Roman"/>
          <w:szCs w:val="24"/>
        </w:rPr>
        <w:t xml:space="preserve">Recognize and understand HTML-coded documents retrieved from a wide variety of sources. </w:t>
      </w:r>
    </w:p>
    <w:p w:rsidR="00F805DD" w:rsidRDefault="00F805DD" w:rsidP="00F805DD">
      <w:pPr>
        <w:numPr>
          <w:ilvl w:val="0"/>
          <w:numId w:val="13"/>
        </w:numPr>
        <w:jc w:val="both"/>
        <w:rPr>
          <w:rFonts w:ascii="Times New Roman" w:hAnsi="Times New Roman"/>
          <w:color w:val="000000"/>
          <w:szCs w:val="24"/>
        </w:rPr>
      </w:pPr>
      <w:r>
        <w:rPr>
          <w:rFonts w:ascii="Times New Roman" w:hAnsi="Times New Roman"/>
          <w:color w:val="000000"/>
          <w:szCs w:val="24"/>
        </w:rPr>
        <w:t xml:space="preserve">Code HTML without the use of an HTML editor, building on a solid concept of HTML structure, elements and attributes. </w:t>
      </w:r>
    </w:p>
    <w:p w:rsidR="00F805DD" w:rsidRDefault="00F805DD" w:rsidP="00F805DD">
      <w:pPr>
        <w:numPr>
          <w:ilvl w:val="0"/>
          <w:numId w:val="13"/>
        </w:numPr>
        <w:tabs>
          <w:tab w:val="left" w:pos="360"/>
          <w:tab w:val="left" w:pos="720"/>
          <w:tab w:val="left" w:pos="1080"/>
          <w:tab w:val="left" w:pos="1440"/>
        </w:tabs>
        <w:jc w:val="both"/>
        <w:rPr>
          <w:rFonts w:ascii="Times New Roman" w:hAnsi="Times New Roman"/>
          <w:color w:val="000000"/>
          <w:szCs w:val="24"/>
        </w:rPr>
      </w:pPr>
      <w:r>
        <w:rPr>
          <w:rFonts w:ascii="Times New Roman" w:hAnsi="Times New Roman"/>
          <w:color w:val="000000"/>
          <w:szCs w:val="24"/>
        </w:rPr>
        <w:t>Complete a course project in the form of a Website.</w:t>
      </w:r>
    </w:p>
    <w:p w:rsidR="00F805DD" w:rsidRDefault="00F805DD" w:rsidP="00F805DD">
      <w:pPr>
        <w:tabs>
          <w:tab w:val="left" w:pos="360"/>
          <w:tab w:val="left" w:pos="720"/>
          <w:tab w:val="left" w:pos="1080"/>
          <w:tab w:val="left" w:pos="1440"/>
          <w:tab w:val="left" w:pos="1800"/>
        </w:tabs>
        <w:jc w:val="both"/>
        <w:rPr>
          <w:rFonts w:ascii="Times New Roman" w:hAnsi="Times New Roman"/>
          <w:color w:val="000000"/>
          <w:szCs w:val="24"/>
        </w:rPr>
      </w:pPr>
    </w:p>
    <w:p w:rsidR="00F805DD" w:rsidRDefault="00F805DD" w:rsidP="00F805DD">
      <w:pPr>
        <w:pStyle w:val="BodyText3"/>
        <w:jc w:val="both"/>
        <w:rPr>
          <w:sz w:val="24"/>
          <w:szCs w:val="24"/>
        </w:rPr>
      </w:pPr>
      <w:r>
        <w:rPr>
          <w:sz w:val="24"/>
          <w:szCs w:val="24"/>
        </w:rPr>
        <w:t xml:space="preserve">Critical Thinking/Problem Solving ability objectives are associated with this course. A student completing this course will be able to... </w:t>
      </w:r>
    </w:p>
    <w:p w:rsidR="00F805DD" w:rsidRDefault="00F805DD" w:rsidP="00F805DD">
      <w:pPr>
        <w:numPr>
          <w:ilvl w:val="0"/>
          <w:numId w:val="15"/>
        </w:numPr>
        <w:ind w:left="720"/>
        <w:jc w:val="both"/>
        <w:rPr>
          <w:rFonts w:ascii="Times New Roman" w:hAnsi="Times New Roman"/>
          <w:color w:val="000000"/>
          <w:szCs w:val="24"/>
        </w:rPr>
      </w:pPr>
      <w:r>
        <w:rPr>
          <w:rFonts w:ascii="Times New Roman" w:hAnsi="Times New Roman"/>
          <w:color w:val="000000"/>
          <w:szCs w:val="24"/>
        </w:rPr>
        <w:t xml:space="preserve">Debug HTML code, including the ability to correct code errors and cross-browser incompatibilities. </w:t>
      </w:r>
    </w:p>
    <w:p w:rsidR="00F805DD" w:rsidRDefault="00F805DD" w:rsidP="00F805DD">
      <w:pPr>
        <w:numPr>
          <w:ilvl w:val="0"/>
          <w:numId w:val="15"/>
        </w:numPr>
        <w:ind w:left="720"/>
        <w:jc w:val="both"/>
        <w:rPr>
          <w:rFonts w:ascii="Times New Roman" w:hAnsi="Times New Roman"/>
          <w:color w:val="000000"/>
          <w:szCs w:val="24"/>
        </w:rPr>
      </w:pPr>
      <w:r>
        <w:rPr>
          <w:rFonts w:ascii="Times New Roman" w:hAnsi="Times New Roman"/>
          <w:color w:val="000000"/>
          <w:szCs w:val="24"/>
        </w:rPr>
        <w:t xml:space="preserve">Organize Websites that are easy to navigate and use. </w:t>
      </w:r>
    </w:p>
    <w:p w:rsidR="00F805DD" w:rsidRDefault="00F805DD" w:rsidP="00F805DD">
      <w:pPr>
        <w:numPr>
          <w:ilvl w:val="0"/>
          <w:numId w:val="15"/>
        </w:numPr>
        <w:ind w:left="720"/>
        <w:jc w:val="both"/>
        <w:rPr>
          <w:rFonts w:ascii="Times New Roman" w:hAnsi="Times New Roman"/>
          <w:color w:val="000000"/>
          <w:szCs w:val="24"/>
        </w:rPr>
      </w:pPr>
      <w:r>
        <w:rPr>
          <w:rFonts w:ascii="Times New Roman" w:hAnsi="Times New Roman"/>
          <w:color w:val="000000"/>
          <w:szCs w:val="24"/>
        </w:rPr>
        <w:t xml:space="preserve">Understand the strengths and weaknesses of each major browser in a cross-browser environment, and have the ability to create code that works in both </w:t>
      </w:r>
      <w:r w:rsidR="000C3B99">
        <w:rPr>
          <w:rFonts w:ascii="Times New Roman" w:hAnsi="Times New Roman"/>
          <w:color w:val="000000"/>
          <w:szCs w:val="24"/>
        </w:rPr>
        <w:t>Firefox and Chrome</w:t>
      </w:r>
      <w:r>
        <w:rPr>
          <w:rFonts w:ascii="Times New Roman" w:hAnsi="Times New Roman"/>
          <w:color w:val="000000"/>
          <w:szCs w:val="24"/>
        </w:rPr>
        <w:t>.</w:t>
      </w:r>
    </w:p>
    <w:p w:rsidR="00F805DD" w:rsidRDefault="00F805DD" w:rsidP="00F805DD">
      <w:pPr>
        <w:tabs>
          <w:tab w:val="left" w:pos="360"/>
          <w:tab w:val="left" w:pos="720"/>
          <w:tab w:val="left" w:pos="1080"/>
          <w:tab w:val="left" w:pos="1440"/>
          <w:tab w:val="left" w:pos="1800"/>
        </w:tabs>
        <w:jc w:val="both"/>
        <w:rPr>
          <w:rFonts w:ascii="Times New Roman" w:hAnsi="Times New Roman"/>
          <w:color w:val="000000"/>
          <w:szCs w:val="24"/>
        </w:rPr>
      </w:pPr>
    </w:p>
    <w:p w:rsidR="00F805DD" w:rsidRDefault="00F805DD" w:rsidP="00F805DD">
      <w:pPr>
        <w:pStyle w:val="BodyTextIndent3"/>
        <w:ind w:left="0"/>
        <w:jc w:val="both"/>
        <w:rPr>
          <w:b/>
          <w:szCs w:val="24"/>
        </w:rPr>
      </w:pPr>
      <w:r>
        <w:rPr>
          <w:b/>
          <w:szCs w:val="24"/>
        </w:rPr>
        <w:t xml:space="preserve">Communication ability objectives are associated with this course. A student completing this course will be able to: </w:t>
      </w:r>
    </w:p>
    <w:p w:rsidR="00F805DD" w:rsidRDefault="00F805DD" w:rsidP="00F805DD">
      <w:pPr>
        <w:numPr>
          <w:ilvl w:val="1"/>
          <w:numId w:val="15"/>
        </w:numPr>
        <w:ind w:left="720"/>
        <w:jc w:val="both"/>
        <w:rPr>
          <w:rFonts w:ascii="Times New Roman" w:hAnsi="Times New Roman"/>
          <w:color w:val="000000"/>
          <w:szCs w:val="24"/>
        </w:rPr>
      </w:pPr>
      <w:r>
        <w:rPr>
          <w:rFonts w:ascii="Times New Roman" w:hAnsi="Times New Roman"/>
          <w:color w:val="000000"/>
          <w:szCs w:val="24"/>
        </w:rPr>
        <w:t xml:space="preserve">Create Web pages that are easy to use and understand </w:t>
      </w:r>
    </w:p>
    <w:p w:rsidR="00F805DD" w:rsidRDefault="00F805DD" w:rsidP="00F805DD">
      <w:pPr>
        <w:numPr>
          <w:ilvl w:val="1"/>
          <w:numId w:val="15"/>
        </w:numPr>
        <w:ind w:left="720"/>
        <w:jc w:val="both"/>
        <w:rPr>
          <w:rFonts w:ascii="Times New Roman" w:hAnsi="Times New Roman"/>
          <w:color w:val="000000"/>
          <w:szCs w:val="24"/>
        </w:rPr>
      </w:pPr>
      <w:r>
        <w:rPr>
          <w:rFonts w:ascii="Times New Roman" w:hAnsi="Times New Roman"/>
          <w:color w:val="000000"/>
          <w:szCs w:val="24"/>
        </w:rPr>
        <w:t>Translate project requirements into useable Web pages</w:t>
      </w:r>
    </w:p>
    <w:p w:rsidR="00F805DD" w:rsidRPr="00C97493" w:rsidRDefault="00F805DD" w:rsidP="00F805DD">
      <w:pPr>
        <w:pStyle w:val="BodyTextIndent3"/>
        <w:numPr>
          <w:ilvl w:val="1"/>
          <w:numId w:val="15"/>
        </w:numPr>
        <w:tabs>
          <w:tab w:val="clear" w:pos="360"/>
          <w:tab w:val="clear" w:pos="720"/>
          <w:tab w:val="clear" w:pos="1080"/>
          <w:tab w:val="clear" w:pos="1440"/>
          <w:tab w:val="clear" w:pos="1800"/>
        </w:tabs>
        <w:ind w:left="720"/>
        <w:jc w:val="both"/>
        <w:rPr>
          <w:rFonts w:ascii="Times New Roman" w:hAnsi="Times New Roman"/>
          <w:szCs w:val="24"/>
        </w:rPr>
      </w:pPr>
      <w:r>
        <w:rPr>
          <w:rFonts w:ascii="Times New Roman" w:hAnsi="Times New Roman"/>
          <w:szCs w:val="24"/>
        </w:rPr>
        <w:t>Understand that the owner of a Website may not always agree with the designs of the Web designer</w:t>
      </w:r>
    </w:p>
    <w:p w:rsidR="00F805DD" w:rsidRDefault="00F805DD" w:rsidP="00F805DD">
      <w:pPr>
        <w:tabs>
          <w:tab w:val="left" w:pos="360"/>
          <w:tab w:val="left" w:pos="720"/>
          <w:tab w:val="left" w:pos="1080"/>
          <w:tab w:val="left" w:pos="1440"/>
          <w:tab w:val="left" w:pos="1800"/>
        </w:tabs>
        <w:jc w:val="both"/>
        <w:rPr>
          <w:rFonts w:ascii="Arial" w:hAnsi="Arial"/>
          <w:color w:val="000000"/>
        </w:rPr>
      </w:pPr>
    </w:p>
    <w:p w:rsidR="00F805DD" w:rsidRDefault="00F805DD" w:rsidP="00F805DD">
      <w:pPr>
        <w:tabs>
          <w:tab w:val="left" w:pos="360"/>
          <w:tab w:val="left" w:pos="720"/>
          <w:tab w:val="left" w:pos="1080"/>
          <w:tab w:val="left" w:pos="1440"/>
          <w:tab w:val="left" w:pos="1800"/>
        </w:tabs>
        <w:jc w:val="both"/>
        <w:rPr>
          <w:rFonts w:ascii="Arial" w:hAnsi="Arial"/>
          <w:color w:val="000000"/>
        </w:rPr>
      </w:pPr>
    </w:p>
    <w:p w:rsidR="00F805DD" w:rsidRDefault="00F805DD" w:rsidP="00F805DD">
      <w:pPr>
        <w:tabs>
          <w:tab w:val="left" w:pos="360"/>
          <w:tab w:val="left" w:pos="720"/>
          <w:tab w:val="left" w:pos="1080"/>
          <w:tab w:val="left" w:pos="1440"/>
          <w:tab w:val="left" w:pos="1800"/>
        </w:tabs>
        <w:jc w:val="both"/>
        <w:rPr>
          <w:rFonts w:ascii="Arial" w:hAnsi="Arial"/>
          <w:color w:val="000000"/>
        </w:rPr>
      </w:pPr>
    </w:p>
    <w:p w:rsidR="00F805DD" w:rsidRPr="003852B4" w:rsidRDefault="00F805DD" w:rsidP="00F805DD">
      <w:pPr>
        <w:shd w:val="clear" w:color="auto" w:fill="548DD4" w:themeFill="text2" w:themeFillTint="99"/>
        <w:spacing w:before="40" w:after="40"/>
        <w:rPr>
          <w:rFonts w:ascii="Verdana" w:hAnsi="Verdana"/>
          <w:b/>
          <w:bCs/>
          <w:color w:val="FFFFFF"/>
          <w:sz w:val="28"/>
          <w:szCs w:val="28"/>
        </w:rPr>
      </w:pPr>
      <w:r w:rsidRPr="003852B4">
        <w:rPr>
          <w:rFonts w:ascii="Verdana" w:hAnsi="Verdana"/>
          <w:b/>
          <w:bCs/>
          <w:color w:val="FFFFFF"/>
          <w:sz w:val="28"/>
          <w:szCs w:val="28"/>
        </w:rPr>
        <w:t>Course Outcomes</w:t>
      </w:r>
    </w:p>
    <w:p w:rsidR="00F805DD" w:rsidRDefault="00F805DD" w:rsidP="00F805DD">
      <w:pPr>
        <w:rPr>
          <w:rFonts w:ascii="Times New Roman" w:hAnsi="Times New Roman"/>
          <w:szCs w:val="24"/>
          <w:lang w:val="en"/>
        </w:rPr>
      </w:pPr>
    </w:p>
    <w:tbl>
      <w:tblPr>
        <w:tblW w:w="0" w:type="auto"/>
        <w:tblInd w:w="-5" w:type="dxa"/>
        <w:tblLayout w:type="fixed"/>
        <w:tblLook w:val="0000" w:firstRow="0" w:lastRow="0" w:firstColumn="0" w:lastColumn="0" w:noHBand="0" w:noVBand="0"/>
      </w:tblPr>
      <w:tblGrid>
        <w:gridCol w:w="2701"/>
        <w:gridCol w:w="3802"/>
        <w:gridCol w:w="1494"/>
        <w:gridCol w:w="3024"/>
      </w:tblGrid>
      <w:tr w:rsidR="00F805DD" w:rsidRPr="0007150F" w:rsidTr="000A6BF0">
        <w:tc>
          <w:tcPr>
            <w:tcW w:w="2701" w:type="dxa"/>
            <w:tcBorders>
              <w:top w:val="single" w:sz="4" w:space="0" w:color="000000"/>
              <w:left w:val="single" w:sz="4" w:space="0" w:color="000000"/>
              <w:bottom w:val="single" w:sz="4" w:space="0" w:color="000000"/>
            </w:tcBorders>
            <w:shd w:val="clear" w:color="auto" w:fill="auto"/>
          </w:tcPr>
          <w:p w:rsidR="00F805DD" w:rsidRPr="0007150F" w:rsidRDefault="00F805DD" w:rsidP="000A6BF0">
            <w:pPr>
              <w:rPr>
                <w:rFonts w:cs="Calibri"/>
                <w:b/>
                <w:szCs w:val="24"/>
              </w:rPr>
            </w:pPr>
            <w:r w:rsidRPr="0007150F">
              <w:rPr>
                <w:rFonts w:cs="Calibri"/>
                <w:b/>
                <w:szCs w:val="24"/>
              </w:rPr>
              <w:t>Course Outcome with assessment</w:t>
            </w:r>
          </w:p>
        </w:tc>
        <w:tc>
          <w:tcPr>
            <w:tcW w:w="3802" w:type="dxa"/>
            <w:tcBorders>
              <w:top w:val="single" w:sz="4" w:space="0" w:color="000000"/>
              <w:left w:val="single" w:sz="4" w:space="0" w:color="000000"/>
              <w:bottom w:val="single" w:sz="4" w:space="0" w:color="000000"/>
            </w:tcBorders>
            <w:shd w:val="clear" w:color="auto" w:fill="auto"/>
          </w:tcPr>
          <w:p w:rsidR="00F805DD" w:rsidRPr="0007150F" w:rsidRDefault="00F805DD" w:rsidP="000A6BF0">
            <w:pPr>
              <w:rPr>
                <w:rFonts w:cs="Calibri"/>
                <w:b/>
                <w:szCs w:val="24"/>
              </w:rPr>
            </w:pPr>
            <w:r w:rsidRPr="0007150F">
              <w:rPr>
                <w:rFonts w:cs="Calibri"/>
                <w:b/>
                <w:szCs w:val="24"/>
              </w:rPr>
              <w:t>Computer technology competency</w:t>
            </w:r>
          </w:p>
        </w:tc>
        <w:tc>
          <w:tcPr>
            <w:tcW w:w="1494" w:type="dxa"/>
            <w:tcBorders>
              <w:top w:val="single" w:sz="4" w:space="0" w:color="000000"/>
              <w:left w:val="single" w:sz="4" w:space="0" w:color="000000"/>
              <w:bottom w:val="single" w:sz="4" w:space="0" w:color="000000"/>
            </w:tcBorders>
            <w:shd w:val="clear" w:color="auto" w:fill="auto"/>
          </w:tcPr>
          <w:p w:rsidR="00F805DD" w:rsidRPr="0007150F" w:rsidRDefault="00F805DD" w:rsidP="000A6BF0">
            <w:pPr>
              <w:rPr>
                <w:rFonts w:cs="Calibri"/>
                <w:b/>
                <w:szCs w:val="24"/>
              </w:rPr>
            </w:pPr>
            <w:r w:rsidRPr="0007150F">
              <w:rPr>
                <w:rFonts w:cs="Calibri"/>
                <w:b/>
                <w:szCs w:val="24"/>
              </w:rPr>
              <w:t>ISTE Skills Standards</w:t>
            </w:r>
          </w:p>
        </w:tc>
        <w:tc>
          <w:tcPr>
            <w:tcW w:w="3024" w:type="dxa"/>
            <w:tcBorders>
              <w:top w:val="single" w:sz="4" w:space="0" w:color="000000"/>
              <w:left w:val="single" w:sz="4" w:space="0" w:color="000000"/>
              <w:bottom w:val="single" w:sz="4" w:space="0" w:color="000000"/>
              <w:right w:val="single" w:sz="4" w:space="0" w:color="000000"/>
            </w:tcBorders>
            <w:shd w:val="clear" w:color="auto" w:fill="auto"/>
          </w:tcPr>
          <w:p w:rsidR="00F805DD" w:rsidRPr="0007150F" w:rsidRDefault="00F805DD" w:rsidP="000A6BF0">
            <w:pPr>
              <w:rPr>
                <w:rFonts w:eastAsia="Times New Roman" w:cs="Calibri"/>
                <w:szCs w:val="24"/>
                <w:lang w:val="en"/>
              </w:rPr>
            </w:pPr>
            <w:r w:rsidRPr="0007150F">
              <w:rPr>
                <w:rFonts w:cs="Calibri"/>
                <w:b/>
                <w:szCs w:val="24"/>
              </w:rPr>
              <w:t>Program Outcomes</w:t>
            </w:r>
          </w:p>
        </w:tc>
      </w:tr>
      <w:tr w:rsidR="00F805DD" w:rsidRPr="00B63472" w:rsidTr="000A6BF0">
        <w:trPr>
          <w:trHeight w:val="1727"/>
        </w:trPr>
        <w:tc>
          <w:tcPr>
            <w:tcW w:w="2701" w:type="dxa"/>
            <w:tcBorders>
              <w:top w:val="single" w:sz="4" w:space="0" w:color="000000"/>
              <w:left w:val="single" w:sz="4" w:space="0" w:color="000000"/>
              <w:bottom w:val="single" w:sz="4" w:space="0" w:color="000000"/>
            </w:tcBorders>
            <w:shd w:val="clear" w:color="auto" w:fill="auto"/>
          </w:tcPr>
          <w:p w:rsidR="00F805DD" w:rsidRPr="00B63472" w:rsidRDefault="00F805DD" w:rsidP="000A6BF0">
            <w:pPr>
              <w:rPr>
                <w:rFonts w:eastAsia="Times New Roman"/>
                <w:szCs w:val="24"/>
                <w:lang w:val="en"/>
              </w:rPr>
            </w:pPr>
            <w:r w:rsidRPr="00B63472">
              <w:rPr>
                <w:rFonts w:eastAsia="Times New Roman"/>
                <w:szCs w:val="24"/>
                <w:lang w:val="en"/>
              </w:rPr>
              <w:t>Research and demonstrate knowledge of up-to-date web standards, CSS, HTML, and basics of HTML5</w:t>
            </w:r>
            <w:r w:rsidRPr="00B63472">
              <w:rPr>
                <w:color w:val="000000"/>
                <w:szCs w:val="24"/>
              </w:rPr>
              <w:t xml:space="preserve"> beyond those topics covered in the course</w:t>
            </w:r>
            <w:r w:rsidRPr="00B63472">
              <w:rPr>
                <w:rFonts w:eastAsia="Times New Roman"/>
                <w:szCs w:val="24"/>
                <w:lang w:val="en"/>
              </w:rPr>
              <w:t>.</w:t>
            </w:r>
          </w:p>
          <w:p w:rsidR="00F805DD" w:rsidRPr="00B63472" w:rsidRDefault="00F805DD" w:rsidP="000A6BF0">
            <w:pPr>
              <w:numPr>
                <w:ilvl w:val="0"/>
                <w:numId w:val="21"/>
              </w:numPr>
              <w:ind w:left="365" w:hanging="270"/>
              <w:rPr>
                <w:rFonts w:eastAsia="Times New Roman"/>
                <w:szCs w:val="24"/>
                <w:lang w:val="en"/>
              </w:rPr>
            </w:pPr>
            <w:r w:rsidRPr="00B63472">
              <w:rPr>
                <w:rFonts w:eastAsia="Times New Roman"/>
                <w:szCs w:val="24"/>
                <w:lang w:val="en"/>
              </w:rPr>
              <w:t>Research Results</w:t>
            </w:r>
          </w:p>
          <w:p w:rsidR="00F805DD" w:rsidRPr="00B63472" w:rsidRDefault="00F805DD" w:rsidP="000A6BF0">
            <w:pPr>
              <w:numPr>
                <w:ilvl w:val="0"/>
                <w:numId w:val="21"/>
              </w:numPr>
              <w:ind w:left="365" w:hanging="270"/>
              <w:rPr>
                <w:rFonts w:eastAsia="Times New Roman"/>
                <w:szCs w:val="24"/>
                <w:lang w:val="en"/>
              </w:rPr>
            </w:pPr>
            <w:r>
              <w:rPr>
                <w:rFonts w:eastAsia="Times New Roman"/>
                <w:szCs w:val="24"/>
                <w:lang w:val="en"/>
              </w:rPr>
              <w:t>Quizzes</w:t>
            </w:r>
          </w:p>
          <w:p w:rsidR="00F805DD" w:rsidRPr="00B63472" w:rsidRDefault="00F805DD" w:rsidP="000A6BF0">
            <w:pPr>
              <w:numPr>
                <w:ilvl w:val="0"/>
                <w:numId w:val="21"/>
              </w:numPr>
              <w:ind w:left="365" w:hanging="270"/>
              <w:rPr>
                <w:szCs w:val="24"/>
              </w:rPr>
            </w:pPr>
            <w:r w:rsidRPr="00B63472">
              <w:rPr>
                <w:rFonts w:eastAsia="Times New Roman"/>
                <w:szCs w:val="24"/>
                <w:lang w:val="en"/>
              </w:rPr>
              <w:t>Projects/</w:t>
            </w:r>
            <w:r>
              <w:rPr>
                <w:rFonts w:eastAsia="Times New Roman"/>
                <w:szCs w:val="24"/>
                <w:lang w:val="en"/>
              </w:rPr>
              <w:t>Web pages</w:t>
            </w:r>
          </w:p>
          <w:p w:rsidR="00F805DD" w:rsidRPr="00B63472" w:rsidRDefault="00F805DD" w:rsidP="000A6BF0">
            <w:pPr>
              <w:numPr>
                <w:ilvl w:val="0"/>
                <w:numId w:val="21"/>
              </w:numPr>
              <w:suppressAutoHyphens w:val="0"/>
              <w:ind w:left="365" w:hanging="270"/>
              <w:rPr>
                <w:rFonts w:cs="Calibri"/>
                <w:szCs w:val="24"/>
              </w:rPr>
            </w:pPr>
            <w:r w:rsidRPr="00B63472">
              <w:rPr>
                <w:rFonts w:cs="Calibri"/>
                <w:szCs w:val="24"/>
              </w:rPr>
              <w:t>Interactivity</w:t>
            </w:r>
          </w:p>
          <w:p w:rsidR="00F805DD" w:rsidRPr="00B63472" w:rsidRDefault="00F805DD" w:rsidP="000A6BF0">
            <w:pPr>
              <w:numPr>
                <w:ilvl w:val="0"/>
                <w:numId w:val="21"/>
              </w:numPr>
              <w:suppressAutoHyphens w:val="0"/>
              <w:ind w:left="365" w:hanging="270"/>
              <w:rPr>
                <w:rFonts w:cs="Calibri"/>
                <w:szCs w:val="24"/>
              </w:rPr>
            </w:pPr>
            <w:r w:rsidRPr="00B63472">
              <w:rPr>
                <w:rFonts w:cs="Calibri"/>
                <w:szCs w:val="24"/>
              </w:rPr>
              <w:t>Participation</w:t>
            </w:r>
          </w:p>
        </w:tc>
        <w:tc>
          <w:tcPr>
            <w:tcW w:w="3802" w:type="dxa"/>
            <w:tcBorders>
              <w:top w:val="single" w:sz="4" w:space="0" w:color="000000"/>
              <w:left w:val="single" w:sz="4" w:space="0" w:color="000000"/>
              <w:bottom w:val="single" w:sz="4" w:space="0" w:color="000000"/>
            </w:tcBorders>
            <w:shd w:val="clear" w:color="auto" w:fill="auto"/>
          </w:tcPr>
          <w:p w:rsidR="00F805DD" w:rsidRPr="00B63472" w:rsidRDefault="00F805DD" w:rsidP="000A6BF0">
            <w:pPr>
              <w:rPr>
                <w:szCs w:val="24"/>
              </w:rPr>
            </w:pPr>
            <w:r w:rsidRPr="00B63472">
              <w:rPr>
                <w:szCs w:val="24"/>
              </w:rPr>
              <w:t xml:space="preserve">• Explain the difference between presentation and structure in web pages. You will use CSS for presentation for the look of the page and HTML to build the structure for each </w:t>
            </w:r>
            <w:r>
              <w:rPr>
                <w:szCs w:val="24"/>
              </w:rPr>
              <w:t>web page</w:t>
            </w:r>
            <w:r w:rsidRPr="00B63472">
              <w:rPr>
                <w:szCs w:val="24"/>
              </w:rPr>
              <w:t>.</w:t>
            </w:r>
          </w:p>
          <w:p w:rsidR="00F805DD" w:rsidRPr="00B63472" w:rsidRDefault="00F805DD" w:rsidP="000A6BF0">
            <w:pPr>
              <w:rPr>
                <w:szCs w:val="24"/>
              </w:rPr>
            </w:pPr>
            <w:r w:rsidRPr="00B63472">
              <w:rPr>
                <w:szCs w:val="24"/>
              </w:rPr>
              <w:t>• Distinguish the three basic rules that define XHTML in contrast to HTML.</w:t>
            </w:r>
          </w:p>
          <w:p w:rsidR="00F805DD" w:rsidRPr="00B63472" w:rsidRDefault="00F805DD" w:rsidP="000A6BF0">
            <w:pPr>
              <w:rPr>
                <w:szCs w:val="24"/>
              </w:rPr>
            </w:pPr>
            <w:r w:rsidRPr="00B63472">
              <w:rPr>
                <w:szCs w:val="24"/>
              </w:rPr>
              <w:t xml:space="preserve">• Describe the following terms: HTML, tag, attribute, value, CSS, selector, property, value, rule, </w:t>
            </w:r>
            <w:r w:rsidRPr="00B63472">
              <w:rPr>
                <w:szCs w:val="24"/>
              </w:rPr>
              <w:lastRenderedPageBreak/>
              <w:t>declaration. You will use these on each web page.</w:t>
            </w:r>
          </w:p>
          <w:p w:rsidR="00F805DD" w:rsidRPr="00B63472" w:rsidRDefault="00F805DD" w:rsidP="000A6BF0">
            <w:pPr>
              <w:rPr>
                <w:szCs w:val="24"/>
              </w:rPr>
            </w:pPr>
            <w:r w:rsidRPr="00B63472">
              <w:rPr>
                <w:szCs w:val="24"/>
              </w:rPr>
              <w:t>• Recognize and understand HTML-coded documents retrieved from a wide variety of sources.</w:t>
            </w:r>
          </w:p>
        </w:tc>
        <w:tc>
          <w:tcPr>
            <w:tcW w:w="1494" w:type="dxa"/>
            <w:tcBorders>
              <w:top w:val="single" w:sz="4" w:space="0" w:color="000000"/>
              <w:left w:val="single" w:sz="4" w:space="0" w:color="000000"/>
              <w:bottom w:val="single" w:sz="4" w:space="0" w:color="000000"/>
            </w:tcBorders>
            <w:shd w:val="clear" w:color="auto" w:fill="auto"/>
          </w:tcPr>
          <w:p w:rsidR="00F805DD" w:rsidRPr="00B63472" w:rsidRDefault="00F805DD" w:rsidP="000A6BF0">
            <w:pPr>
              <w:rPr>
                <w:szCs w:val="24"/>
              </w:rPr>
            </w:pPr>
            <w:r w:rsidRPr="00B63472">
              <w:rPr>
                <w:szCs w:val="24"/>
              </w:rPr>
              <w:lastRenderedPageBreak/>
              <w:t>Technology Operations and Concepts</w:t>
            </w:r>
          </w:p>
          <w:p w:rsidR="00F805DD" w:rsidRPr="00B63472" w:rsidRDefault="00F805DD" w:rsidP="000A6BF0">
            <w:pPr>
              <w:rPr>
                <w:szCs w:val="24"/>
              </w:rPr>
            </w:pPr>
            <w:r w:rsidRPr="00B63472">
              <w:rPr>
                <w:szCs w:val="24"/>
              </w:rPr>
              <w:t xml:space="preserve">Critical Thinking, Problem Solving, and Decision Making </w:t>
            </w:r>
          </w:p>
          <w:p w:rsidR="00F805DD" w:rsidRPr="00B63472" w:rsidRDefault="00F805DD" w:rsidP="000A6BF0">
            <w:pPr>
              <w:rPr>
                <w:szCs w:val="24"/>
              </w:rPr>
            </w:pPr>
          </w:p>
          <w:p w:rsidR="00F805DD" w:rsidRPr="00B63472" w:rsidRDefault="00F805DD" w:rsidP="000A6BF0">
            <w:pPr>
              <w:rPr>
                <w:szCs w:val="24"/>
              </w:rPr>
            </w:pPr>
          </w:p>
        </w:tc>
        <w:tc>
          <w:tcPr>
            <w:tcW w:w="3024" w:type="dxa"/>
            <w:tcBorders>
              <w:top w:val="single" w:sz="4" w:space="0" w:color="000000"/>
              <w:left w:val="single" w:sz="4" w:space="0" w:color="000000"/>
              <w:bottom w:val="single" w:sz="4" w:space="0" w:color="000000"/>
              <w:right w:val="single" w:sz="4" w:space="0" w:color="000000"/>
            </w:tcBorders>
            <w:shd w:val="clear" w:color="auto" w:fill="auto"/>
          </w:tcPr>
          <w:p w:rsidR="00F805DD" w:rsidRPr="00B63472" w:rsidRDefault="00F805DD" w:rsidP="000A6BF0">
            <w:pPr>
              <w:rPr>
                <w:rFonts w:eastAsia="Times New Roman"/>
                <w:color w:val="000000"/>
                <w:szCs w:val="24"/>
              </w:rPr>
            </w:pPr>
            <w:r w:rsidRPr="00B63472">
              <w:rPr>
                <w:rFonts w:eastAsia="Times New Roman"/>
                <w:color w:val="000000"/>
                <w:szCs w:val="24"/>
              </w:rPr>
              <w:t>Plan and execute industry standard code, web scripting, and server strategies to capture, integrate and manage data.</w:t>
            </w:r>
          </w:p>
          <w:p w:rsidR="00F805DD" w:rsidRPr="00B63472" w:rsidRDefault="00F805DD" w:rsidP="000A6BF0">
            <w:pPr>
              <w:rPr>
                <w:rFonts w:eastAsia="Times New Roman"/>
                <w:color w:val="000000"/>
                <w:szCs w:val="24"/>
              </w:rPr>
            </w:pPr>
          </w:p>
          <w:p w:rsidR="00F805DD" w:rsidRPr="00B63472" w:rsidRDefault="00F805DD" w:rsidP="000A6BF0">
            <w:pPr>
              <w:rPr>
                <w:szCs w:val="24"/>
              </w:rPr>
            </w:pPr>
            <w:r w:rsidRPr="00B63472">
              <w:rPr>
                <w:rFonts w:eastAsia="Times New Roman"/>
                <w:color w:val="000000"/>
                <w:szCs w:val="24"/>
              </w:rPr>
              <w:t>Write, organize and publish well written content and code to engage web communities for personal and professional research, marketing, and interaction.</w:t>
            </w:r>
          </w:p>
        </w:tc>
      </w:tr>
      <w:tr w:rsidR="00F805DD" w:rsidRPr="00B63472" w:rsidTr="000A6BF0">
        <w:trPr>
          <w:trHeight w:val="5813"/>
        </w:trPr>
        <w:tc>
          <w:tcPr>
            <w:tcW w:w="2701" w:type="dxa"/>
            <w:tcBorders>
              <w:top w:val="single" w:sz="4" w:space="0" w:color="000000"/>
              <w:left w:val="single" w:sz="4" w:space="0" w:color="000000"/>
              <w:bottom w:val="single" w:sz="4" w:space="0" w:color="000000"/>
            </w:tcBorders>
            <w:shd w:val="clear" w:color="auto" w:fill="auto"/>
          </w:tcPr>
          <w:p w:rsidR="00F805DD" w:rsidRPr="00B63472" w:rsidRDefault="00F805DD" w:rsidP="000A6BF0">
            <w:pPr>
              <w:rPr>
                <w:rFonts w:eastAsia="Times New Roman"/>
                <w:szCs w:val="24"/>
                <w:lang w:val="en"/>
              </w:rPr>
            </w:pPr>
            <w:r w:rsidRPr="00B63472">
              <w:rPr>
                <w:szCs w:val="24"/>
              </w:rPr>
              <w:t>Create and debug a website which is easy to navigate and complies with web standards.</w:t>
            </w:r>
          </w:p>
          <w:p w:rsidR="00F805DD" w:rsidRPr="00B63472" w:rsidRDefault="00F805DD" w:rsidP="000A6BF0">
            <w:pPr>
              <w:numPr>
                <w:ilvl w:val="0"/>
                <w:numId w:val="20"/>
              </w:numPr>
              <w:ind w:left="365" w:hanging="270"/>
              <w:rPr>
                <w:rFonts w:eastAsia="Times New Roman"/>
                <w:szCs w:val="24"/>
                <w:lang w:val="en"/>
              </w:rPr>
            </w:pPr>
            <w:r w:rsidRPr="00B63472">
              <w:rPr>
                <w:rFonts w:eastAsia="Times New Roman"/>
                <w:szCs w:val="24"/>
                <w:lang w:val="en"/>
              </w:rPr>
              <w:t>Research Results</w:t>
            </w:r>
          </w:p>
          <w:p w:rsidR="00F805DD" w:rsidRPr="00B63472" w:rsidRDefault="00F805DD" w:rsidP="000A6BF0">
            <w:pPr>
              <w:numPr>
                <w:ilvl w:val="0"/>
                <w:numId w:val="20"/>
              </w:numPr>
              <w:ind w:left="365" w:hanging="270"/>
              <w:rPr>
                <w:rFonts w:eastAsia="Times New Roman"/>
                <w:szCs w:val="24"/>
                <w:lang w:val="en"/>
              </w:rPr>
            </w:pPr>
            <w:r>
              <w:rPr>
                <w:rFonts w:eastAsia="Times New Roman"/>
                <w:szCs w:val="24"/>
                <w:lang w:val="en"/>
              </w:rPr>
              <w:t>Quizzes</w:t>
            </w:r>
          </w:p>
          <w:p w:rsidR="00F805DD" w:rsidRPr="00B63472" w:rsidRDefault="00F805DD" w:rsidP="000A6BF0">
            <w:pPr>
              <w:numPr>
                <w:ilvl w:val="0"/>
                <w:numId w:val="20"/>
              </w:numPr>
              <w:ind w:left="365" w:hanging="270"/>
              <w:rPr>
                <w:szCs w:val="24"/>
              </w:rPr>
            </w:pPr>
            <w:r w:rsidRPr="00B63472">
              <w:rPr>
                <w:rFonts w:eastAsia="Times New Roman"/>
                <w:szCs w:val="24"/>
                <w:lang w:val="en"/>
              </w:rPr>
              <w:t>Projects/</w:t>
            </w:r>
            <w:r>
              <w:rPr>
                <w:rFonts w:eastAsia="Times New Roman"/>
                <w:szCs w:val="24"/>
                <w:lang w:val="en"/>
              </w:rPr>
              <w:t>Web pages</w:t>
            </w:r>
          </w:p>
          <w:p w:rsidR="00F805DD" w:rsidRPr="00B63472" w:rsidRDefault="00F805DD" w:rsidP="000A6BF0">
            <w:pPr>
              <w:rPr>
                <w:rFonts w:cs="Calibri"/>
                <w:szCs w:val="24"/>
              </w:rPr>
            </w:pPr>
          </w:p>
        </w:tc>
        <w:tc>
          <w:tcPr>
            <w:tcW w:w="3802" w:type="dxa"/>
            <w:tcBorders>
              <w:top w:val="single" w:sz="4" w:space="0" w:color="000000"/>
              <w:left w:val="single" w:sz="4" w:space="0" w:color="000000"/>
              <w:bottom w:val="single" w:sz="4" w:space="0" w:color="000000"/>
            </w:tcBorders>
            <w:shd w:val="clear" w:color="auto" w:fill="auto"/>
          </w:tcPr>
          <w:p w:rsidR="00F805DD" w:rsidRPr="00B63472" w:rsidRDefault="00F805DD" w:rsidP="000A6BF0">
            <w:pPr>
              <w:rPr>
                <w:szCs w:val="24"/>
              </w:rPr>
            </w:pPr>
            <w:r w:rsidRPr="00B63472">
              <w:rPr>
                <w:szCs w:val="24"/>
              </w:rPr>
              <w:t xml:space="preserve">• Complete a course project in the form of a </w:t>
            </w:r>
            <w:r>
              <w:rPr>
                <w:szCs w:val="24"/>
              </w:rPr>
              <w:t>w</w:t>
            </w:r>
            <w:r w:rsidRPr="00B63472">
              <w:rPr>
                <w:szCs w:val="24"/>
              </w:rPr>
              <w:t>ebsite.</w:t>
            </w:r>
          </w:p>
          <w:p w:rsidR="00F805DD" w:rsidRPr="00B63472" w:rsidRDefault="00F805DD" w:rsidP="000A6BF0">
            <w:pPr>
              <w:rPr>
                <w:szCs w:val="24"/>
              </w:rPr>
            </w:pPr>
            <w:r w:rsidRPr="00B63472">
              <w:rPr>
                <w:szCs w:val="24"/>
              </w:rPr>
              <w:t>• Apply the basic structure of any web page. Use the HTML Template Page as a starting point for every web page.</w:t>
            </w:r>
          </w:p>
          <w:p w:rsidR="00F805DD" w:rsidRPr="00B63472" w:rsidRDefault="00F805DD" w:rsidP="000A6BF0">
            <w:pPr>
              <w:rPr>
                <w:szCs w:val="24"/>
              </w:rPr>
            </w:pPr>
            <w:r w:rsidRPr="00B63472">
              <w:rPr>
                <w:szCs w:val="24"/>
              </w:rPr>
              <w:t xml:space="preserve">• Use the W3C’s Validator to validate both CSS and HTML files. Each web page </w:t>
            </w:r>
            <w:r>
              <w:rPr>
                <w:szCs w:val="24"/>
              </w:rPr>
              <w:t>must</w:t>
            </w:r>
            <w:r w:rsidRPr="00B63472">
              <w:rPr>
                <w:szCs w:val="24"/>
              </w:rPr>
              <w:t xml:space="preserve"> be validated with no errors.</w:t>
            </w:r>
          </w:p>
          <w:p w:rsidR="00F805DD" w:rsidRPr="00B63472" w:rsidRDefault="00F805DD" w:rsidP="000A6BF0">
            <w:pPr>
              <w:rPr>
                <w:szCs w:val="24"/>
              </w:rPr>
            </w:pPr>
            <w:r w:rsidRPr="00B63472">
              <w:rPr>
                <w:szCs w:val="24"/>
              </w:rPr>
              <w:t xml:space="preserve">• Categorize the components to a complete website. You will do this by coding a </w:t>
            </w:r>
            <w:r>
              <w:rPr>
                <w:szCs w:val="24"/>
              </w:rPr>
              <w:t>four</w:t>
            </w:r>
            <w:r w:rsidRPr="00B63472">
              <w:rPr>
                <w:szCs w:val="24"/>
              </w:rPr>
              <w:t>-page website that contains a Welcome page, a Products or Services page, an Ordering page, and an About Us page.</w:t>
            </w:r>
          </w:p>
          <w:p w:rsidR="00F805DD" w:rsidRPr="00B63472" w:rsidRDefault="00F805DD" w:rsidP="000A6BF0">
            <w:pPr>
              <w:rPr>
                <w:szCs w:val="24"/>
              </w:rPr>
            </w:pPr>
            <w:r w:rsidRPr="00B63472">
              <w:rPr>
                <w:szCs w:val="24"/>
              </w:rPr>
              <w:t>• Code HTML without the use of an HTML editor, building on a solid concept of HTML structure, elements and attributes.</w:t>
            </w:r>
          </w:p>
        </w:tc>
        <w:tc>
          <w:tcPr>
            <w:tcW w:w="1494" w:type="dxa"/>
            <w:tcBorders>
              <w:top w:val="single" w:sz="4" w:space="0" w:color="000000"/>
              <w:left w:val="single" w:sz="4" w:space="0" w:color="000000"/>
              <w:bottom w:val="single" w:sz="4" w:space="0" w:color="000000"/>
            </w:tcBorders>
            <w:shd w:val="clear" w:color="auto" w:fill="auto"/>
          </w:tcPr>
          <w:p w:rsidR="00F805DD" w:rsidRPr="00B63472" w:rsidRDefault="00F805DD" w:rsidP="000A6BF0">
            <w:pPr>
              <w:rPr>
                <w:szCs w:val="24"/>
              </w:rPr>
            </w:pPr>
            <w:r w:rsidRPr="00B63472">
              <w:rPr>
                <w:szCs w:val="24"/>
              </w:rPr>
              <w:t>Technology Operations and Concepts</w:t>
            </w:r>
          </w:p>
          <w:p w:rsidR="00F805DD" w:rsidRPr="00B63472" w:rsidRDefault="00F805DD" w:rsidP="000A6BF0">
            <w:pPr>
              <w:rPr>
                <w:rFonts w:cs="Calibri"/>
                <w:szCs w:val="24"/>
              </w:rPr>
            </w:pPr>
            <w:r w:rsidRPr="00B63472">
              <w:rPr>
                <w:szCs w:val="24"/>
              </w:rPr>
              <w:t xml:space="preserve">Critical Thinking, Problem Solving, and Decision Making </w:t>
            </w:r>
          </w:p>
          <w:p w:rsidR="00F805DD" w:rsidRPr="00B63472" w:rsidRDefault="00F805DD" w:rsidP="000A6BF0">
            <w:pPr>
              <w:rPr>
                <w:szCs w:val="24"/>
              </w:rPr>
            </w:pPr>
          </w:p>
        </w:tc>
        <w:tc>
          <w:tcPr>
            <w:tcW w:w="3024" w:type="dxa"/>
            <w:tcBorders>
              <w:top w:val="single" w:sz="4" w:space="0" w:color="000000"/>
              <w:left w:val="single" w:sz="4" w:space="0" w:color="000000"/>
              <w:bottom w:val="single" w:sz="4" w:space="0" w:color="000000"/>
              <w:right w:val="single" w:sz="4" w:space="0" w:color="000000"/>
            </w:tcBorders>
            <w:shd w:val="clear" w:color="auto" w:fill="auto"/>
          </w:tcPr>
          <w:p w:rsidR="00F805DD" w:rsidRPr="00B63472" w:rsidRDefault="00F805DD" w:rsidP="000A6BF0">
            <w:pPr>
              <w:rPr>
                <w:rFonts w:eastAsia="Times New Roman"/>
                <w:color w:val="000000"/>
                <w:szCs w:val="24"/>
              </w:rPr>
            </w:pPr>
            <w:r w:rsidRPr="00B63472">
              <w:rPr>
                <w:rFonts w:eastAsia="Times New Roman"/>
                <w:color w:val="000000"/>
                <w:szCs w:val="24"/>
              </w:rPr>
              <w:t>Plan and execute industry standard code, web scripting, and server strategies to capture, integrate and manage data.</w:t>
            </w:r>
          </w:p>
          <w:p w:rsidR="00F805DD" w:rsidRPr="00B63472" w:rsidRDefault="00F805DD" w:rsidP="000A6BF0">
            <w:pPr>
              <w:rPr>
                <w:rFonts w:eastAsia="Times New Roman"/>
                <w:color w:val="000000"/>
                <w:szCs w:val="24"/>
              </w:rPr>
            </w:pPr>
          </w:p>
          <w:p w:rsidR="00F805DD" w:rsidRPr="00B63472" w:rsidRDefault="00F805DD" w:rsidP="000A6BF0">
            <w:pPr>
              <w:rPr>
                <w:szCs w:val="24"/>
              </w:rPr>
            </w:pPr>
            <w:r w:rsidRPr="00B63472">
              <w:rPr>
                <w:rFonts w:eastAsia="Times New Roman"/>
                <w:color w:val="000000"/>
                <w:szCs w:val="24"/>
              </w:rPr>
              <w:t>Write, organize and publish well written content and code to engage web communities for personal and professional research, marketing, and interaction.</w:t>
            </w:r>
          </w:p>
        </w:tc>
      </w:tr>
      <w:tr w:rsidR="00F805DD" w:rsidTr="000A6BF0">
        <w:tc>
          <w:tcPr>
            <w:tcW w:w="2701" w:type="dxa"/>
            <w:tcBorders>
              <w:top w:val="single" w:sz="4" w:space="0" w:color="000000"/>
              <w:left w:val="single" w:sz="4" w:space="0" w:color="000000"/>
              <w:bottom w:val="single" w:sz="4" w:space="0" w:color="000000"/>
            </w:tcBorders>
            <w:shd w:val="clear" w:color="auto" w:fill="auto"/>
          </w:tcPr>
          <w:p w:rsidR="00F805DD" w:rsidRPr="00B63472" w:rsidRDefault="00F805DD" w:rsidP="000A6BF0">
            <w:pPr>
              <w:rPr>
                <w:rFonts w:eastAsia="Times New Roman"/>
                <w:szCs w:val="24"/>
                <w:lang w:val="en"/>
              </w:rPr>
            </w:pPr>
            <w:r w:rsidRPr="00B63472">
              <w:rPr>
                <w:szCs w:val="24"/>
              </w:rPr>
              <w:t>Design proper HTML syntax which accommodates for cross-browser incompatibilities.</w:t>
            </w:r>
          </w:p>
          <w:p w:rsidR="00F805DD" w:rsidRPr="00B63472" w:rsidRDefault="00F805DD" w:rsidP="000A6BF0">
            <w:pPr>
              <w:numPr>
                <w:ilvl w:val="0"/>
                <w:numId w:val="19"/>
              </w:numPr>
              <w:tabs>
                <w:tab w:val="clear" w:pos="0"/>
              </w:tabs>
              <w:ind w:left="365" w:hanging="270"/>
              <w:rPr>
                <w:rFonts w:eastAsia="Times New Roman"/>
                <w:szCs w:val="24"/>
                <w:lang w:val="en"/>
              </w:rPr>
            </w:pPr>
            <w:r>
              <w:rPr>
                <w:rFonts w:eastAsia="Times New Roman"/>
                <w:szCs w:val="24"/>
                <w:lang w:val="en"/>
              </w:rPr>
              <w:t>Quizzes</w:t>
            </w:r>
          </w:p>
          <w:p w:rsidR="00F805DD" w:rsidRPr="00B63472" w:rsidRDefault="00F805DD" w:rsidP="000A6BF0">
            <w:pPr>
              <w:numPr>
                <w:ilvl w:val="0"/>
                <w:numId w:val="19"/>
              </w:numPr>
              <w:tabs>
                <w:tab w:val="clear" w:pos="0"/>
              </w:tabs>
              <w:ind w:left="365" w:hanging="270"/>
              <w:rPr>
                <w:szCs w:val="24"/>
              </w:rPr>
            </w:pPr>
            <w:r w:rsidRPr="00B63472">
              <w:rPr>
                <w:rFonts w:eastAsia="Times New Roman"/>
                <w:szCs w:val="24"/>
                <w:lang w:val="en"/>
              </w:rPr>
              <w:t>Projects/</w:t>
            </w:r>
            <w:r>
              <w:rPr>
                <w:rFonts w:eastAsia="Times New Roman"/>
                <w:szCs w:val="24"/>
                <w:lang w:val="en"/>
              </w:rPr>
              <w:t>Web pages</w:t>
            </w:r>
          </w:p>
          <w:p w:rsidR="00F805DD" w:rsidRPr="00B63472" w:rsidRDefault="00F805DD" w:rsidP="000A6BF0">
            <w:pPr>
              <w:rPr>
                <w:szCs w:val="24"/>
              </w:rPr>
            </w:pPr>
          </w:p>
        </w:tc>
        <w:tc>
          <w:tcPr>
            <w:tcW w:w="3802" w:type="dxa"/>
            <w:tcBorders>
              <w:top w:val="single" w:sz="4" w:space="0" w:color="000000"/>
              <w:left w:val="single" w:sz="4" w:space="0" w:color="000000"/>
              <w:bottom w:val="single" w:sz="4" w:space="0" w:color="000000"/>
            </w:tcBorders>
            <w:shd w:val="clear" w:color="auto" w:fill="auto"/>
          </w:tcPr>
          <w:p w:rsidR="00F805DD" w:rsidRPr="00B63472" w:rsidRDefault="00F805DD" w:rsidP="000A6BF0">
            <w:pPr>
              <w:rPr>
                <w:szCs w:val="24"/>
              </w:rPr>
            </w:pPr>
            <w:r w:rsidRPr="00B63472">
              <w:rPr>
                <w:szCs w:val="24"/>
              </w:rPr>
              <w:t>• Contrast the differences between regular and deprecated elements. Your web pages should not contain any deprecated elements.</w:t>
            </w:r>
          </w:p>
          <w:p w:rsidR="00F805DD" w:rsidRPr="00B63472" w:rsidRDefault="00F805DD" w:rsidP="000A6BF0">
            <w:pPr>
              <w:rPr>
                <w:szCs w:val="24"/>
              </w:rPr>
            </w:pPr>
            <w:r w:rsidRPr="00B63472">
              <w:rPr>
                <w:szCs w:val="24"/>
              </w:rPr>
              <w:t xml:space="preserve">• Distinguish how and when to use Inline CSS, Embedded CSS, and External CSS. You will only use External CSS in this </w:t>
            </w:r>
            <w:r>
              <w:rPr>
                <w:szCs w:val="24"/>
              </w:rPr>
              <w:t>course</w:t>
            </w:r>
            <w:r w:rsidRPr="00B63472">
              <w:rPr>
                <w:szCs w:val="24"/>
              </w:rPr>
              <w:t>.</w:t>
            </w:r>
          </w:p>
          <w:p w:rsidR="00F805DD" w:rsidRPr="00B63472" w:rsidRDefault="00F805DD" w:rsidP="000A6BF0">
            <w:pPr>
              <w:rPr>
                <w:szCs w:val="24"/>
              </w:rPr>
            </w:pPr>
            <w:r w:rsidRPr="00B63472">
              <w:rPr>
                <w:szCs w:val="24"/>
              </w:rPr>
              <w:t>• Debug HTML code, including the ability to correct code errors and cross-browser incompatibilities.</w:t>
            </w:r>
          </w:p>
          <w:p w:rsidR="00F805DD" w:rsidRPr="00B63472" w:rsidRDefault="00F805DD" w:rsidP="000A6BF0">
            <w:pPr>
              <w:rPr>
                <w:szCs w:val="24"/>
              </w:rPr>
            </w:pPr>
            <w:r w:rsidRPr="00B63472">
              <w:rPr>
                <w:szCs w:val="24"/>
              </w:rPr>
              <w:t xml:space="preserve">• Understand the strengths and weaknesses of each major browser in a cross-browser environment, and have the ability to create code that works in </w:t>
            </w:r>
            <w:r>
              <w:rPr>
                <w:szCs w:val="24"/>
              </w:rPr>
              <w:t>Firefox, Chrome, and Internet Explorer</w:t>
            </w:r>
            <w:r w:rsidRPr="00B63472">
              <w:rPr>
                <w:szCs w:val="24"/>
              </w:rPr>
              <w:t>.</w:t>
            </w:r>
          </w:p>
        </w:tc>
        <w:tc>
          <w:tcPr>
            <w:tcW w:w="1494" w:type="dxa"/>
            <w:tcBorders>
              <w:top w:val="single" w:sz="4" w:space="0" w:color="000000"/>
              <w:left w:val="single" w:sz="4" w:space="0" w:color="000000"/>
              <w:bottom w:val="single" w:sz="4" w:space="0" w:color="000000"/>
            </w:tcBorders>
            <w:shd w:val="clear" w:color="auto" w:fill="auto"/>
          </w:tcPr>
          <w:p w:rsidR="00F805DD" w:rsidRPr="00B63472" w:rsidRDefault="00F805DD" w:rsidP="000A6BF0">
            <w:pPr>
              <w:rPr>
                <w:szCs w:val="24"/>
              </w:rPr>
            </w:pPr>
            <w:r w:rsidRPr="00B63472">
              <w:rPr>
                <w:szCs w:val="24"/>
              </w:rPr>
              <w:t>Technology Operations and Concepts</w:t>
            </w:r>
          </w:p>
          <w:p w:rsidR="00F805DD" w:rsidRPr="00B63472" w:rsidRDefault="00F805DD" w:rsidP="000A6BF0">
            <w:pPr>
              <w:rPr>
                <w:rFonts w:cs="Calibri"/>
                <w:szCs w:val="24"/>
              </w:rPr>
            </w:pPr>
            <w:r w:rsidRPr="00B63472">
              <w:rPr>
                <w:szCs w:val="24"/>
              </w:rPr>
              <w:t xml:space="preserve">Critical Thinking, Problem Solving, and Decision Making </w:t>
            </w:r>
          </w:p>
          <w:p w:rsidR="00F805DD" w:rsidRPr="00B63472" w:rsidRDefault="00F805DD" w:rsidP="000A6BF0">
            <w:pPr>
              <w:rPr>
                <w:szCs w:val="24"/>
              </w:rPr>
            </w:pPr>
          </w:p>
        </w:tc>
        <w:tc>
          <w:tcPr>
            <w:tcW w:w="3024" w:type="dxa"/>
            <w:tcBorders>
              <w:top w:val="single" w:sz="4" w:space="0" w:color="000000"/>
              <w:left w:val="single" w:sz="4" w:space="0" w:color="000000"/>
              <w:bottom w:val="single" w:sz="4" w:space="0" w:color="000000"/>
              <w:right w:val="single" w:sz="4" w:space="0" w:color="000000"/>
            </w:tcBorders>
            <w:shd w:val="clear" w:color="auto" w:fill="auto"/>
          </w:tcPr>
          <w:p w:rsidR="00F805DD" w:rsidRPr="00B63472" w:rsidRDefault="00F805DD" w:rsidP="000A6BF0">
            <w:pPr>
              <w:rPr>
                <w:rFonts w:eastAsia="Times New Roman"/>
                <w:color w:val="000000"/>
                <w:szCs w:val="24"/>
              </w:rPr>
            </w:pPr>
            <w:r w:rsidRPr="00B63472">
              <w:rPr>
                <w:rFonts w:eastAsia="Times New Roman"/>
                <w:color w:val="000000"/>
                <w:szCs w:val="24"/>
              </w:rPr>
              <w:t>Plan and execute industry standard code, web scripting, and server strategies to capture, integrate and manage data.</w:t>
            </w:r>
          </w:p>
          <w:p w:rsidR="00F805DD" w:rsidRPr="00B63472" w:rsidRDefault="00F805DD" w:rsidP="000A6BF0">
            <w:pPr>
              <w:rPr>
                <w:rFonts w:eastAsia="Times New Roman"/>
                <w:color w:val="000000"/>
                <w:szCs w:val="24"/>
              </w:rPr>
            </w:pPr>
          </w:p>
          <w:p w:rsidR="00F805DD" w:rsidRPr="00B63472" w:rsidRDefault="00F805DD" w:rsidP="000A6BF0">
            <w:pPr>
              <w:autoSpaceDE w:val="0"/>
              <w:rPr>
                <w:rFonts w:cs="Calibri"/>
                <w:szCs w:val="24"/>
              </w:rPr>
            </w:pPr>
            <w:r w:rsidRPr="00B63472">
              <w:rPr>
                <w:rFonts w:eastAsia="Times New Roman"/>
                <w:color w:val="000000"/>
                <w:szCs w:val="24"/>
              </w:rPr>
              <w:t>Write, organize and publish well written content and code to engage web communities for personal and professional research, marketing, and interaction</w:t>
            </w:r>
          </w:p>
        </w:tc>
      </w:tr>
      <w:tr w:rsidR="00F805DD" w:rsidTr="000A6BF0">
        <w:tc>
          <w:tcPr>
            <w:tcW w:w="2701" w:type="dxa"/>
            <w:tcBorders>
              <w:top w:val="single" w:sz="4" w:space="0" w:color="000000"/>
              <w:left w:val="single" w:sz="4" w:space="0" w:color="000000"/>
              <w:bottom w:val="single" w:sz="4" w:space="0" w:color="000000"/>
            </w:tcBorders>
            <w:shd w:val="clear" w:color="auto" w:fill="auto"/>
          </w:tcPr>
          <w:p w:rsidR="00F805DD" w:rsidRPr="00B63472" w:rsidRDefault="00F805DD" w:rsidP="000A6BF0">
            <w:pPr>
              <w:rPr>
                <w:rFonts w:eastAsia="Times New Roman" w:cs="Calibri"/>
                <w:szCs w:val="24"/>
                <w:lang w:val="en"/>
              </w:rPr>
            </w:pPr>
            <w:r w:rsidRPr="00B63472">
              <w:rPr>
                <w:rFonts w:cs="Calibri"/>
                <w:szCs w:val="24"/>
              </w:rPr>
              <w:t>Demonstrate competency with basic HTML code including links, lists, forms, tables, images, and basic tags.</w:t>
            </w:r>
          </w:p>
          <w:p w:rsidR="00F805DD" w:rsidRPr="00B63472" w:rsidRDefault="00F805DD" w:rsidP="000A6BF0">
            <w:pPr>
              <w:numPr>
                <w:ilvl w:val="0"/>
                <w:numId w:val="18"/>
              </w:numPr>
              <w:tabs>
                <w:tab w:val="clear" w:pos="0"/>
              </w:tabs>
              <w:ind w:left="365" w:hanging="270"/>
              <w:rPr>
                <w:rFonts w:eastAsia="Times New Roman"/>
                <w:szCs w:val="24"/>
                <w:lang w:val="en"/>
              </w:rPr>
            </w:pPr>
            <w:r>
              <w:rPr>
                <w:rFonts w:eastAsia="Times New Roman"/>
                <w:szCs w:val="24"/>
                <w:lang w:val="en"/>
              </w:rPr>
              <w:t>Quizzes</w:t>
            </w:r>
          </w:p>
          <w:p w:rsidR="00F805DD" w:rsidRPr="00B63472" w:rsidRDefault="00F805DD" w:rsidP="000A6BF0">
            <w:pPr>
              <w:numPr>
                <w:ilvl w:val="0"/>
                <w:numId w:val="18"/>
              </w:numPr>
              <w:tabs>
                <w:tab w:val="clear" w:pos="0"/>
              </w:tabs>
              <w:ind w:left="365" w:hanging="270"/>
              <w:rPr>
                <w:szCs w:val="24"/>
              </w:rPr>
            </w:pPr>
            <w:r w:rsidRPr="00B63472">
              <w:rPr>
                <w:rFonts w:eastAsia="Times New Roman"/>
                <w:szCs w:val="24"/>
                <w:lang w:val="en"/>
              </w:rPr>
              <w:t>Projects/</w:t>
            </w:r>
            <w:r>
              <w:rPr>
                <w:rFonts w:eastAsia="Times New Roman"/>
                <w:szCs w:val="24"/>
                <w:lang w:val="en"/>
              </w:rPr>
              <w:t>Web pages</w:t>
            </w:r>
          </w:p>
          <w:p w:rsidR="00F805DD" w:rsidRPr="00B63472" w:rsidRDefault="00F805DD" w:rsidP="000A6BF0">
            <w:pPr>
              <w:rPr>
                <w:rFonts w:cs="Calibri"/>
                <w:szCs w:val="24"/>
              </w:rPr>
            </w:pPr>
          </w:p>
        </w:tc>
        <w:tc>
          <w:tcPr>
            <w:tcW w:w="3802" w:type="dxa"/>
            <w:tcBorders>
              <w:top w:val="single" w:sz="4" w:space="0" w:color="000000"/>
              <w:left w:val="single" w:sz="4" w:space="0" w:color="000000"/>
              <w:bottom w:val="single" w:sz="4" w:space="0" w:color="000000"/>
            </w:tcBorders>
            <w:shd w:val="clear" w:color="auto" w:fill="auto"/>
          </w:tcPr>
          <w:p w:rsidR="00F805DD" w:rsidRPr="00B63472" w:rsidRDefault="00F805DD" w:rsidP="000A6BF0">
            <w:pPr>
              <w:rPr>
                <w:szCs w:val="24"/>
              </w:rPr>
            </w:pPr>
            <w:r w:rsidRPr="00B63472">
              <w:rPr>
                <w:szCs w:val="24"/>
              </w:rPr>
              <w:lastRenderedPageBreak/>
              <w:t>• Explain how nested lists work and are used. Use a nested list on at least one web page.</w:t>
            </w:r>
          </w:p>
          <w:p w:rsidR="00F805DD" w:rsidRPr="00B63472" w:rsidRDefault="00F805DD" w:rsidP="000A6BF0">
            <w:pPr>
              <w:rPr>
                <w:szCs w:val="24"/>
              </w:rPr>
            </w:pPr>
            <w:r w:rsidRPr="00B63472">
              <w:rPr>
                <w:szCs w:val="24"/>
              </w:rPr>
              <w:t>• Demonstrate the coding technique needed to put images on your web pages. Several of your web pages require one or more images.</w:t>
            </w:r>
            <w:r w:rsidR="00AF4638">
              <w:rPr>
                <w:szCs w:val="24"/>
              </w:rPr>
              <w:t xml:space="preserve"> These </w:t>
            </w:r>
            <w:r w:rsidR="00AF4638">
              <w:rPr>
                <w:szCs w:val="24"/>
              </w:rPr>
              <w:lastRenderedPageBreak/>
              <w:t>images must be sized to match the image tag’s width and height.</w:t>
            </w:r>
          </w:p>
          <w:p w:rsidR="00F805DD" w:rsidRPr="00B63472" w:rsidRDefault="00F805DD" w:rsidP="00AB61DC">
            <w:pPr>
              <w:rPr>
                <w:szCs w:val="24"/>
              </w:rPr>
            </w:pPr>
            <w:r w:rsidRPr="00B63472">
              <w:rPr>
                <w:szCs w:val="24"/>
              </w:rPr>
              <w:t>• Apply working forms that contain text boxes, text areas, check boxes, radio buttons, drop down controls,</w:t>
            </w:r>
            <w:r w:rsidR="00C51BEA">
              <w:rPr>
                <w:szCs w:val="24"/>
              </w:rPr>
              <w:t xml:space="preserve"> HTML5 email control, HTML5 date control,</w:t>
            </w:r>
            <w:r w:rsidRPr="00B63472">
              <w:rPr>
                <w:szCs w:val="24"/>
              </w:rPr>
              <w:t xml:space="preserve"> submit buttons, and reset buttons. Your </w:t>
            </w:r>
            <w:r w:rsidR="00AB61DC">
              <w:rPr>
                <w:szCs w:val="24"/>
              </w:rPr>
              <w:t>Order</w:t>
            </w:r>
            <w:r>
              <w:rPr>
                <w:szCs w:val="24"/>
              </w:rPr>
              <w:t xml:space="preserve"> </w:t>
            </w:r>
            <w:r w:rsidRPr="00B63472">
              <w:rPr>
                <w:szCs w:val="24"/>
              </w:rPr>
              <w:t>page should contain all of these elements.</w:t>
            </w:r>
          </w:p>
        </w:tc>
        <w:tc>
          <w:tcPr>
            <w:tcW w:w="1494" w:type="dxa"/>
            <w:tcBorders>
              <w:top w:val="single" w:sz="4" w:space="0" w:color="000000"/>
              <w:left w:val="single" w:sz="4" w:space="0" w:color="000000"/>
              <w:bottom w:val="single" w:sz="4" w:space="0" w:color="000000"/>
            </w:tcBorders>
            <w:shd w:val="clear" w:color="auto" w:fill="auto"/>
          </w:tcPr>
          <w:p w:rsidR="00F805DD" w:rsidRPr="00B63472" w:rsidRDefault="00F805DD" w:rsidP="000A6BF0">
            <w:pPr>
              <w:rPr>
                <w:szCs w:val="24"/>
              </w:rPr>
            </w:pPr>
            <w:r w:rsidRPr="00B63472">
              <w:rPr>
                <w:szCs w:val="24"/>
              </w:rPr>
              <w:lastRenderedPageBreak/>
              <w:t>Technology Operations and Concepts</w:t>
            </w:r>
          </w:p>
          <w:p w:rsidR="00F805DD" w:rsidRPr="00B63472" w:rsidRDefault="00F805DD" w:rsidP="000A6BF0">
            <w:pPr>
              <w:rPr>
                <w:rFonts w:cs="Calibri"/>
                <w:szCs w:val="24"/>
              </w:rPr>
            </w:pPr>
            <w:r w:rsidRPr="00B63472">
              <w:rPr>
                <w:szCs w:val="24"/>
              </w:rPr>
              <w:t xml:space="preserve">Critical Thinking, Problem </w:t>
            </w:r>
            <w:r w:rsidRPr="00B63472">
              <w:rPr>
                <w:szCs w:val="24"/>
              </w:rPr>
              <w:lastRenderedPageBreak/>
              <w:t xml:space="preserve">Solving, and Decision Making </w:t>
            </w:r>
          </w:p>
          <w:p w:rsidR="00F805DD" w:rsidRPr="00B63472" w:rsidRDefault="00F805DD" w:rsidP="000A6BF0">
            <w:pPr>
              <w:rPr>
                <w:szCs w:val="24"/>
              </w:rPr>
            </w:pPr>
          </w:p>
        </w:tc>
        <w:tc>
          <w:tcPr>
            <w:tcW w:w="3024" w:type="dxa"/>
            <w:tcBorders>
              <w:top w:val="single" w:sz="4" w:space="0" w:color="000000"/>
              <w:left w:val="single" w:sz="4" w:space="0" w:color="000000"/>
              <w:bottom w:val="single" w:sz="4" w:space="0" w:color="000000"/>
              <w:right w:val="single" w:sz="4" w:space="0" w:color="000000"/>
            </w:tcBorders>
            <w:shd w:val="clear" w:color="auto" w:fill="auto"/>
          </w:tcPr>
          <w:p w:rsidR="00F805DD" w:rsidRPr="00B63472" w:rsidRDefault="00F805DD" w:rsidP="000A6BF0">
            <w:pPr>
              <w:rPr>
                <w:rFonts w:eastAsia="Times New Roman"/>
                <w:color w:val="000000"/>
                <w:szCs w:val="24"/>
              </w:rPr>
            </w:pPr>
            <w:r w:rsidRPr="00B63472">
              <w:rPr>
                <w:rFonts w:eastAsia="Times New Roman"/>
                <w:color w:val="000000"/>
                <w:szCs w:val="24"/>
              </w:rPr>
              <w:lastRenderedPageBreak/>
              <w:t>Plan and execute industry standard code, web scripting, and server strategies to capture, integrate and manage data.</w:t>
            </w:r>
          </w:p>
          <w:p w:rsidR="00F805DD" w:rsidRPr="00B63472" w:rsidRDefault="00F805DD" w:rsidP="000A6BF0">
            <w:pPr>
              <w:rPr>
                <w:rFonts w:eastAsia="Times New Roman"/>
                <w:color w:val="000000"/>
                <w:szCs w:val="24"/>
              </w:rPr>
            </w:pPr>
          </w:p>
          <w:p w:rsidR="00F805DD" w:rsidRPr="00B63472" w:rsidRDefault="00F805DD" w:rsidP="000A6BF0">
            <w:pPr>
              <w:rPr>
                <w:szCs w:val="24"/>
              </w:rPr>
            </w:pPr>
            <w:r w:rsidRPr="00B63472">
              <w:rPr>
                <w:rFonts w:eastAsia="Times New Roman"/>
                <w:color w:val="000000"/>
                <w:szCs w:val="24"/>
              </w:rPr>
              <w:lastRenderedPageBreak/>
              <w:t>Write, organize and publish well written content and code to engage web communities for personal and professional research, marketing, and interaction</w:t>
            </w:r>
          </w:p>
        </w:tc>
      </w:tr>
    </w:tbl>
    <w:p w:rsidR="00F805DD" w:rsidRDefault="00F805DD" w:rsidP="00B54CD5">
      <w:pPr>
        <w:tabs>
          <w:tab w:val="left" w:pos="720"/>
          <w:tab w:val="left" w:pos="1080"/>
          <w:tab w:val="left" w:pos="1440"/>
          <w:tab w:val="left" w:pos="1800"/>
        </w:tabs>
        <w:jc w:val="both"/>
        <w:rPr>
          <w:rFonts w:ascii="Times New Roman" w:hAnsi="Times New Roman"/>
          <w:color w:val="000000"/>
          <w:szCs w:val="24"/>
        </w:rPr>
      </w:pPr>
    </w:p>
    <w:p w:rsidR="00726181" w:rsidRDefault="00726181" w:rsidP="00CB3D70">
      <w:pPr>
        <w:tabs>
          <w:tab w:val="left" w:pos="360"/>
          <w:tab w:val="left" w:pos="720"/>
          <w:tab w:val="left" w:pos="1080"/>
          <w:tab w:val="left" w:pos="1440"/>
          <w:tab w:val="left" w:pos="1800"/>
        </w:tabs>
        <w:rPr>
          <w:rFonts w:ascii="Times New Roman" w:hAnsi="Times New Roman"/>
          <w:color w:val="000000"/>
          <w:szCs w:val="24"/>
        </w:rPr>
      </w:pPr>
    </w:p>
    <w:p w:rsidR="00462AC2" w:rsidRPr="003852B4" w:rsidRDefault="00462AC2" w:rsidP="00462AC2">
      <w:pPr>
        <w:shd w:val="clear" w:color="auto" w:fill="548DD4" w:themeFill="text2" w:themeFillTint="99"/>
        <w:spacing w:before="40" w:after="40"/>
        <w:rPr>
          <w:rFonts w:ascii="Verdana" w:hAnsi="Verdana"/>
          <w:b/>
          <w:bCs/>
          <w:color w:val="FFFFFF"/>
          <w:sz w:val="28"/>
          <w:szCs w:val="28"/>
        </w:rPr>
      </w:pPr>
      <w:r w:rsidRPr="003852B4">
        <w:rPr>
          <w:rFonts w:ascii="Verdana" w:hAnsi="Verdana"/>
          <w:b/>
          <w:bCs/>
          <w:color w:val="FFFFFF"/>
          <w:sz w:val="28"/>
          <w:szCs w:val="28"/>
        </w:rPr>
        <w:t>Grading Information</w:t>
      </w:r>
    </w:p>
    <w:p w:rsidR="00462AC2" w:rsidRDefault="00462AC2" w:rsidP="00462AC2">
      <w:pPr>
        <w:tabs>
          <w:tab w:val="left" w:pos="360"/>
          <w:tab w:val="left" w:pos="720"/>
          <w:tab w:val="left" w:pos="1080"/>
          <w:tab w:val="left" w:pos="1440"/>
          <w:tab w:val="left" w:pos="1800"/>
        </w:tabs>
        <w:rPr>
          <w:rFonts w:ascii="Times New Roman" w:hAnsi="Times New Roman"/>
          <w:b/>
          <w:color w:val="000000"/>
          <w:szCs w:val="24"/>
        </w:rPr>
      </w:pPr>
      <w:r>
        <w:rPr>
          <w:rFonts w:ascii="Times New Roman" w:hAnsi="Times New Roman"/>
          <w:b/>
          <w:color w:val="000000"/>
          <w:szCs w:val="24"/>
        </w:rPr>
        <w:t>Grade Breakdown of course activities:</w:t>
      </w:r>
    </w:p>
    <w:p w:rsidR="00462AC2" w:rsidRDefault="00462AC2" w:rsidP="00462AC2">
      <w:pPr>
        <w:tabs>
          <w:tab w:val="left" w:pos="360"/>
          <w:tab w:val="left" w:pos="720"/>
          <w:tab w:val="left" w:pos="1080"/>
          <w:tab w:val="left" w:pos="1440"/>
          <w:tab w:val="left" w:pos="1800"/>
        </w:tabs>
        <w:ind w:right="-18"/>
        <w:rPr>
          <w:rFonts w:ascii="Times New Roman" w:hAnsi="Times New Roman"/>
          <w:color w:val="000000"/>
          <w:szCs w:val="24"/>
        </w:rPr>
      </w:pPr>
    </w:p>
    <w:p w:rsidR="00462AC2" w:rsidRDefault="00462AC2" w:rsidP="00462AC2">
      <w:pPr>
        <w:numPr>
          <w:ilvl w:val="0"/>
          <w:numId w:val="5"/>
        </w:numPr>
        <w:tabs>
          <w:tab w:val="left" w:pos="4860"/>
          <w:tab w:val="left" w:pos="7200"/>
          <w:tab w:val="left" w:pos="8280"/>
        </w:tabs>
        <w:ind w:right="-18"/>
        <w:rPr>
          <w:rFonts w:ascii="Times New Roman" w:hAnsi="Times New Roman"/>
          <w:color w:val="000000"/>
          <w:szCs w:val="24"/>
        </w:rPr>
      </w:pPr>
      <w:r>
        <w:rPr>
          <w:rFonts w:ascii="Times New Roman" w:hAnsi="Times New Roman"/>
          <w:color w:val="000000"/>
          <w:szCs w:val="24"/>
        </w:rPr>
        <w:t>Discussion Forum – Introduce yourself</w:t>
      </w:r>
      <w:r>
        <w:rPr>
          <w:rFonts w:ascii="Times New Roman" w:hAnsi="Times New Roman"/>
          <w:color w:val="000000"/>
          <w:szCs w:val="24"/>
        </w:rPr>
        <w:tab/>
        <w:t xml:space="preserve">  5 pts =      </w:t>
      </w:r>
      <w:r>
        <w:rPr>
          <w:rFonts w:ascii="Times New Roman" w:hAnsi="Times New Roman"/>
          <w:color w:val="000000"/>
          <w:szCs w:val="24"/>
        </w:rPr>
        <w:tab/>
        <w:t xml:space="preserve">    5 possible</w:t>
      </w:r>
    </w:p>
    <w:p w:rsidR="00462AC2" w:rsidRDefault="00462AC2" w:rsidP="00462AC2">
      <w:pPr>
        <w:numPr>
          <w:ilvl w:val="0"/>
          <w:numId w:val="5"/>
        </w:numPr>
        <w:tabs>
          <w:tab w:val="left" w:pos="4860"/>
          <w:tab w:val="left" w:pos="7200"/>
          <w:tab w:val="left" w:pos="8280"/>
        </w:tabs>
        <w:ind w:right="-18"/>
        <w:rPr>
          <w:rFonts w:ascii="Times New Roman" w:hAnsi="Times New Roman"/>
          <w:color w:val="000000"/>
          <w:szCs w:val="24"/>
        </w:rPr>
      </w:pPr>
      <w:r>
        <w:rPr>
          <w:rFonts w:ascii="Times New Roman" w:hAnsi="Times New Roman"/>
          <w:color w:val="000000"/>
          <w:szCs w:val="24"/>
        </w:rPr>
        <w:t>Syllabus Quiz</w:t>
      </w:r>
      <w:r>
        <w:rPr>
          <w:rFonts w:ascii="Times New Roman" w:hAnsi="Times New Roman"/>
          <w:color w:val="000000"/>
          <w:szCs w:val="24"/>
        </w:rPr>
        <w:tab/>
        <w:t>10 pts</w:t>
      </w:r>
      <w:r w:rsidR="00E7322A">
        <w:rPr>
          <w:rFonts w:ascii="Times New Roman" w:hAnsi="Times New Roman"/>
          <w:color w:val="000000"/>
          <w:szCs w:val="24"/>
        </w:rPr>
        <w:t xml:space="preserve"> =</w:t>
      </w:r>
      <w:r w:rsidR="00E7322A">
        <w:rPr>
          <w:rFonts w:ascii="Times New Roman" w:hAnsi="Times New Roman"/>
          <w:color w:val="000000"/>
          <w:szCs w:val="24"/>
        </w:rPr>
        <w:tab/>
        <w:t xml:space="preserve"> </w:t>
      </w:r>
      <w:r>
        <w:rPr>
          <w:rFonts w:ascii="Times New Roman" w:hAnsi="Times New Roman"/>
          <w:color w:val="000000"/>
          <w:szCs w:val="24"/>
        </w:rPr>
        <w:t>10 possible</w:t>
      </w:r>
    </w:p>
    <w:p w:rsidR="00E7322A" w:rsidRDefault="00E7322A" w:rsidP="00E7322A">
      <w:pPr>
        <w:numPr>
          <w:ilvl w:val="0"/>
          <w:numId w:val="5"/>
        </w:numPr>
        <w:tabs>
          <w:tab w:val="left" w:pos="4860"/>
          <w:tab w:val="left" w:pos="7200"/>
          <w:tab w:val="left" w:pos="8280"/>
        </w:tabs>
        <w:ind w:right="-18"/>
        <w:rPr>
          <w:rFonts w:ascii="Times New Roman" w:hAnsi="Times New Roman"/>
          <w:color w:val="000000"/>
          <w:szCs w:val="24"/>
        </w:rPr>
      </w:pPr>
      <w:r>
        <w:rPr>
          <w:rFonts w:ascii="Times New Roman" w:hAnsi="Times New Roman"/>
          <w:color w:val="000000"/>
          <w:szCs w:val="24"/>
        </w:rPr>
        <w:t>Announcement Quizzes</w:t>
      </w:r>
      <w:r>
        <w:rPr>
          <w:rFonts w:ascii="Times New Roman" w:hAnsi="Times New Roman"/>
          <w:color w:val="000000"/>
          <w:szCs w:val="24"/>
        </w:rPr>
        <w:tab/>
        <w:t>25 pts =</w:t>
      </w:r>
      <w:r>
        <w:rPr>
          <w:rFonts w:ascii="Times New Roman" w:hAnsi="Times New Roman"/>
          <w:color w:val="000000"/>
          <w:szCs w:val="24"/>
        </w:rPr>
        <w:tab/>
        <w:t xml:space="preserve">  25 possible</w:t>
      </w:r>
      <w:r>
        <w:rPr>
          <w:rFonts w:ascii="Times New Roman" w:hAnsi="Times New Roman"/>
          <w:color w:val="000000"/>
          <w:szCs w:val="24"/>
        </w:rPr>
        <w:tab/>
      </w:r>
    </w:p>
    <w:p w:rsidR="00462AC2" w:rsidRDefault="00462AC2" w:rsidP="00462AC2">
      <w:pPr>
        <w:numPr>
          <w:ilvl w:val="0"/>
          <w:numId w:val="5"/>
        </w:numPr>
        <w:tabs>
          <w:tab w:val="left" w:pos="4860"/>
          <w:tab w:val="left" w:pos="7200"/>
          <w:tab w:val="left" w:pos="8280"/>
        </w:tabs>
        <w:ind w:right="-18"/>
        <w:rPr>
          <w:rFonts w:ascii="Times New Roman" w:hAnsi="Times New Roman"/>
          <w:color w:val="000000"/>
          <w:szCs w:val="24"/>
        </w:rPr>
      </w:pPr>
      <w:r>
        <w:rPr>
          <w:rFonts w:ascii="Times New Roman" w:hAnsi="Times New Roman"/>
          <w:color w:val="000000"/>
          <w:szCs w:val="24"/>
        </w:rPr>
        <w:t>Discussion Forum Topics</w:t>
      </w:r>
      <w:r>
        <w:rPr>
          <w:rFonts w:ascii="Times New Roman" w:hAnsi="Times New Roman"/>
          <w:color w:val="000000"/>
          <w:szCs w:val="24"/>
        </w:rPr>
        <w:tab/>
        <w:t>10 pts each (3) =</w:t>
      </w:r>
      <w:r w:rsidR="00E7322A">
        <w:rPr>
          <w:rFonts w:ascii="Times New Roman" w:hAnsi="Times New Roman"/>
          <w:color w:val="000000"/>
          <w:szCs w:val="24"/>
        </w:rPr>
        <w:tab/>
      </w:r>
      <w:r>
        <w:rPr>
          <w:rFonts w:ascii="Times New Roman" w:hAnsi="Times New Roman"/>
          <w:color w:val="000000"/>
          <w:szCs w:val="24"/>
        </w:rPr>
        <w:t xml:space="preserve">  30 possible</w:t>
      </w:r>
      <w:r>
        <w:rPr>
          <w:rFonts w:ascii="Times New Roman" w:hAnsi="Times New Roman"/>
          <w:color w:val="000000"/>
          <w:szCs w:val="24"/>
        </w:rPr>
        <w:tab/>
        <w:t xml:space="preserve">  </w:t>
      </w:r>
      <w:r>
        <w:rPr>
          <w:rFonts w:ascii="Times New Roman" w:hAnsi="Times New Roman"/>
          <w:color w:val="000000"/>
          <w:szCs w:val="24"/>
        </w:rPr>
        <w:tab/>
      </w:r>
    </w:p>
    <w:p w:rsidR="00462AC2" w:rsidRDefault="00462AC2" w:rsidP="00462AC2">
      <w:pPr>
        <w:numPr>
          <w:ilvl w:val="0"/>
          <w:numId w:val="5"/>
        </w:numPr>
        <w:tabs>
          <w:tab w:val="left" w:pos="4860"/>
          <w:tab w:val="left" w:pos="7200"/>
        </w:tabs>
        <w:ind w:right="-18"/>
        <w:rPr>
          <w:rFonts w:ascii="Times New Roman" w:hAnsi="Times New Roman"/>
          <w:color w:val="000000"/>
          <w:szCs w:val="24"/>
        </w:rPr>
      </w:pPr>
      <w:r>
        <w:rPr>
          <w:rFonts w:ascii="Times New Roman" w:hAnsi="Times New Roman"/>
          <w:color w:val="000000"/>
          <w:szCs w:val="24"/>
        </w:rPr>
        <w:t>Practice web page assignment:</w:t>
      </w:r>
      <w:r>
        <w:rPr>
          <w:rFonts w:ascii="Times New Roman" w:hAnsi="Times New Roman"/>
          <w:color w:val="000000"/>
          <w:szCs w:val="24"/>
        </w:rPr>
        <w:tab/>
        <w:t xml:space="preserve">10 pts = </w:t>
      </w:r>
      <w:r>
        <w:rPr>
          <w:rFonts w:ascii="Times New Roman" w:hAnsi="Times New Roman"/>
          <w:color w:val="000000"/>
          <w:szCs w:val="24"/>
        </w:rPr>
        <w:tab/>
        <w:t xml:space="preserve">  10 possible</w:t>
      </w:r>
    </w:p>
    <w:p w:rsidR="00462AC2" w:rsidRDefault="00462AC2" w:rsidP="00462AC2">
      <w:pPr>
        <w:numPr>
          <w:ilvl w:val="0"/>
          <w:numId w:val="5"/>
        </w:numPr>
        <w:tabs>
          <w:tab w:val="left" w:pos="4860"/>
          <w:tab w:val="left" w:pos="7200"/>
        </w:tabs>
        <w:ind w:right="-18"/>
        <w:rPr>
          <w:rFonts w:ascii="Times New Roman" w:hAnsi="Times New Roman"/>
          <w:color w:val="000000"/>
          <w:szCs w:val="24"/>
        </w:rPr>
      </w:pPr>
      <w:r>
        <w:rPr>
          <w:rFonts w:ascii="Times New Roman" w:hAnsi="Times New Roman"/>
          <w:color w:val="000000"/>
          <w:szCs w:val="24"/>
        </w:rPr>
        <w:t>Web page assignments:</w:t>
      </w:r>
      <w:r>
        <w:rPr>
          <w:rFonts w:ascii="Times New Roman" w:hAnsi="Times New Roman"/>
          <w:color w:val="000000"/>
          <w:szCs w:val="24"/>
        </w:rPr>
        <w:tab/>
        <w:t xml:space="preserve">30 pts each (x4) = </w:t>
      </w:r>
      <w:r>
        <w:rPr>
          <w:rFonts w:ascii="Times New Roman" w:hAnsi="Times New Roman"/>
          <w:color w:val="000000"/>
          <w:szCs w:val="24"/>
        </w:rPr>
        <w:tab/>
        <w:t>120 possible</w:t>
      </w:r>
      <w:r w:rsidRPr="00B02187">
        <w:rPr>
          <w:rFonts w:ascii="Times New Roman" w:hAnsi="Times New Roman"/>
          <w:color w:val="000000"/>
          <w:szCs w:val="24"/>
        </w:rPr>
        <w:t xml:space="preserve"> </w:t>
      </w:r>
    </w:p>
    <w:p w:rsidR="00462AC2" w:rsidRPr="00B02187" w:rsidRDefault="00462AC2" w:rsidP="00462AC2">
      <w:pPr>
        <w:numPr>
          <w:ilvl w:val="0"/>
          <w:numId w:val="5"/>
        </w:numPr>
        <w:tabs>
          <w:tab w:val="left" w:pos="4860"/>
          <w:tab w:val="left" w:pos="7200"/>
        </w:tabs>
        <w:ind w:right="-18"/>
        <w:rPr>
          <w:rFonts w:ascii="Times New Roman" w:hAnsi="Times New Roman"/>
          <w:color w:val="000000"/>
          <w:szCs w:val="24"/>
        </w:rPr>
      </w:pPr>
      <w:r>
        <w:rPr>
          <w:rFonts w:ascii="Times New Roman" w:hAnsi="Times New Roman"/>
          <w:color w:val="000000"/>
          <w:szCs w:val="24"/>
        </w:rPr>
        <w:t>Written Quizzes:</w:t>
      </w:r>
      <w:r>
        <w:rPr>
          <w:rFonts w:ascii="Times New Roman" w:hAnsi="Times New Roman"/>
          <w:color w:val="000000"/>
          <w:szCs w:val="24"/>
        </w:rPr>
        <w:tab/>
        <w:t xml:space="preserve">25 pts each (x6) = </w:t>
      </w:r>
      <w:r>
        <w:rPr>
          <w:rFonts w:ascii="Times New Roman" w:hAnsi="Times New Roman"/>
          <w:color w:val="000000"/>
          <w:szCs w:val="24"/>
        </w:rPr>
        <w:tab/>
        <w:t>150 possible</w:t>
      </w:r>
      <w:r w:rsidRPr="004E0A1D">
        <w:rPr>
          <w:rFonts w:ascii="Times New Roman" w:hAnsi="Times New Roman"/>
          <w:color w:val="000000"/>
          <w:szCs w:val="24"/>
        </w:rPr>
        <w:t xml:space="preserve"> </w:t>
      </w:r>
    </w:p>
    <w:p w:rsidR="00462AC2" w:rsidRDefault="00462AC2" w:rsidP="00462AC2">
      <w:pPr>
        <w:numPr>
          <w:ilvl w:val="0"/>
          <w:numId w:val="5"/>
        </w:numPr>
        <w:tabs>
          <w:tab w:val="left" w:pos="4860"/>
          <w:tab w:val="left" w:pos="7200"/>
        </w:tabs>
        <w:ind w:right="-18"/>
        <w:rPr>
          <w:rFonts w:ascii="Times New Roman" w:hAnsi="Times New Roman"/>
          <w:color w:val="000000"/>
          <w:szCs w:val="24"/>
        </w:rPr>
      </w:pPr>
      <w:r>
        <w:rPr>
          <w:rFonts w:ascii="Times New Roman" w:hAnsi="Times New Roman"/>
          <w:color w:val="000000"/>
          <w:szCs w:val="24"/>
        </w:rPr>
        <w:t>Web Page Quizzes:</w:t>
      </w:r>
      <w:r>
        <w:rPr>
          <w:rFonts w:ascii="Times New Roman" w:hAnsi="Times New Roman"/>
          <w:color w:val="000000"/>
          <w:szCs w:val="24"/>
        </w:rPr>
        <w:tab/>
        <w:t xml:space="preserve">25 pts each (x4) = </w:t>
      </w:r>
      <w:r>
        <w:rPr>
          <w:rFonts w:ascii="Times New Roman" w:hAnsi="Times New Roman"/>
          <w:color w:val="000000"/>
          <w:szCs w:val="24"/>
        </w:rPr>
        <w:tab/>
        <w:t>100 possible</w:t>
      </w:r>
    </w:p>
    <w:p w:rsidR="00462AC2" w:rsidRDefault="00462AC2" w:rsidP="00462AC2">
      <w:pPr>
        <w:numPr>
          <w:ilvl w:val="0"/>
          <w:numId w:val="5"/>
        </w:numPr>
        <w:tabs>
          <w:tab w:val="left" w:pos="4860"/>
          <w:tab w:val="left" w:pos="7200"/>
        </w:tabs>
        <w:ind w:right="-18"/>
        <w:rPr>
          <w:rFonts w:ascii="Times New Roman" w:hAnsi="Times New Roman"/>
          <w:color w:val="000000"/>
          <w:szCs w:val="24"/>
        </w:rPr>
      </w:pPr>
      <w:r>
        <w:rPr>
          <w:rFonts w:ascii="Times New Roman" w:hAnsi="Times New Roman"/>
          <w:color w:val="000000"/>
          <w:szCs w:val="24"/>
        </w:rPr>
        <w:t>Final Project</w:t>
      </w:r>
      <w:r w:rsidR="00FB3D24">
        <w:rPr>
          <w:rFonts w:ascii="Times New Roman" w:hAnsi="Times New Roman"/>
          <w:color w:val="000000"/>
          <w:szCs w:val="24"/>
        </w:rPr>
        <w:t>:</w:t>
      </w:r>
      <w:r>
        <w:rPr>
          <w:rFonts w:ascii="Times New Roman" w:hAnsi="Times New Roman"/>
          <w:color w:val="000000"/>
          <w:szCs w:val="24"/>
        </w:rPr>
        <w:tab/>
        <w:t xml:space="preserve">30 pts = </w:t>
      </w:r>
      <w:r>
        <w:rPr>
          <w:rFonts w:ascii="Times New Roman" w:hAnsi="Times New Roman"/>
          <w:color w:val="000000"/>
          <w:szCs w:val="24"/>
        </w:rPr>
        <w:tab/>
        <w:t xml:space="preserve">  30 possible </w:t>
      </w:r>
    </w:p>
    <w:p w:rsidR="00462AC2" w:rsidRDefault="00462AC2" w:rsidP="00462AC2">
      <w:pPr>
        <w:tabs>
          <w:tab w:val="left" w:pos="3690"/>
        </w:tabs>
        <w:ind w:left="720"/>
        <w:rPr>
          <w:rFonts w:ascii="Times New Roman" w:hAnsi="Times New Roman"/>
          <w:b/>
          <w:color w:val="000000"/>
          <w:szCs w:val="24"/>
        </w:rPr>
      </w:pPr>
    </w:p>
    <w:p w:rsidR="00462AC2" w:rsidRDefault="00462AC2" w:rsidP="00462AC2">
      <w:pPr>
        <w:tabs>
          <w:tab w:val="left" w:pos="3690"/>
        </w:tabs>
        <w:ind w:left="720"/>
        <w:rPr>
          <w:rFonts w:ascii="Times New Roman" w:hAnsi="Times New Roman"/>
          <w:b/>
          <w:color w:val="000000"/>
          <w:szCs w:val="24"/>
        </w:rPr>
      </w:pPr>
      <w:r>
        <w:rPr>
          <w:rFonts w:ascii="Times New Roman" w:hAnsi="Times New Roman"/>
          <w:b/>
          <w:color w:val="000000"/>
          <w:szCs w:val="24"/>
        </w:rPr>
        <w:t>Maximum possible points = 4</w:t>
      </w:r>
      <w:r w:rsidR="00E7322A">
        <w:rPr>
          <w:rFonts w:ascii="Times New Roman" w:hAnsi="Times New Roman"/>
          <w:b/>
          <w:color w:val="000000"/>
          <w:szCs w:val="24"/>
        </w:rPr>
        <w:t>55</w:t>
      </w:r>
      <w:r>
        <w:rPr>
          <w:rFonts w:ascii="Times New Roman" w:hAnsi="Times New Roman"/>
          <w:b/>
          <w:color w:val="000000"/>
          <w:szCs w:val="24"/>
        </w:rPr>
        <w:t xml:space="preserve"> (</w:t>
      </w:r>
      <w:r w:rsidR="00FB3D24">
        <w:rPr>
          <w:rFonts w:ascii="Times New Roman" w:hAnsi="Times New Roman"/>
          <w:b/>
          <w:color w:val="000000"/>
          <w:szCs w:val="24"/>
        </w:rPr>
        <w:t>o</w:t>
      </w:r>
      <w:r>
        <w:rPr>
          <w:rFonts w:ascii="Times New Roman" w:hAnsi="Times New Roman"/>
          <w:b/>
          <w:color w:val="000000"/>
          <w:szCs w:val="24"/>
        </w:rPr>
        <w:t>ne quiz is optional)</w:t>
      </w:r>
    </w:p>
    <w:p w:rsidR="00462AC2" w:rsidRDefault="00462AC2" w:rsidP="00462AC2">
      <w:pPr>
        <w:tabs>
          <w:tab w:val="left" w:pos="360"/>
          <w:tab w:val="left" w:pos="720"/>
          <w:tab w:val="left" w:pos="1080"/>
          <w:tab w:val="left" w:pos="1440"/>
          <w:tab w:val="left" w:pos="1800"/>
        </w:tabs>
        <w:rPr>
          <w:rFonts w:ascii="Times New Roman" w:hAnsi="Times New Roman"/>
          <w:color w:val="000000"/>
          <w:szCs w:val="24"/>
        </w:rPr>
      </w:pPr>
    </w:p>
    <w:p w:rsidR="00462AC2" w:rsidRDefault="00462AC2" w:rsidP="00462AC2">
      <w:pPr>
        <w:tabs>
          <w:tab w:val="left" w:pos="360"/>
          <w:tab w:val="left" w:pos="720"/>
          <w:tab w:val="left" w:pos="1080"/>
          <w:tab w:val="left" w:pos="1440"/>
          <w:tab w:val="left" w:pos="1800"/>
        </w:tabs>
        <w:ind w:right="-18"/>
        <w:jc w:val="both"/>
        <w:rPr>
          <w:rFonts w:ascii="Times New Roman" w:hAnsi="Times New Roman"/>
          <w:color w:val="000000"/>
          <w:szCs w:val="24"/>
        </w:rPr>
      </w:pPr>
      <w:r>
        <w:rPr>
          <w:rFonts w:ascii="Times New Roman" w:hAnsi="Times New Roman"/>
          <w:b/>
          <w:color w:val="000000"/>
          <w:szCs w:val="24"/>
        </w:rPr>
        <w:t>Web Pages</w:t>
      </w:r>
      <w:r>
        <w:rPr>
          <w:rFonts w:ascii="Times New Roman" w:hAnsi="Times New Roman"/>
          <w:color w:val="000000"/>
          <w:szCs w:val="24"/>
        </w:rPr>
        <w:t xml:space="preserve">: There will be a preliminary web page assignment: </w:t>
      </w:r>
      <w:r w:rsidRPr="00547DE4">
        <w:rPr>
          <w:rFonts w:ascii="Times New Roman" w:hAnsi="Times New Roman"/>
          <w:b/>
          <w:color w:val="000000"/>
          <w:szCs w:val="24"/>
        </w:rPr>
        <w:t>practice.html</w:t>
      </w:r>
      <w:r>
        <w:rPr>
          <w:rFonts w:ascii="Times New Roman" w:hAnsi="Times New Roman"/>
          <w:color w:val="000000"/>
          <w:szCs w:val="24"/>
        </w:rPr>
        <w:t xml:space="preserve"> that teaches everyone how to build a simple page and move it to Clark’s web server. There will be four more assignments (</w:t>
      </w:r>
      <w:r w:rsidRPr="00547DE4">
        <w:rPr>
          <w:rFonts w:ascii="Times New Roman" w:hAnsi="Times New Roman"/>
          <w:b/>
          <w:color w:val="000000"/>
          <w:szCs w:val="24"/>
        </w:rPr>
        <w:t>about.html</w:t>
      </w:r>
      <w:r>
        <w:rPr>
          <w:rFonts w:ascii="Times New Roman" w:hAnsi="Times New Roman"/>
          <w:color w:val="000000"/>
          <w:szCs w:val="24"/>
        </w:rPr>
        <w:t xml:space="preserve">, </w:t>
      </w:r>
      <w:r w:rsidRPr="00547DE4">
        <w:rPr>
          <w:rFonts w:ascii="Times New Roman" w:hAnsi="Times New Roman"/>
          <w:b/>
          <w:color w:val="000000"/>
          <w:szCs w:val="24"/>
        </w:rPr>
        <w:t>welcome.html</w:t>
      </w:r>
      <w:r>
        <w:rPr>
          <w:rFonts w:ascii="Times New Roman" w:hAnsi="Times New Roman"/>
          <w:b/>
          <w:color w:val="000000"/>
          <w:szCs w:val="24"/>
        </w:rPr>
        <w:t>,</w:t>
      </w:r>
      <w:r>
        <w:rPr>
          <w:rFonts w:ascii="Times New Roman" w:hAnsi="Times New Roman"/>
          <w:color w:val="000000"/>
          <w:szCs w:val="24"/>
        </w:rPr>
        <w:t xml:space="preserve"> </w:t>
      </w:r>
      <w:r w:rsidRPr="00547DE4">
        <w:rPr>
          <w:rFonts w:ascii="Times New Roman" w:hAnsi="Times New Roman"/>
          <w:b/>
          <w:color w:val="000000"/>
          <w:szCs w:val="24"/>
        </w:rPr>
        <w:t>products.html</w:t>
      </w:r>
      <w:r>
        <w:rPr>
          <w:rFonts w:ascii="Times New Roman" w:hAnsi="Times New Roman"/>
          <w:b/>
          <w:color w:val="000000"/>
          <w:szCs w:val="24"/>
        </w:rPr>
        <w:t xml:space="preserve"> and order.html</w:t>
      </w:r>
      <w:r>
        <w:rPr>
          <w:rFonts w:ascii="Times New Roman" w:hAnsi="Times New Roman"/>
          <w:color w:val="000000"/>
          <w:szCs w:val="24"/>
        </w:rPr>
        <w:t xml:space="preserve">) of limited scope designed to familiarize the student with the HTML and CSS structure, elements, properties, values and attributes. Each web page will be graded for accurate coding, error-free implementation, and completeness. </w:t>
      </w:r>
      <w:r w:rsidRPr="00364507">
        <w:rPr>
          <w:rFonts w:ascii="Times New Roman" w:hAnsi="Times New Roman"/>
          <w:b/>
          <w:color w:val="000000"/>
          <w:szCs w:val="24"/>
        </w:rPr>
        <w:t xml:space="preserve">Each of these web pages must receive a perfect score in order to move on to the next week’s </w:t>
      </w:r>
      <w:r w:rsidR="00700271">
        <w:rPr>
          <w:rFonts w:ascii="Times New Roman" w:hAnsi="Times New Roman"/>
          <w:b/>
          <w:color w:val="000000"/>
          <w:szCs w:val="24"/>
        </w:rPr>
        <w:t>module</w:t>
      </w:r>
      <w:r w:rsidRPr="00364507">
        <w:rPr>
          <w:rFonts w:ascii="Times New Roman" w:hAnsi="Times New Roman"/>
          <w:b/>
          <w:color w:val="000000"/>
          <w:szCs w:val="24"/>
        </w:rPr>
        <w:t>.</w:t>
      </w:r>
    </w:p>
    <w:p w:rsidR="00462AC2" w:rsidRDefault="00462AC2" w:rsidP="00462AC2">
      <w:pPr>
        <w:tabs>
          <w:tab w:val="left" w:pos="360"/>
          <w:tab w:val="left" w:pos="720"/>
          <w:tab w:val="left" w:pos="1080"/>
          <w:tab w:val="left" w:pos="1440"/>
          <w:tab w:val="left" w:pos="1800"/>
        </w:tabs>
        <w:ind w:right="-18"/>
        <w:jc w:val="both"/>
        <w:rPr>
          <w:rFonts w:ascii="Times New Roman" w:hAnsi="Times New Roman"/>
          <w:color w:val="000000"/>
          <w:szCs w:val="24"/>
        </w:rPr>
      </w:pPr>
    </w:p>
    <w:p w:rsidR="00462AC2" w:rsidRDefault="00462AC2" w:rsidP="00462AC2">
      <w:pPr>
        <w:tabs>
          <w:tab w:val="left" w:pos="360"/>
          <w:tab w:val="left" w:pos="720"/>
          <w:tab w:val="left" w:pos="1080"/>
          <w:tab w:val="left" w:pos="1440"/>
          <w:tab w:val="left" w:pos="1800"/>
        </w:tabs>
        <w:ind w:right="-18"/>
        <w:jc w:val="both"/>
        <w:rPr>
          <w:rFonts w:ascii="Times New Roman" w:hAnsi="Times New Roman"/>
          <w:color w:val="000000"/>
          <w:szCs w:val="24"/>
        </w:rPr>
      </w:pPr>
      <w:r>
        <w:rPr>
          <w:rFonts w:ascii="Times New Roman" w:hAnsi="Times New Roman"/>
          <w:color w:val="000000"/>
          <w:szCs w:val="24"/>
        </w:rPr>
        <w:t xml:space="preserve">Each of the four web page assignments, described in the final Project specification, will be </w:t>
      </w:r>
      <w:r w:rsidRPr="00B9691D">
        <w:rPr>
          <w:rFonts w:ascii="Times New Roman" w:hAnsi="Times New Roman"/>
          <w:b/>
          <w:color w:val="000000"/>
          <w:szCs w:val="24"/>
        </w:rPr>
        <w:t>combined</w:t>
      </w:r>
      <w:r>
        <w:rPr>
          <w:rFonts w:ascii="Times New Roman" w:hAnsi="Times New Roman"/>
          <w:color w:val="000000"/>
          <w:szCs w:val="24"/>
        </w:rPr>
        <w:t xml:space="preserve"> to form your entire website. (See below).</w:t>
      </w:r>
    </w:p>
    <w:p w:rsidR="00462AC2" w:rsidRDefault="00462AC2" w:rsidP="00462AC2">
      <w:pPr>
        <w:tabs>
          <w:tab w:val="left" w:pos="360"/>
          <w:tab w:val="left" w:pos="720"/>
          <w:tab w:val="left" w:pos="1080"/>
          <w:tab w:val="left" w:pos="1440"/>
          <w:tab w:val="left" w:pos="1800"/>
        </w:tabs>
        <w:rPr>
          <w:rFonts w:ascii="Times New Roman" w:hAnsi="Times New Roman"/>
          <w:color w:val="000000"/>
          <w:szCs w:val="24"/>
        </w:rPr>
      </w:pPr>
    </w:p>
    <w:p w:rsidR="00462AC2" w:rsidRDefault="00462AC2" w:rsidP="00462AC2">
      <w:pPr>
        <w:tabs>
          <w:tab w:val="left" w:pos="360"/>
          <w:tab w:val="left" w:pos="720"/>
          <w:tab w:val="left" w:pos="1080"/>
          <w:tab w:val="left" w:pos="1440"/>
          <w:tab w:val="left" w:pos="1800"/>
        </w:tabs>
        <w:ind w:right="-18"/>
        <w:rPr>
          <w:rFonts w:ascii="Times New Roman" w:hAnsi="Times New Roman"/>
          <w:color w:val="000000"/>
          <w:szCs w:val="24"/>
        </w:rPr>
      </w:pPr>
      <w:r>
        <w:rPr>
          <w:rFonts w:ascii="Times New Roman" w:hAnsi="Times New Roman"/>
          <w:b/>
          <w:color w:val="000000"/>
          <w:szCs w:val="24"/>
        </w:rPr>
        <w:t>Final Project</w:t>
      </w:r>
      <w:r>
        <w:rPr>
          <w:rFonts w:ascii="Times New Roman" w:hAnsi="Times New Roman"/>
          <w:color w:val="000000"/>
          <w:szCs w:val="24"/>
        </w:rPr>
        <w:t xml:space="preserve">: </w:t>
      </w:r>
    </w:p>
    <w:p w:rsidR="00462AC2" w:rsidRDefault="00462AC2" w:rsidP="00462AC2">
      <w:pPr>
        <w:tabs>
          <w:tab w:val="left" w:pos="360"/>
          <w:tab w:val="left" w:pos="720"/>
          <w:tab w:val="left" w:pos="1080"/>
          <w:tab w:val="left" w:pos="1440"/>
          <w:tab w:val="left" w:pos="1800"/>
        </w:tabs>
        <w:ind w:right="-18"/>
        <w:jc w:val="both"/>
        <w:rPr>
          <w:rFonts w:ascii="Times New Roman" w:hAnsi="Times New Roman"/>
          <w:color w:val="000000"/>
          <w:szCs w:val="24"/>
        </w:rPr>
      </w:pPr>
      <w:r>
        <w:rPr>
          <w:rFonts w:ascii="Times New Roman" w:hAnsi="Times New Roman"/>
          <w:color w:val="000000"/>
          <w:szCs w:val="24"/>
        </w:rPr>
        <w:t>You will be asked to develop a four-page website</w:t>
      </w:r>
      <w:r w:rsidR="00E7322A">
        <w:rPr>
          <w:rFonts w:ascii="Times New Roman" w:hAnsi="Times New Roman"/>
          <w:color w:val="000000"/>
          <w:szCs w:val="24"/>
        </w:rPr>
        <w:t xml:space="preserve"> (built during the quarter as individual assignments)</w:t>
      </w:r>
      <w:r>
        <w:rPr>
          <w:rFonts w:ascii="Times New Roman" w:hAnsi="Times New Roman"/>
          <w:color w:val="000000"/>
          <w:szCs w:val="24"/>
        </w:rPr>
        <w:t xml:space="preserve"> to develop your skills and knowledge obtained during the quarter. Details on this project are available in Canvas. Evaluation of this </w:t>
      </w:r>
      <w:r w:rsidR="00E7322A">
        <w:rPr>
          <w:rFonts w:ascii="Times New Roman" w:hAnsi="Times New Roman"/>
          <w:color w:val="000000"/>
          <w:szCs w:val="24"/>
        </w:rPr>
        <w:t>Final Project</w:t>
      </w:r>
      <w:r>
        <w:rPr>
          <w:rFonts w:ascii="Times New Roman" w:hAnsi="Times New Roman"/>
          <w:color w:val="000000"/>
          <w:szCs w:val="24"/>
        </w:rPr>
        <w:t xml:space="preserve"> is based, in part, on its suitability to be presented on the Internet. The bulk of the scoring will revolve around the</w:t>
      </w:r>
      <w:r w:rsidR="00633BD2">
        <w:rPr>
          <w:rFonts w:ascii="Times New Roman" w:hAnsi="Times New Roman"/>
          <w:color w:val="000000"/>
          <w:szCs w:val="24"/>
        </w:rPr>
        <w:t xml:space="preserve"> forms page (Ordering)</w:t>
      </w:r>
      <w:r>
        <w:rPr>
          <w:rFonts w:ascii="Times New Roman" w:hAnsi="Times New Roman"/>
          <w:color w:val="000000"/>
          <w:szCs w:val="24"/>
        </w:rPr>
        <w:t xml:space="preserve"> along with error-free validation, implementation of </w:t>
      </w:r>
      <w:r w:rsidR="00E7322A">
        <w:rPr>
          <w:rFonts w:ascii="Times New Roman" w:hAnsi="Times New Roman"/>
          <w:color w:val="000000"/>
          <w:szCs w:val="24"/>
        </w:rPr>
        <w:t>HTML5 and CSS</w:t>
      </w:r>
      <w:r w:rsidR="00326555">
        <w:rPr>
          <w:rFonts w:ascii="Times New Roman" w:hAnsi="Times New Roman"/>
          <w:color w:val="000000"/>
          <w:szCs w:val="24"/>
        </w:rPr>
        <w:t xml:space="preserve"> features</w:t>
      </w:r>
      <w:r>
        <w:rPr>
          <w:rFonts w:ascii="Times New Roman" w:hAnsi="Times New Roman"/>
          <w:color w:val="000000"/>
          <w:szCs w:val="24"/>
        </w:rPr>
        <w:t>, consistency and ease of use.</w:t>
      </w:r>
      <w:r w:rsidR="00326555">
        <w:rPr>
          <w:rFonts w:ascii="Times New Roman" w:hAnsi="Times New Roman"/>
          <w:color w:val="000000"/>
          <w:szCs w:val="24"/>
        </w:rPr>
        <w:t xml:space="preserve"> The final Project will consist of the three prior web page assignments (about.html, welcome.html and products.html) along with the “order.html” web page.</w:t>
      </w:r>
    </w:p>
    <w:p w:rsidR="00462AC2" w:rsidRDefault="00462AC2" w:rsidP="00462AC2">
      <w:pPr>
        <w:tabs>
          <w:tab w:val="left" w:pos="360"/>
          <w:tab w:val="left" w:pos="720"/>
          <w:tab w:val="left" w:pos="1080"/>
          <w:tab w:val="left" w:pos="1440"/>
          <w:tab w:val="left" w:pos="1800"/>
        </w:tabs>
        <w:jc w:val="both"/>
        <w:rPr>
          <w:rFonts w:ascii="Times New Roman" w:hAnsi="Times New Roman"/>
          <w:color w:val="000000"/>
          <w:szCs w:val="24"/>
        </w:rPr>
      </w:pPr>
    </w:p>
    <w:p w:rsidR="00462AC2" w:rsidRDefault="00462AC2" w:rsidP="00462AC2">
      <w:pPr>
        <w:tabs>
          <w:tab w:val="left" w:pos="360"/>
          <w:tab w:val="left" w:pos="720"/>
          <w:tab w:val="left" w:pos="1080"/>
          <w:tab w:val="left" w:pos="1440"/>
          <w:tab w:val="left" w:pos="1800"/>
        </w:tabs>
        <w:jc w:val="both"/>
        <w:rPr>
          <w:rFonts w:ascii="Times New Roman" w:hAnsi="Times New Roman"/>
          <w:color w:val="000000"/>
          <w:szCs w:val="24"/>
        </w:rPr>
      </w:pPr>
      <w:r>
        <w:rPr>
          <w:rFonts w:ascii="Times New Roman" w:hAnsi="Times New Roman"/>
          <w:b/>
          <w:color w:val="000000"/>
          <w:szCs w:val="24"/>
        </w:rPr>
        <w:t>Quizzes:</w:t>
      </w:r>
      <w:r>
        <w:rPr>
          <w:rFonts w:ascii="Times New Roman" w:hAnsi="Times New Roman"/>
          <w:color w:val="000000"/>
          <w:szCs w:val="24"/>
        </w:rPr>
        <w:t xml:space="preserve"> At the beginning of the quarter there will be a Syllabus Quiz to gauge your knowledge of this Syllabus.</w:t>
      </w:r>
    </w:p>
    <w:p w:rsidR="00E7322A" w:rsidRDefault="00E7322A" w:rsidP="00462AC2">
      <w:pPr>
        <w:tabs>
          <w:tab w:val="left" w:pos="360"/>
          <w:tab w:val="left" w:pos="720"/>
          <w:tab w:val="left" w:pos="1080"/>
          <w:tab w:val="left" w:pos="1440"/>
          <w:tab w:val="left" w:pos="1800"/>
        </w:tabs>
        <w:jc w:val="both"/>
        <w:rPr>
          <w:rFonts w:ascii="Times New Roman" w:hAnsi="Times New Roman"/>
          <w:color w:val="000000"/>
          <w:szCs w:val="24"/>
        </w:rPr>
      </w:pPr>
    </w:p>
    <w:p w:rsidR="00E7322A" w:rsidRDefault="00E7322A" w:rsidP="00462AC2">
      <w:pPr>
        <w:tabs>
          <w:tab w:val="left" w:pos="360"/>
          <w:tab w:val="left" w:pos="720"/>
          <w:tab w:val="left" w:pos="1080"/>
          <w:tab w:val="left" w:pos="1440"/>
          <w:tab w:val="left" w:pos="1800"/>
        </w:tabs>
        <w:jc w:val="both"/>
        <w:rPr>
          <w:rFonts w:ascii="Times New Roman" w:hAnsi="Times New Roman"/>
          <w:color w:val="000000"/>
          <w:szCs w:val="24"/>
        </w:rPr>
      </w:pPr>
      <w:r>
        <w:rPr>
          <w:rFonts w:ascii="Times New Roman" w:hAnsi="Times New Roman"/>
          <w:color w:val="000000"/>
          <w:szCs w:val="24"/>
        </w:rPr>
        <w:t>For the first five weeks of the quarter there will be a 5-point required quiz that will cover the material presented in the Announcements listed at the top of each week’s Module in Canvas.</w:t>
      </w:r>
    </w:p>
    <w:p w:rsidR="00462AC2" w:rsidRDefault="00462AC2" w:rsidP="00462AC2">
      <w:pPr>
        <w:tabs>
          <w:tab w:val="left" w:pos="360"/>
          <w:tab w:val="left" w:pos="720"/>
          <w:tab w:val="left" w:pos="1080"/>
          <w:tab w:val="left" w:pos="1440"/>
          <w:tab w:val="left" w:pos="1800"/>
        </w:tabs>
        <w:jc w:val="both"/>
        <w:rPr>
          <w:rFonts w:ascii="Times New Roman" w:hAnsi="Times New Roman"/>
          <w:color w:val="000000"/>
          <w:szCs w:val="24"/>
        </w:rPr>
      </w:pPr>
    </w:p>
    <w:p w:rsidR="00462AC2" w:rsidRDefault="00462AC2" w:rsidP="00462AC2">
      <w:pPr>
        <w:tabs>
          <w:tab w:val="left" w:pos="360"/>
          <w:tab w:val="left" w:pos="720"/>
          <w:tab w:val="left" w:pos="1080"/>
          <w:tab w:val="left" w:pos="1440"/>
          <w:tab w:val="left" w:pos="1800"/>
        </w:tabs>
        <w:jc w:val="both"/>
        <w:rPr>
          <w:rFonts w:ascii="Times New Roman" w:hAnsi="Times New Roman"/>
          <w:color w:val="000000"/>
          <w:szCs w:val="24"/>
        </w:rPr>
      </w:pPr>
      <w:r>
        <w:rPr>
          <w:rFonts w:ascii="Times New Roman" w:hAnsi="Times New Roman"/>
          <w:color w:val="000000"/>
          <w:szCs w:val="24"/>
        </w:rPr>
        <w:t xml:space="preserve">There will be a </w:t>
      </w:r>
      <w:r w:rsidR="00E7322A">
        <w:rPr>
          <w:rFonts w:ascii="Times New Roman" w:hAnsi="Times New Roman"/>
          <w:color w:val="000000"/>
          <w:szCs w:val="24"/>
        </w:rPr>
        <w:t xml:space="preserve">Module </w:t>
      </w:r>
      <w:r>
        <w:rPr>
          <w:rFonts w:ascii="Times New Roman" w:hAnsi="Times New Roman"/>
          <w:color w:val="000000"/>
          <w:szCs w:val="24"/>
        </w:rPr>
        <w:t xml:space="preserve">quiz given every week. Some weeks it will be a written quiz with multiple choice, T/F, matching and multiple-answer questions. The other weeks it will require you to build a simple web page. Each </w:t>
      </w:r>
      <w:r>
        <w:rPr>
          <w:rFonts w:ascii="Times New Roman" w:hAnsi="Times New Roman"/>
          <w:color w:val="000000"/>
          <w:szCs w:val="24"/>
        </w:rPr>
        <w:lastRenderedPageBreak/>
        <w:t>quiz is worth 25 points. Even though there are 10 quizzes,</w:t>
      </w:r>
      <w:r>
        <w:rPr>
          <w:rFonts w:ascii="Times New Roman" w:hAnsi="Times New Roman"/>
          <w:b/>
          <w:color w:val="000000"/>
          <w:szCs w:val="24"/>
        </w:rPr>
        <w:t xml:space="preserve"> only your nine highest scores will be used to calculate your final grade</w:t>
      </w:r>
      <w:r>
        <w:rPr>
          <w:rFonts w:ascii="Times New Roman" w:hAnsi="Times New Roman"/>
          <w:color w:val="000000"/>
          <w:szCs w:val="24"/>
        </w:rPr>
        <w:t>. Therefore, one of the quizzes is optional.</w:t>
      </w:r>
    </w:p>
    <w:p w:rsidR="00462AC2" w:rsidRDefault="00462AC2" w:rsidP="00462AC2">
      <w:pPr>
        <w:tabs>
          <w:tab w:val="left" w:pos="360"/>
          <w:tab w:val="left" w:pos="720"/>
          <w:tab w:val="left" w:pos="1080"/>
          <w:tab w:val="left" w:pos="1440"/>
          <w:tab w:val="left" w:pos="1800"/>
        </w:tabs>
        <w:jc w:val="both"/>
        <w:rPr>
          <w:rFonts w:ascii="Times New Roman" w:hAnsi="Times New Roman"/>
          <w:color w:val="000000"/>
          <w:szCs w:val="24"/>
        </w:rPr>
      </w:pPr>
    </w:p>
    <w:p w:rsidR="00462AC2" w:rsidRDefault="00462AC2" w:rsidP="00462AC2">
      <w:pPr>
        <w:tabs>
          <w:tab w:val="left" w:pos="360"/>
          <w:tab w:val="left" w:pos="720"/>
          <w:tab w:val="left" w:pos="1080"/>
          <w:tab w:val="left" w:pos="1440"/>
          <w:tab w:val="left" w:pos="1800"/>
        </w:tabs>
        <w:jc w:val="both"/>
        <w:rPr>
          <w:rFonts w:ascii="Times New Roman" w:hAnsi="Times New Roman"/>
          <w:color w:val="000000"/>
          <w:szCs w:val="24"/>
        </w:rPr>
      </w:pPr>
      <w:r w:rsidRPr="007F73F2">
        <w:rPr>
          <w:rFonts w:ascii="Times New Roman" w:hAnsi="Times New Roman"/>
          <w:b/>
          <w:color w:val="000000"/>
          <w:szCs w:val="24"/>
        </w:rPr>
        <w:t>Discussion Forums</w:t>
      </w:r>
      <w:r>
        <w:rPr>
          <w:rFonts w:ascii="Times New Roman" w:hAnsi="Times New Roman"/>
          <w:color w:val="000000"/>
          <w:szCs w:val="24"/>
        </w:rPr>
        <w:t xml:space="preserve">: There will be </w:t>
      </w:r>
      <w:r w:rsidR="00E7322A">
        <w:rPr>
          <w:rFonts w:ascii="Times New Roman" w:hAnsi="Times New Roman"/>
          <w:color w:val="000000"/>
          <w:szCs w:val="24"/>
        </w:rPr>
        <w:t>four</w:t>
      </w:r>
      <w:r>
        <w:rPr>
          <w:rFonts w:ascii="Times New Roman" w:hAnsi="Times New Roman"/>
          <w:color w:val="000000"/>
          <w:szCs w:val="24"/>
        </w:rPr>
        <w:t xml:space="preserve"> Discussion Forum questions during the quarter. The first one requires that you introduce yourself to the course </w:t>
      </w:r>
      <w:r w:rsidR="00E7322A">
        <w:rPr>
          <w:rFonts w:ascii="Times New Roman" w:hAnsi="Times New Roman"/>
          <w:color w:val="000000"/>
          <w:szCs w:val="24"/>
        </w:rPr>
        <w:t xml:space="preserve">participants </w:t>
      </w:r>
      <w:r>
        <w:rPr>
          <w:rFonts w:ascii="Times New Roman" w:hAnsi="Times New Roman"/>
          <w:color w:val="000000"/>
          <w:szCs w:val="24"/>
        </w:rPr>
        <w:t xml:space="preserve">(5 points). The other three Discussion Forums (10 points each) will present you with a question or questions to be answered regarding the material that you should have read for the previous two weeks. You will also need to provide a substantial reply to </w:t>
      </w:r>
      <w:r w:rsidR="002E0604">
        <w:rPr>
          <w:rFonts w:ascii="Times New Roman" w:hAnsi="Times New Roman"/>
          <w:color w:val="000000"/>
          <w:szCs w:val="24"/>
        </w:rPr>
        <w:t>other</w:t>
      </w:r>
      <w:r>
        <w:rPr>
          <w:rFonts w:ascii="Times New Roman" w:hAnsi="Times New Roman"/>
          <w:color w:val="000000"/>
          <w:szCs w:val="24"/>
        </w:rPr>
        <w:t xml:space="preserve"> student(s) Discussion Forum post</w:t>
      </w:r>
      <w:r w:rsidR="002E0604">
        <w:rPr>
          <w:rFonts w:ascii="Times New Roman" w:hAnsi="Times New Roman"/>
          <w:color w:val="000000"/>
          <w:szCs w:val="24"/>
        </w:rPr>
        <w:t>s</w:t>
      </w:r>
      <w:r>
        <w:rPr>
          <w:rFonts w:ascii="Times New Roman" w:hAnsi="Times New Roman"/>
          <w:color w:val="000000"/>
          <w:szCs w:val="24"/>
        </w:rPr>
        <w:t>.</w:t>
      </w:r>
    </w:p>
    <w:p w:rsidR="00462AC2" w:rsidRDefault="00462AC2" w:rsidP="00462AC2">
      <w:pPr>
        <w:tabs>
          <w:tab w:val="left" w:pos="360"/>
          <w:tab w:val="left" w:pos="720"/>
          <w:tab w:val="left" w:pos="1080"/>
          <w:tab w:val="left" w:pos="1440"/>
          <w:tab w:val="left" w:pos="1800"/>
        </w:tabs>
        <w:jc w:val="both"/>
        <w:rPr>
          <w:rFonts w:ascii="Times New Roman" w:hAnsi="Times New Roman"/>
          <w:color w:val="000000"/>
          <w:szCs w:val="24"/>
        </w:rPr>
      </w:pPr>
      <w:r>
        <w:rPr>
          <w:rFonts w:ascii="Times New Roman" w:hAnsi="Times New Roman"/>
          <w:color w:val="000000"/>
          <w:szCs w:val="24"/>
        </w:rPr>
        <w:t xml:space="preserve"> </w:t>
      </w:r>
    </w:p>
    <w:p w:rsidR="00462AC2" w:rsidRPr="00960427" w:rsidRDefault="00462AC2" w:rsidP="00462AC2">
      <w:pPr>
        <w:tabs>
          <w:tab w:val="left" w:pos="360"/>
          <w:tab w:val="left" w:pos="720"/>
          <w:tab w:val="left" w:pos="1080"/>
          <w:tab w:val="left" w:pos="1440"/>
          <w:tab w:val="left" w:pos="1800"/>
        </w:tabs>
        <w:jc w:val="both"/>
        <w:rPr>
          <w:rFonts w:ascii="Times New Roman" w:hAnsi="Times New Roman"/>
          <w:szCs w:val="24"/>
        </w:rPr>
      </w:pPr>
      <w:r>
        <w:rPr>
          <w:rFonts w:ascii="Times New Roman" w:hAnsi="Times New Roman"/>
          <w:b/>
          <w:color w:val="000000"/>
          <w:szCs w:val="24"/>
        </w:rPr>
        <w:t>Reading Assignments</w:t>
      </w:r>
      <w:r>
        <w:rPr>
          <w:rFonts w:ascii="Times New Roman" w:hAnsi="Times New Roman"/>
          <w:color w:val="000000"/>
          <w:szCs w:val="24"/>
        </w:rPr>
        <w:t xml:space="preserve">: Students in this course are expected to read the assigned material prior to a particular topic being covered by the </w:t>
      </w:r>
      <w:r w:rsidR="005856D2">
        <w:rPr>
          <w:rFonts w:ascii="Times New Roman" w:hAnsi="Times New Roman"/>
          <w:color w:val="000000"/>
          <w:szCs w:val="24"/>
        </w:rPr>
        <w:t>assignments</w:t>
      </w:r>
      <w:r>
        <w:rPr>
          <w:rFonts w:ascii="Times New Roman" w:hAnsi="Times New Roman"/>
          <w:color w:val="000000"/>
          <w:szCs w:val="24"/>
        </w:rPr>
        <w:t xml:space="preserve"> and quizzes.</w:t>
      </w:r>
      <w:r w:rsidRPr="00960427">
        <w:rPr>
          <w:rFonts w:ascii="Times New Roman" w:hAnsi="Times New Roman"/>
          <w:szCs w:val="24"/>
        </w:rPr>
        <w:t xml:space="preserve"> The </w:t>
      </w:r>
      <w:r w:rsidRPr="00960427">
        <w:rPr>
          <w:rFonts w:ascii="Times New Roman" w:hAnsi="Times New Roman"/>
          <w:b/>
          <w:bCs/>
          <w:szCs w:val="24"/>
        </w:rPr>
        <w:t>Modules</w:t>
      </w:r>
      <w:r w:rsidRPr="00960427">
        <w:rPr>
          <w:rFonts w:ascii="Times New Roman" w:hAnsi="Times New Roman"/>
          <w:szCs w:val="24"/>
        </w:rPr>
        <w:t xml:space="preserve"> in Canvas provide the reading schedule.</w:t>
      </w:r>
    </w:p>
    <w:p w:rsidR="00462AC2" w:rsidRDefault="00462AC2" w:rsidP="00462AC2">
      <w:pPr>
        <w:tabs>
          <w:tab w:val="left" w:pos="360"/>
          <w:tab w:val="left" w:pos="720"/>
          <w:tab w:val="left" w:pos="1080"/>
          <w:tab w:val="left" w:pos="1440"/>
          <w:tab w:val="left" w:pos="1800"/>
        </w:tabs>
        <w:jc w:val="both"/>
        <w:rPr>
          <w:rFonts w:ascii="Times New Roman" w:hAnsi="Times New Roman"/>
          <w:color w:val="000000"/>
          <w:szCs w:val="24"/>
        </w:rPr>
      </w:pPr>
    </w:p>
    <w:p w:rsidR="00462AC2" w:rsidRPr="00C87054" w:rsidRDefault="00462AC2" w:rsidP="00462AC2">
      <w:pPr>
        <w:widowControl w:val="0"/>
        <w:autoSpaceDE w:val="0"/>
        <w:jc w:val="both"/>
        <w:rPr>
          <w:rFonts w:ascii="Times New Roman" w:hAnsi="Times New Roman"/>
          <w:b/>
          <w:color w:val="FF0000"/>
        </w:rPr>
      </w:pPr>
      <w:r w:rsidRPr="00C87054">
        <w:rPr>
          <w:rFonts w:ascii="Times New Roman" w:hAnsi="Times New Roman"/>
          <w:b/>
          <w:color w:val="FF0000"/>
        </w:rPr>
        <w:t xml:space="preserve">There are no makeup </w:t>
      </w:r>
      <w:r>
        <w:rPr>
          <w:rFonts w:ascii="Times New Roman" w:hAnsi="Times New Roman"/>
          <w:b/>
          <w:color w:val="FF0000"/>
        </w:rPr>
        <w:t>web page assignments or makeup Q</w:t>
      </w:r>
      <w:r w:rsidRPr="00C87054">
        <w:rPr>
          <w:rFonts w:ascii="Times New Roman" w:hAnsi="Times New Roman"/>
          <w:b/>
          <w:color w:val="FF0000"/>
        </w:rPr>
        <w:t xml:space="preserve">uizzes. </w:t>
      </w:r>
    </w:p>
    <w:p w:rsidR="00462AC2" w:rsidRPr="00C87054" w:rsidRDefault="00462AC2" w:rsidP="00462AC2">
      <w:pPr>
        <w:widowControl w:val="0"/>
        <w:autoSpaceDE w:val="0"/>
        <w:jc w:val="both"/>
        <w:rPr>
          <w:rFonts w:ascii="Times New Roman" w:hAnsi="Times New Roman"/>
          <w:b/>
          <w:color w:val="FF0000"/>
        </w:rPr>
      </w:pPr>
      <w:r w:rsidRPr="00C87054">
        <w:rPr>
          <w:rFonts w:ascii="Times New Roman" w:hAnsi="Times New Roman"/>
          <w:b/>
          <w:color w:val="FF0000"/>
        </w:rPr>
        <w:t>There is no extra credit available.</w:t>
      </w:r>
    </w:p>
    <w:p w:rsidR="00462AC2" w:rsidRPr="00C87054" w:rsidRDefault="00462AC2" w:rsidP="00462AC2">
      <w:pPr>
        <w:widowControl w:val="0"/>
        <w:autoSpaceDE w:val="0"/>
        <w:jc w:val="both"/>
        <w:rPr>
          <w:rFonts w:ascii="Times New Roman" w:hAnsi="Times New Roman"/>
          <w:b/>
          <w:color w:val="FF0000"/>
        </w:rPr>
      </w:pPr>
      <w:r w:rsidRPr="00C87054">
        <w:rPr>
          <w:rFonts w:ascii="Times New Roman" w:hAnsi="Times New Roman"/>
          <w:b/>
          <w:color w:val="FF0000"/>
        </w:rPr>
        <w:t xml:space="preserve">There is no Final </w:t>
      </w:r>
      <w:r>
        <w:rPr>
          <w:rFonts w:ascii="Times New Roman" w:hAnsi="Times New Roman"/>
          <w:b/>
          <w:color w:val="FF0000"/>
        </w:rPr>
        <w:t>Exam</w:t>
      </w:r>
      <w:r w:rsidRPr="00C87054">
        <w:rPr>
          <w:rFonts w:ascii="Times New Roman" w:hAnsi="Times New Roman"/>
          <w:b/>
          <w:color w:val="FF0000"/>
        </w:rPr>
        <w:t>.</w:t>
      </w:r>
    </w:p>
    <w:p w:rsidR="00462AC2" w:rsidRPr="00F3441C" w:rsidRDefault="00462AC2" w:rsidP="00462AC2">
      <w:pPr>
        <w:tabs>
          <w:tab w:val="left" w:pos="360"/>
          <w:tab w:val="left" w:pos="720"/>
          <w:tab w:val="left" w:pos="1080"/>
          <w:tab w:val="left" w:pos="1440"/>
          <w:tab w:val="left" w:pos="1800"/>
        </w:tabs>
        <w:rPr>
          <w:rFonts w:ascii="Times New Roman" w:hAnsi="Times New Roman"/>
          <w:b/>
          <w:color w:val="000000"/>
          <w:sz w:val="28"/>
          <w:szCs w:val="28"/>
        </w:rPr>
      </w:pPr>
    </w:p>
    <w:p w:rsidR="00462AC2" w:rsidRPr="003852B4" w:rsidRDefault="00462AC2" w:rsidP="00462AC2">
      <w:pPr>
        <w:widowControl w:val="0"/>
        <w:shd w:val="clear" w:color="auto" w:fill="548DD4" w:themeFill="text2" w:themeFillTint="99"/>
        <w:autoSpaceDE w:val="0"/>
        <w:spacing w:before="40" w:after="60"/>
        <w:rPr>
          <w:rFonts w:ascii="Verdana" w:hAnsi="Verdana" w:cs="Arial"/>
          <w:color w:val="FFFFFF"/>
        </w:rPr>
      </w:pPr>
      <w:r w:rsidRPr="003852B4">
        <w:rPr>
          <w:rFonts w:ascii="Verdana" w:hAnsi="Verdana" w:cs="Arial"/>
          <w:b/>
          <w:bCs/>
          <w:color w:val="FFFFFF"/>
          <w:sz w:val="28"/>
          <w:szCs w:val="28"/>
        </w:rPr>
        <w:t>Final Grading Scale</w:t>
      </w:r>
      <w:r w:rsidRPr="003852B4">
        <w:rPr>
          <w:rFonts w:ascii="Verdana" w:hAnsi="Verdana" w:cs="Arial"/>
          <w:color w:val="FFFFFF"/>
        </w:rPr>
        <w:t xml:space="preserve"> </w:t>
      </w:r>
    </w:p>
    <w:p w:rsidR="00462AC2" w:rsidRPr="00012F38" w:rsidRDefault="00462AC2" w:rsidP="00462AC2">
      <w:pPr>
        <w:widowControl w:val="0"/>
        <w:tabs>
          <w:tab w:val="left" w:pos="2700"/>
          <w:tab w:val="left" w:pos="4050"/>
        </w:tabs>
        <w:autoSpaceDE w:val="0"/>
        <w:rPr>
          <w:b/>
        </w:rPr>
      </w:pPr>
      <w:r w:rsidRPr="00012F38">
        <w:rPr>
          <w:b/>
          <w:u w:val="single"/>
        </w:rPr>
        <w:t>Percentage Range</w:t>
      </w:r>
      <w:r w:rsidRPr="00012F38">
        <w:rPr>
          <w:b/>
        </w:rPr>
        <w:tab/>
        <w:t xml:space="preserve"> </w:t>
      </w:r>
      <w:r w:rsidRPr="00012F38">
        <w:rPr>
          <w:b/>
          <w:u w:val="single"/>
        </w:rPr>
        <w:t>Grade</w:t>
      </w:r>
      <w:r w:rsidRPr="00012F38">
        <w:rPr>
          <w:b/>
        </w:rPr>
        <w:t xml:space="preserve"> </w:t>
      </w:r>
      <w:r w:rsidR="009D3FFC">
        <w:rPr>
          <w:b/>
        </w:rPr>
        <w:t xml:space="preserve">           </w:t>
      </w:r>
      <w:r w:rsidR="009D3FFC" w:rsidRPr="009D3FFC">
        <w:rPr>
          <w:b/>
          <w:u w:val="single"/>
        </w:rPr>
        <w:t>Points</w:t>
      </w:r>
    </w:p>
    <w:p w:rsidR="00462AC2" w:rsidRDefault="00462AC2" w:rsidP="00462AC2">
      <w:pPr>
        <w:widowControl w:val="0"/>
        <w:tabs>
          <w:tab w:val="left" w:pos="900"/>
          <w:tab w:val="right" w:pos="1800"/>
          <w:tab w:val="left" w:pos="2970"/>
          <w:tab w:val="left" w:pos="3060"/>
          <w:tab w:val="left" w:pos="4050"/>
        </w:tabs>
        <w:autoSpaceDE w:val="0"/>
        <w:ind w:right="1350"/>
      </w:pPr>
      <w:r w:rsidRPr="00012F38">
        <w:t xml:space="preserve"> </w:t>
      </w:r>
      <w:r>
        <w:t xml:space="preserve">  100%</w:t>
      </w:r>
      <w:r w:rsidRPr="00012F38">
        <w:tab/>
        <w:t>to</w:t>
      </w:r>
      <w:r w:rsidRPr="00012F38">
        <w:tab/>
      </w:r>
      <w:r>
        <w:t>94%</w:t>
      </w:r>
      <w:r w:rsidRPr="00012F38">
        <w:tab/>
        <w:t>A</w:t>
      </w:r>
      <w:r w:rsidRPr="00012F38">
        <w:tab/>
      </w:r>
      <w:r w:rsidR="00D77ED9">
        <w:rPr>
          <w:rFonts w:ascii="Helvetica" w:hAnsi="Helvetica"/>
          <w:color w:val="2D3B45"/>
          <w:sz w:val="21"/>
          <w:szCs w:val="21"/>
          <w:shd w:val="clear" w:color="auto" w:fill="FFFFFF"/>
        </w:rPr>
        <w:t>4</w:t>
      </w:r>
      <w:r w:rsidR="006A5443">
        <w:rPr>
          <w:rFonts w:ascii="Helvetica" w:hAnsi="Helvetica"/>
          <w:color w:val="2D3B45"/>
          <w:sz w:val="21"/>
          <w:szCs w:val="21"/>
          <w:shd w:val="clear" w:color="auto" w:fill="FFFFFF"/>
        </w:rPr>
        <w:t>28</w:t>
      </w:r>
      <w:r w:rsidR="00D77ED9">
        <w:rPr>
          <w:rFonts w:ascii="Helvetica" w:hAnsi="Helvetica"/>
          <w:color w:val="2D3B45"/>
          <w:sz w:val="21"/>
          <w:szCs w:val="21"/>
          <w:shd w:val="clear" w:color="auto" w:fill="FFFFFF"/>
        </w:rPr>
        <w:t xml:space="preserve"> to 4</w:t>
      </w:r>
      <w:r w:rsidR="00D76F8E">
        <w:rPr>
          <w:rFonts w:ascii="Helvetica" w:hAnsi="Helvetica"/>
          <w:color w:val="2D3B45"/>
          <w:sz w:val="21"/>
          <w:szCs w:val="21"/>
          <w:shd w:val="clear" w:color="auto" w:fill="FFFFFF"/>
        </w:rPr>
        <w:t>55</w:t>
      </w:r>
    </w:p>
    <w:p w:rsidR="00462AC2" w:rsidRPr="00012F38" w:rsidRDefault="00462AC2" w:rsidP="00462AC2">
      <w:pPr>
        <w:widowControl w:val="0"/>
        <w:tabs>
          <w:tab w:val="left" w:pos="900"/>
          <w:tab w:val="right" w:pos="1800"/>
          <w:tab w:val="left" w:pos="2970"/>
          <w:tab w:val="left" w:pos="3060"/>
          <w:tab w:val="left" w:pos="4050"/>
        </w:tabs>
        <w:autoSpaceDE w:val="0"/>
        <w:ind w:right="1350"/>
      </w:pPr>
      <w:r w:rsidRPr="00012F38">
        <w:t xml:space="preserve"> </w:t>
      </w:r>
      <w:r>
        <w:t>&lt;94%</w:t>
      </w:r>
      <w:r w:rsidRPr="00012F38">
        <w:tab/>
        <w:t xml:space="preserve">to     </w:t>
      </w:r>
      <w:r w:rsidRPr="00012F38">
        <w:tab/>
      </w:r>
      <w:r>
        <w:t>90%</w:t>
      </w:r>
      <w:r w:rsidRPr="00012F38">
        <w:tab/>
      </w:r>
      <w:r>
        <w:t>A-</w:t>
      </w:r>
      <w:r w:rsidRPr="00012F38">
        <w:t xml:space="preserve"> </w:t>
      </w:r>
      <w:r w:rsidRPr="00012F38">
        <w:tab/>
      </w:r>
      <w:r w:rsidR="00D76F8E">
        <w:rPr>
          <w:rFonts w:ascii="Helvetica" w:hAnsi="Helvetica"/>
          <w:color w:val="2D3B45"/>
          <w:sz w:val="21"/>
          <w:szCs w:val="21"/>
          <w:shd w:val="clear" w:color="auto" w:fill="FFFFFF"/>
        </w:rPr>
        <w:t>410</w:t>
      </w:r>
      <w:r w:rsidR="00D77ED9">
        <w:rPr>
          <w:rFonts w:ascii="Helvetica" w:hAnsi="Helvetica"/>
          <w:color w:val="2D3B45"/>
          <w:sz w:val="21"/>
          <w:szCs w:val="21"/>
          <w:shd w:val="clear" w:color="auto" w:fill="FFFFFF"/>
        </w:rPr>
        <w:t xml:space="preserve"> to 4</w:t>
      </w:r>
      <w:r w:rsidR="00D76F8E">
        <w:rPr>
          <w:rFonts w:ascii="Helvetica" w:hAnsi="Helvetica"/>
          <w:color w:val="2D3B45"/>
          <w:sz w:val="21"/>
          <w:szCs w:val="21"/>
          <w:shd w:val="clear" w:color="auto" w:fill="FFFFFF"/>
        </w:rPr>
        <w:t>27</w:t>
      </w:r>
    </w:p>
    <w:p w:rsidR="00462AC2" w:rsidRPr="00012F38" w:rsidRDefault="00462AC2" w:rsidP="00462AC2">
      <w:pPr>
        <w:widowControl w:val="0"/>
        <w:tabs>
          <w:tab w:val="left" w:pos="900"/>
          <w:tab w:val="right" w:pos="1800"/>
          <w:tab w:val="left" w:pos="2970"/>
          <w:tab w:val="left" w:pos="3060"/>
          <w:tab w:val="left" w:pos="4050"/>
        </w:tabs>
        <w:autoSpaceDE w:val="0"/>
        <w:ind w:right="1350"/>
      </w:pPr>
      <w:r w:rsidRPr="00012F38">
        <w:t xml:space="preserve"> </w:t>
      </w:r>
      <w:r>
        <w:t>&lt;90%</w:t>
      </w:r>
      <w:r w:rsidRPr="00012F38">
        <w:tab/>
        <w:t xml:space="preserve">to     </w:t>
      </w:r>
      <w:r w:rsidRPr="00012F38">
        <w:tab/>
      </w:r>
      <w:r>
        <w:t>87%</w:t>
      </w:r>
      <w:r w:rsidRPr="00012F38">
        <w:tab/>
      </w:r>
      <w:r>
        <w:t>B+</w:t>
      </w:r>
      <w:r w:rsidRPr="00012F38">
        <w:tab/>
      </w:r>
      <w:r w:rsidR="00D77ED9">
        <w:rPr>
          <w:rFonts w:ascii="Helvetica" w:hAnsi="Helvetica"/>
          <w:color w:val="2D3B45"/>
          <w:sz w:val="21"/>
          <w:szCs w:val="21"/>
          <w:shd w:val="clear" w:color="auto" w:fill="FFFFFF"/>
        </w:rPr>
        <w:t>3</w:t>
      </w:r>
      <w:r w:rsidR="00D76F8E">
        <w:rPr>
          <w:rFonts w:ascii="Helvetica" w:hAnsi="Helvetica"/>
          <w:color w:val="2D3B45"/>
          <w:sz w:val="21"/>
          <w:szCs w:val="21"/>
          <w:shd w:val="clear" w:color="auto" w:fill="FFFFFF"/>
        </w:rPr>
        <w:t>96</w:t>
      </w:r>
      <w:r w:rsidR="00D77ED9">
        <w:rPr>
          <w:rFonts w:ascii="Helvetica" w:hAnsi="Helvetica"/>
          <w:color w:val="2D3B45"/>
          <w:sz w:val="21"/>
          <w:szCs w:val="21"/>
          <w:shd w:val="clear" w:color="auto" w:fill="FFFFFF"/>
        </w:rPr>
        <w:t xml:space="preserve"> to </w:t>
      </w:r>
      <w:r w:rsidR="00D76F8E">
        <w:rPr>
          <w:rFonts w:ascii="Helvetica" w:hAnsi="Helvetica"/>
          <w:color w:val="2D3B45"/>
          <w:sz w:val="21"/>
          <w:szCs w:val="21"/>
          <w:shd w:val="clear" w:color="auto" w:fill="FFFFFF"/>
        </w:rPr>
        <w:t>409</w:t>
      </w:r>
    </w:p>
    <w:p w:rsidR="00462AC2" w:rsidRPr="00012F38" w:rsidRDefault="00462AC2" w:rsidP="00462AC2">
      <w:pPr>
        <w:widowControl w:val="0"/>
        <w:tabs>
          <w:tab w:val="left" w:pos="900"/>
          <w:tab w:val="right" w:pos="1800"/>
          <w:tab w:val="left" w:pos="2970"/>
          <w:tab w:val="left" w:pos="3060"/>
          <w:tab w:val="left" w:pos="4050"/>
        </w:tabs>
        <w:autoSpaceDE w:val="0"/>
        <w:ind w:right="1350"/>
      </w:pPr>
      <w:r w:rsidRPr="00012F38">
        <w:t xml:space="preserve"> </w:t>
      </w:r>
      <w:r>
        <w:t>&lt;87%</w:t>
      </w:r>
      <w:r w:rsidRPr="00012F38">
        <w:tab/>
        <w:t xml:space="preserve">to     </w:t>
      </w:r>
      <w:r w:rsidRPr="00012F38">
        <w:tab/>
      </w:r>
      <w:r>
        <w:t>84%</w:t>
      </w:r>
      <w:r w:rsidRPr="00012F38">
        <w:tab/>
      </w:r>
      <w:r>
        <w:t>B</w:t>
      </w:r>
      <w:r w:rsidRPr="00012F38">
        <w:t xml:space="preserve"> </w:t>
      </w:r>
      <w:r w:rsidRPr="00012F38">
        <w:tab/>
      </w:r>
      <w:r w:rsidR="00D76F8E">
        <w:rPr>
          <w:rFonts w:ascii="Helvetica" w:hAnsi="Helvetica"/>
          <w:color w:val="2D3B45"/>
          <w:sz w:val="21"/>
          <w:szCs w:val="21"/>
          <w:shd w:val="clear" w:color="auto" w:fill="FFFFFF"/>
        </w:rPr>
        <w:t>382</w:t>
      </w:r>
      <w:r w:rsidR="00B27B08">
        <w:rPr>
          <w:rFonts w:ascii="Helvetica" w:hAnsi="Helvetica"/>
          <w:color w:val="2D3B45"/>
          <w:sz w:val="21"/>
          <w:szCs w:val="21"/>
          <w:shd w:val="clear" w:color="auto" w:fill="FFFFFF"/>
        </w:rPr>
        <w:t xml:space="preserve"> to 3</w:t>
      </w:r>
      <w:r w:rsidR="00D76F8E">
        <w:rPr>
          <w:rFonts w:ascii="Helvetica" w:hAnsi="Helvetica"/>
          <w:color w:val="2D3B45"/>
          <w:sz w:val="21"/>
          <w:szCs w:val="21"/>
          <w:shd w:val="clear" w:color="auto" w:fill="FFFFFF"/>
        </w:rPr>
        <w:t>95</w:t>
      </w:r>
    </w:p>
    <w:p w:rsidR="00462AC2" w:rsidRPr="000F7D26" w:rsidRDefault="00462AC2" w:rsidP="00462AC2">
      <w:pPr>
        <w:widowControl w:val="0"/>
        <w:tabs>
          <w:tab w:val="left" w:pos="900"/>
          <w:tab w:val="right" w:pos="1800"/>
          <w:tab w:val="left" w:pos="2970"/>
          <w:tab w:val="left" w:pos="3060"/>
          <w:tab w:val="left" w:pos="4050"/>
        </w:tabs>
        <w:autoSpaceDE w:val="0"/>
        <w:ind w:right="1350"/>
      </w:pPr>
      <w:r>
        <w:t xml:space="preserve"> &lt;84%</w:t>
      </w:r>
      <w:r w:rsidRPr="00012F38">
        <w:tab/>
        <w:t xml:space="preserve">to     </w:t>
      </w:r>
      <w:r w:rsidRPr="00012F38">
        <w:tab/>
      </w:r>
      <w:r>
        <w:t>80%</w:t>
      </w:r>
      <w:r w:rsidRPr="00012F38">
        <w:tab/>
      </w:r>
      <w:r>
        <w:t>B-</w:t>
      </w:r>
      <w:r w:rsidRPr="00012F38">
        <w:tab/>
      </w:r>
      <w:r w:rsidR="00B27B08">
        <w:rPr>
          <w:rFonts w:ascii="Helvetica" w:hAnsi="Helvetica"/>
          <w:color w:val="2D3B45"/>
          <w:sz w:val="21"/>
          <w:szCs w:val="21"/>
          <w:shd w:val="clear" w:color="auto" w:fill="FFFFFF"/>
        </w:rPr>
        <w:t>3</w:t>
      </w:r>
      <w:r w:rsidR="00D76F8E">
        <w:rPr>
          <w:rFonts w:ascii="Helvetica" w:hAnsi="Helvetica"/>
          <w:color w:val="2D3B45"/>
          <w:sz w:val="21"/>
          <w:szCs w:val="21"/>
          <w:shd w:val="clear" w:color="auto" w:fill="FFFFFF"/>
        </w:rPr>
        <w:t>64</w:t>
      </w:r>
      <w:r w:rsidR="00B27B08">
        <w:rPr>
          <w:rFonts w:ascii="Helvetica" w:hAnsi="Helvetica"/>
          <w:color w:val="2D3B45"/>
          <w:sz w:val="21"/>
          <w:szCs w:val="21"/>
          <w:shd w:val="clear" w:color="auto" w:fill="FFFFFF"/>
        </w:rPr>
        <w:t xml:space="preserve"> to 3</w:t>
      </w:r>
      <w:r w:rsidR="00D76F8E">
        <w:rPr>
          <w:rFonts w:ascii="Helvetica" w:hAnsi="Helvetica"/>
          <w:color w:val="2D3B45"/>
          <w:sz w:val="21"/>
          <w:szCs w:val="21"/>
          <w:shd w:val="clear" w:color="auto" w:fill="FFFFFF"/>
        </w:rPr>
        <w:t>81</w:t>
      </w:r>
    </w:p>
    <w:p w:rsidR="00462AC2" w:rsidRPr="00012F38" w:rsidRDefault="00462AC2" w:rsidP="00462AC2">
      <w:pPr>
        <w:widowControl w:val="0"/>
        <w:tabs>
          <w:tab w:val="left" w:pos="900"/>
          <w:tab w:val="right" w:pos="1800"/>
          <w:tab w:val="left" w:pos="2970"/>
          <w:tab w:val="left" w:pos="3060"/>
          <w:tab w:val="left" w:pos="4050"/>
        </w:tabs>
        <w:autoSpaceDE w:val="0"/>
        <w:ind w:right="1350"/>
      </w:pPr>
      <w:r w:rsidRPr="00012F38">
        <w:t xml:space="preserve"> </w:t>
      </w:r>
      <w:r>
        <w:t>&lt;80%</w:t>
      </w:r>
      <w:r w:rsidRPr="00012F38">
        <w:tab/>
        <w:t>to</w:t>
      </w:r>
      <w:r w:rsidRPr="00012F38">
        <w:tab/>
      </w:r>
      <w:r>
        <w:t>77%</w:t>
      </w:r>
      <w:r w:rsidRPr="00012F38">
        <w:tab/>
      </w:r>
      <w:r>
        <w:t>C+</w:t>
      </w:r>
      <w:r w:rsidRPr="00012F38">
        <w:tab/>
      </w:r>
      <w:r w:rsidR="00B27B08">
        <w:rPr>
          <w:rFonts w:ascii="Helvetica" w:hAnsi="Helvetica"/>
          <w:color w:val="2D3B45"/>
          <w:sz w:val="21"/>
          <w:szCs w:val="21"/>
          <w:shd w:val="clear" w:color="auto" w:fill="FFFFFF"/>
        </w:rPr>
        <w:t>3</w:t>
      </w:r>
      <w:r w:rsidR="00D76F8E">
        <w:rPr>
          <w:rFonts w:ascii="Helvetica" w:hAnsi="Helvetica"/>
          <w:color w:val="2D3B45"/>
          <w:sz w:val="21"/>
          <w:szCs w:val="21"/>
          <w:shd w:val="clear" w:color="auto" w:fill="FFFFFF"/>
        </w:rPr>
        <w:t>50</w:t>
      </w:r>
      <w:r w:rsidR="00B27B08">
        <w:rPr>
          <w:rFonts w:ascii="Helvetica" w:hAnsi="Helvetica"/>
          <w:color w:val="2D3B45"/>
          <w:sz w:val="21"/>
          <w:szCs w:val="21"/>
          <w:shd w:val="clear" w:color="auto" w:fill="FFFFFF"/>
        </w:rPr>
        <w:t xml:space="preserve"> to 3</w:t>
      </w:r>
      <w:r w:rsidR="00D76F8E">
        <w:rPr>
          <w:rFonts w:ascii="Helvetica" w:hAnsi="Helvetica"/>
          <w:color w:val="2D3B45"/>
          <w:sz w:val="21"/>
          <w:szCs w:val="21"/>
          <w:shd w:val="clear" w:color="auto" w:fill="FFFFFF"/>
        </w:rPr>
        <w:t>6</w:t>
      </w:r>
      <w:r w:rsidR="00B27B08">
        <w:rPr>
          <w:rFonts w:ascii="Helvetica" w:hAnsi="Helvetica"/>
          <w:color w:val="2D3B45"/>
          <w:sz w:val="21"/>
          <w:szCs w:val="21"/>
          <w:shd w:val="clear" w:color="auto" w:fill="FFFFFF"/>
        </w:rPr>
        <w:t>3</w:t>
      </w:r>
    </w:p>
    <w:p w:rsidR="00462AC2" w:rsidRPr="00012F38" w:rsidRDefault="00462AC2" w:rsidP="00462AC2">
      <w:pPr>
        <w:widowControl w:val="0"/>
        <w:tabs>
          <w:tab w:val="left" w:pos="900"/>
          <w:tab w:val="right" w:pos="1800"/>
          <w:tab w:val="left" w:pos="2970"/>
          <w:tab w:val="left" w:pos="3060"/>
          <w:tab w:val="left" w:pos="4050"/>
        </w:tabs>
        <w:autoSpaceDE w:val="0"/>
        <w:ind w:right="1350"/>
      </w:pPr>
      <w:r w:rsidRPr="00012F38">
        <w:t xml:space="preserve"> </w:t>
      </w:r>
      <w:r>
        <w:t>&lt;77%</w:t>
      </w:r>
      <w:r w:rsidRPr="00012F38">
        <w:tab/>
        <w:t xml:space="preserve">to     </w:t>
      </w:r>
      <w:r w:rsidRPr="00012F38">
        <w:tab/>
      </w:r>
      <w:r>
        <w:t>74%</w:t>
      </w:r>
      <w:r w:rsidRPr="00012F38">
        <w:tab/>
      </w:r>
      <w:r>
        <w:t>C</w:t>
      </w:r>
      <w:r w:rsidRPr="00012F38">
        <w:t xml:space="preserve"> </w:t>
      </w:r>
      <w:r w:rsidRPr="00012F38">
        <w:tab/>
      </w:r>
      <w:r w:rsidR="00B27B08">
        <w:rPr>
          <w:rFonts w:ascii="Helvetica" w:hAnsi="Helvetica"/>
          <w:color w:val="2D3B45"/>
          <w:sz w:val="21"/>
          <w:szCs w:val="21"/>
          <w:shd w:val="clear" w:color="auto" w:fill="FFFFFF"/>
        </w:rPr>
        <w:t>3</w:t>
      </w:r>
      <w:r w:rsidR="00D76F8E">
        <w:rPr>
          <w:rFonts w:ascii="Helvetica" w:hAnsi="Helvetica"/>
          <w:color w:val="2D3B45"/>
          <w:sz w:val="21"/>
          <w:szCs w:val="21"/>
          <w:shd w:val="clear" w:color="auto" w:fill="FFFFFF"/>
        </w:rPr>
        <w:t>37</w:t>
      </w:r>
      <w:r w:rsidR="00B27B08">
        <w:rPr>
          <w:rFonts w:ascii="Helvetica" w:hAnsi="Helvetica"/>
          <w:color w:val="2D3B45"/>
          <w:sz w:val="21"/>
          <w:szCs w:val="21"/>
          <w:shd w:val="clear" w:color="auto" w:fill="FFFFFF"/>
        </w:rPr>
        <w:t xml:space="preserve"> to 3</w:t>
      </w:r>
      <w:r w:rsidR="00D76F8E">
        <w:rPr>
          <w:rFonts w:ascii="Helvetica" w:hAnsi="Helvetica"/>
          <w:color w:val="2D3B45"/>
          <w:sz w:val="21"/>
          <w:szCs w:val="21"/>
          <w:shd w:val="clear" w:color="auto" w:fill="FFFFFF"/>
        </w:rPr>
        <w:t>49</w:t>
      </w:r>
    </w:p>
    <w:p w:rsidR="00462AC2" w:rsidRPr="00012F38" w:rsidRDefault="00462AC2" w:rsidP="00462AC2">
      <w:pPr>
        <w:widowControl w:val="0"/>
        <w:tabs>
          <w:tab w:val="left" w:pos="900"/>
          <w:tab w:val="right" w:pos="1800"/>
          <w:tab w:val="left" w:pos="2970"/>
          <w:tab w:val="left" w:pos="3060"/>
          <w:tab w:val="left" w:pos="4050"/>
        </w:tabs>
        <w:autoSpaceDE w:val="0"/>
        <w:ind w:right="1350"/>
      </w:pPr>
      <w:r w:rsidRPr="00012F38">
        <w:t xml:space="preserve"> </w:t>
      </w:r>
      <w:r>
        <w:t>&lt;74%</w:t>
      </w:r>
      <w:r w:rsidRPr="00012F38">
        <w:tab/>
        <w:t xml:space="preserve">to     </w:t>
      </w:r>
      <w:r w:rsidRPr="00012F38">
        <w:tab/>
      </w:r>
      <w:r>
        <w:t>70%</w:t>
      </w:r>
      <w:r w:rsidRPr="00012F38">
        <w:tab/>
      </w:r>
      <w:r>
        <w:t>C-</w:t>
      </w:r>
      <w:r w:rsidRPr="00012F38">
        <w:tab/>
      </w:r>
      <w:r w:rsidR="00B27B08">
        <w:rPr>
          <w:rFonts w:ascii="Helvetica" w:hAnsi="Helvetica"/>
          <w:color w:val="2D3B45"/>
          <w:sz w:val="21"/>
          <w:szCs w:val="21"/>
          <w:shd w:val="clear" w:color="auto" w:fill="FFFFFF"/>
        </w:rPr>
        <w:t>3</w:t>
      </w:r>
      <w:r w:rsidR="00D76F8E">
        <w:rPr>
          <w:rFonts w:ascii="Helvetica" w:hAnsi="Helvetica"/>
          <w:color w:val="2D3B45"/>
          <w:sz w:val="21"/>
          <w:szCs w:val="21"/>
          <w:shd w:val="clear" w:color="auto" w:fill="FFFFFF"/>
        </w:rPr>
        <w:t>19</w:t>
      </w:r>
      <w:r w:rsidR="00B27B08">
        <w:rPr>
          <w:rFonts w:ascii="Helvetica" w:hAnsi="Helvetica"/>
          <w:color w:val="2D3B45"/>
          <w:sz w:val="21"/>
          <w:szCs w:val="21"/>
          <w:shd w:val="clear" w:color="auto" w:fill="FFFFFF"/>
        </w:rPr>
        <w:t xml:space="preserve"> to 3</w:t>
      </w:r>
      <w:r w:rsidR="00D76F8E">
        <w:rPr>
          <w:rFonts w:ascii="Helvetica" w:hAnsi="Helvetica"/>
          <w:color w:val="2D3B45"/>
          <w:sz w:val="21"/>
          <w:szCs w:val="21"/>
          <w:shd w:val="clear" w:color="auto" w:fill="FFFFFF"/>
        </w:rPr>
        <w:t>36</w:t>
      </w:r>
    </w:p>
    <w:p w:rsidR="00462AC2" w:rsidRPr="00012F38" w:rsidRDefault="00462AC2" w:rsidP="00462AC2">
      <w:pPr>
        <w:widowControl w:val="0"/>
        <w:tabs>
          <w:tab w:val="left" w:pos="900"/>
          <w:tab w:val="right" w:pos="1800"/>
          <w:tab w:val="left" w:pos="2970"/>
          <w:tab w:val="left" w:pos="3060"/>
          <w:tab w:val="left" w:pos="4050"/>
        </w:tabs>
        <w:autoSpaceDE w:val="0"/>
        <w:ind w:right="1350"/>
      </w:pPr>
      <w:r w:rsidRPr="00012F38">
        <w:t xml:space="preserve"> </w:t>
      </w:r>
      <w:r>
        <w:t>&lt;70%</w:t>
      </w:r>
      <w:r w:rsidRPr="00012F38">
        <w:tab/>
        <w:t xml:space="preserve">to     </w:t>
      </w:r>
      <w:r w:rsidRPr="00012F38">
        <w:tab/>
      </w:r>
      <w:r>
        <w:t>67%</w:t>
      </w:r>
      <w:r w:rsidRPr="00012F38">
        <w:tab/>
      </w:r>
      <w:r>
        <w:t>D+</w:t>
      </w:r>
      <w:r w:rsidRPr="00012F38">
        <w:t xml:space="preserve"> </w:t>
      </w:r>
      <w:r w:rsidRPr="00012F38">
        <w:tab/>
      </w:r>
      <w:r w:rsidR="00D76F8E">
        <w:rPr>
          <w:rFonts w:ascii="Helvetica" w:hAnsi="Helvetica"/>
          <w:color w:val="2D3B45"/>
          <w:sz w:val="21"/>
          <w:szCs w:val="21"/>
          <w:shd w:val="clear" w:color="auto" w:fill="FFFFFF"/>
        </w:rPr>
        <w:t>305</w:t>
      </w:r>
      <w:r w:rsidR="00B27B08">
        <w:rPr>
          <w:rFonts w:ascii="Helvetica" w:hAnsi="Helvetica"/>
          <w:color w:val="2D3B45"/>
          <w:sz w:val="21"/>
          <w:szCs w:val="21"/>
          <w:shd w:val="clear" w:color="auto" w:fill="FFFFFF"/>
        </w:rPr>
        <w:t xml:space="preserve"> to 3</w:t>
      </w:r>
      <w:r w:rsidR="00D76F8E">
        <w:rPr>
          <w:rFonts w:ascii="Helvetica" w:hAnsi="Helvetica"/>
          <w:color w:val="2D3B45"/>
          <w:sz w:val="21"/>
          <w:szCs w:val="21"/>
          <w:shd w:val="clear" w:color="auto" w:fill="FFFFFF"/>
        </w:rPr>
        <w:t>18</w:t>
      </w:r>
    </w:p>
    <w:p w:rsidR="00462AC2" w:rsidRPr="00012F38" w:rsidRDefault="00462AC2" w:rsidP="00462AC2">
      <w:pPr>
        <w:widowControl w:val="0"/>
        <w:tabs>
          <w:tab w:val="left" w:pos="900"/>
          <w:tab w:val="right" w:pos="1800"/>
          <w:tab w:val="left" w:pos="2970"/>
          <w:tab w:val="left" w:pos="3060"/>
          <w:tab w:val="left" w:pos="4050"/>
        </w:tabs>
        <w:autoSpaceDE w:val="0"/>
        <w:ind w:right="1350"/>
      </w:pPr>
      <w:r>
        <w:t xml:space="preserve"> &lt;67%</w:t>
      </w:r>
      <w:r w:rsidRPr="00012F38">
        <w:tab/>
        <w:t xml:space="preserve">to     </w:t>
      </w:r>
      <w:r w:rsidRPr="00012F38">
        <w:tab/>
      </w:r>
      <w:r>
        <w:t>64%</w:t>
      </w:r>
      <w:r w:rsidRPr="00012F38">
        <w:tab/>
      </w:r>
      <w:r>
        <w:t>D</w:t>
      </w:r>
      <w:r w:rsidRPr="00012F38">
        <w:tab/>
      </w:r>
      <w:r w:rsidR="009D3FFC">
        <w:rPr>
          <w:rFonts w:ascii="Helvetica" w:hAnsi="Helvetica"/>
          <w:color w:val="2D3B45"/>
          <w:sz w:val="21"/>
          <w:szCs w:val="21"/>
          <w:shd w:val="clear" w:color="auto" w:fill="FFFFFF"/>
        </w:rPr>
        <w:t>2</w:t>
      </w:r>
      <w:r w:rsidR="00D76F8E">
        <w:rPr>
          <w:rFonts w:ascii="Helvetica" w:hAnsi="Helvetica"/>
          <w:color w:val="2D3B45"/>
          <w:sz w:val="21"/>
          <w:szCs w:val="21"/>
          <w:shd w:val="clear" w:color="auto" w:fill="FFFFFF"/>
        </w:rPr>
        <w:t>91</w:t>
      </w:r>
      <w:r w:rsidR="009D3FFC">
        <w:rPr>
          <w:rFonts w:ascii="Helvetica" w:hAnsi="Helvetica"/>
          <w:color w:val="2D3B45"/>
          <w:sz w:val="21"/>
          <w:szCs w:val="21"/>
          <w:shd w:val="clear" w:color="auto" w:fill="FFFFFF"/>
        </w:rPr>
        <w:t xml:space="preserve"> to </w:t>
      </w:r>
      <w:r w:rsidR="00D76F8E">
        <w:rPr>
          <w:rFonts w:ascii="Helvetica" w:hAnsi="Helvetica"/>
          <w:color w:val="2D3B45"/>
          <w:sz w:val="21"/>
          <w:szCs w:val="21"/>
          <w:shd w:val="clear" w:color="auto" w:fill="FFFFFF"/>
        </w:rPr>
        <w:t>304</w:t>
      </w:r>
    </w:p>
    <w:p w:rsidR="00462AC2" w:rsidRPr="00012F38" w:rsidRDefault="00462AC2" w:rsidP="00462AC2">
      <w:pPr>
        <w:widowControl w:val="0"/>
        <w:tabs>
          <w:tab w:val="left" w:pos="900"/>
          <w:tab w:val="right" w:pos="1800"/>
          <w:tab w:val="left" w:pos="2970"/>
          <w:tab w:val="left" w:pos="3060"/>
          <w:tab w:val="left" w:pos="4050"/>
        </w:tabs>
        <w:autoSpaceDE w:val="0"/>
        <w:ind w:right="1350"/>
      </w:pPr>
      <w:r w:rsidRPr="00012F38">
        <w:t xml:space="preserve"> </w:t>
      </w:r>
      <w:r>
        <w:t>&lt;64%</w:t>
      </w:r>
      <w:r w:rsidRPr="00012F38">
        <w:tab/>
        <w:t xml:space="preserve">to     </w:t>
      </w:r>
      <w:r>
        <w:t>60%</w:t>
      </w:r>
      <w:r w:rsidRPr="00012F38">
        <w:tab/>
      </w:r>
      <w:r>
        <w:t>D-</w:t>
      </w:r>
      <w:r w:rsidRPr="00012F38">
        <w:t xml:space="preserve"> </w:t>
      </w:r>
      <w:r w:rsidRPr="00012F38">
        <w:tab/>
      </w:r>
      <w:r w:rsidR="009D3FFC">
        <w:rPr>
          <w:rFonts w:ascii="Helvetica" w:hAnsi="Helvetica"/>
          <w:color w:val="2D3B45"/>
          <w:sz w:val="21"/>
          <w:szCs w:val="21"/>
          <w:shd w:val="clear" w:color="auto" w:fill="FFFFFF"/>
        </w:rPr>
        <w:t>2</w:t>
      </w:r>
      <w:r w:rsidR="00D76F8E">
        <w:rPr>
          <w:rFonts w:ascii="Helvetica" w:hAnsi="Helvetica"/>
          <w:color w:val="2D3B45"/>
          <w:sz w:val="21"/>
          <w:szCs w:val="21"/>
          <w:shd w:val="clear" w:color="auto" w:fill="FFFFFF"/>
        </w:rPr>
        <w:t>73</w:t>
      </w:r>
      <w:r w:rsidR="009D3FFC">
        <w:rPr>
          <w:rFonts w:ascii="Helvetica" w:hAnsi="Helvetica"/>
          <w:color w:val="2D3B45"/>
          <w:sz w:val="21"/>
          <w:szCs w:val="21"/>
          <w:shd w:val="clear" w:color="auto" w:fill="FFFFFF"/>
        </w:rPr>
        <w:t xml:space="preserve"> to 2</w:t>
      </w:r>
      <w:r w:rsidR="00D76F8E">
        <w:rPr>
          <w:rFonts w:ascii="Helvetica" w:hAnsi="Helvetica"/>
          <w:color w:val="2D3B45"/>
          <w:sz w:val="21"/>
          <w:szCs w:val="21"/>
          <w:shd w:val="clear" w:color="auto" w:fill="FFFFFF"/>
        </w:rPr>
        <w:t>90</w:t>
      </w:r>
    </w:p>
    <w:p w:rsidR="00462AC2" w:rsidRDefault="00462AC2" w:rsidP="00462AC2">
      <w:pPr>
        <w:widowControl w:val="0"/>
        <w:tabs>
          <w:tab w:val="left" w:pos="900"/>
          <w:tab w:val="right" w:pos="1800"/>
          <w:tab w:val="left" w:pos="2970"/>
          <w:tab w:val="left" w:pos="3060"/>
          <w:tab w:val="left" w:pos="4050"/>
        </w:tabs>
        <w:autoSpaceDE w:val="0"/>
        <w:ind w:right="1350"/>
      </w:pPr>
      <w:r>
        <w:t xml:space="preserve"> &lt;60%</w:t>
      </w:r>
      <w:r w:rsidRPr="00012F38">
        <w:tab/>
        <w:t xml:space="preserve">to     </w:t>
      </w:r>
      <w:r w:rsidRPr="00012F38">
        <w:tab/>
      </w:r>
      <w:r>
        <w:t>0%</w:t>
      </w:r>
      <w:r w:rsidRPr="00012F38">
        <w:tab/>
      </w:r>
      <w:r>
        <w:t>F</w:t>
      </w:r>
      <w:r w:rsidRPr="00012F38">
        <w:tab/>
      </w:r>
      <w:r w:rsidR="009D3FFC">
        <w:rPr>
          <w:rFonts w:ascii="Helvetica" w:hAnsi="Helvetica"/>
          <w:color w:val="2D3B45"/>
          <w:sz w:val="21"/>
          <w:szCs w:val="21"/>
          <w:shd w:val="clear" w:color="auto" w:fill="FFFFFF"/>
        </w:rPr>
        <w:t>Less than 2</w:t>
      </w:r>
      <w:r w:rsidR="00D76F8E">
        <w:rPr>
          <w:rFonts w:ascii="Helvetica" w:hAnsi="Helvetica"/>
          <w:color w:val="2D3B45"/>
          <w:sz w:val="21"/>
          <w:szCs w:val="21"/>
          <w:shd w:val="clear" w:color="auto" w:fill="FFFFFF"/>
        </w:rPr>
        <w:t>73</w:t>
      </w:r>
    </w:p>
    <w:p w:rsidR="00462AC2" w:rsidRDefault="00462AC2" w:rsidP="00462AC2">
      <w:pPr>
        <w:tabs>
          <w:tab w:val="left" w:pos="360"/>
          <w:tab w:val="left" w:pos="720"/>
          <w:tab w:val="left" w:pos="1080"/>
          <w:tab w:val="left" w:pos="1440"/>
          <w:tab w:val="left" w:pos="1800"/>
        </w:tabs>
        <w:rPr>
          <w:rFonts w:ascii="Arial" w:hAnsi="Arial"/>
          <w:color w:val="000000"/>
        </w:rPr>
      </w:pPr>
    </w:p>
    <w:p w:rsidR="00462AC2" w:rsidRDefault="00462AC2" w:rsidP="00CB3D70">
      <w:pPr>
        <w:tabs>
          <w:tab w:val="left" w:pos="360"/>
          <w:tab w:val="left" w:pos="720"/>
          <w:tab w:val="left" w:pos="1080"/>
          <w:tab w:val="left" w:pos="1440"/>
          <w:tab w:val="left" w:pos="1800"/>
        </w:tabs>
        <w:rPr>
          <w:rFonts w:ascii="Times New Roman" w:hAnsi="Times New Roman"/>
          <w:color w:val="000000"/>
          <w:szCs w:val="24"/>
        </w:rPr>
      </w:pPr>
    </w:p>
    <w:p w:rsidR="009C4E70" w:rsidRDefault="009C4E70">
      <w:pPr>
        <w:tabs>
          <w:tab w:val="left" w:pos="360"/>
          <w:tab w:val="left" w:pos="720"/>
          <w:tab w:val="left" w:pos="1080"/>
          <w:tab w:val="left" w:pos="1440"/>
          <w:tab w:val="left" w:pos="1800"/>
        </w:tabs>
        <w:rPr>
          <w:rFonts w:ascii="Arial" w:hAnsi="Arial"/>
          <w:color w:val="000000"/>
        </w:rPr>
      </w:pPr>
    </w:p>
    <w:p w:rsidR="009C4E70" w:rsidRPr="003852B4" w:rsidRDefault="009C4E70" w:rsidP="004E3E2C">
      <w:pPr>
        <w:shd w:val="clear" w:color="auto" w:fill="548DD4" w:themeFill="text2" w:themeFillTint="99"/>
        <w:spacing w:before="40" w:after="40"/>
        <w:rPr>
          <w:rFonts w:ascii="Verdana" w:hAnsi="Verdana"/>
          <w:b/>
          <w:bCs/>
          <w:color w:val="FFFFFF"/>
          <w:sz w:val="28"/>
          <w:szCs w:val="28"/>
        </w:rPr>
      </w:pPr>
      <w:r w:rsidRPr="003852B4">
        <w:rPr>
          <w:rFonts w:ascii="Verdana" w:hAnsi="Verdana"/>
          <w:b/>
          <w:bCs/>
          <w:color w:val="FFFFFF"/>
          <w:sz w:val="28"/>
          <w:szCs w:val="28"/>
        </w:rPr>
        <w:t>Course Policies</w:t>
      </w:r>
    </w:p>
    <w:p w:rsidR="009C4E70" w:rsidRDefault="009C4E70" w:rsidP="00D04770">
      <w:pPr>
        <w:tabs>
          <w:tab w:val="left" w:pos="360"/>
          <w:tab w:val="left" w:pos="720"/>
          <w:tab w:val="left" w:pos="1080"/>
          <w:tab w:val="left" w:pos="1440"/>
          <w:tab w:val="left" w:pos="1800"/>
        </w:tabs>
        <w:jc w:val="both"/>
        <w:rPr>
          <w:rFonts w:ascii="Times New Roman" w:hAnsi="Times New Roman"/>
          <w:color w:val="000000"/>
          <w:szCs w:val="24"/>
        </w:rPr>
      </w:pPr>
      <w:r>
        <w:rPr>
          <w:rFonts w:ascii="Times New Roman" w:hAnsi="Times New Roman"/>
          <w:b/>
          <w:color w:val="000000"/>
          <w:szCs w:val="24"/>
        </w:rPr>
        <w:t xml:space="preserve">Attendance: </w:t>
      </w:r>
      <w:r>
        <w:rPr>
          <w:rFonts w:ascii="Times New Roman" w:hAnsi="Times New Roman"/>
          <w:color w:val="000000"/>
          <w:szCs w:val="24"/>
        </w:rPr>
        <w:t xml:space="preserve">Participation is an essential element towards good performance and success in this </w:t>
      </w:r>
      <w:r w:rsidR="003B50ED">
        <w:rPr>
          <w:rFonts w:ascii="Times New Roman" w:hAnsi="Times New Roman"/>
          <w:color w:val="000000"/>
          <w:szCs w:val="24"/>
        </w:rPr>
        <w:t>course</w:t>
      </w:r>
      <w:r>
        <w:rPr>
          <w:rFonts w:ascii="Times New Roman" w:hAnsi="Times New Roman"/>
          <w:color w:val="000000"/>
          <w:szCs w:val="24"/>
        </w:rPr>
        <w:t xml:space="preserve">. If there is a reason that you will not be able to participate for an extended period, arrange the absence with the instructor as soon as possible in advance. Of course attendance in this </w:t>
      </w:r>
      <w:r w:rsidR="003B50ED">
        <w:rPr>
          <w:rFonts w:ascii="Times New Roman" w:hAnsi="Times New Roman"/>
          <w:color w:val="000000"/>
          <w:szCs w:val="24"/>
        </w:rPr>
        <w:t>course</w:t>
      </w:r>
      <w:r>
        <w:rPr>
          <w:rFonts w:ascii="Times New Roman" w:hAnsi="Times New Roman"/>
          <w:color w:val="000000"/>
          <w:szCs w:val="24"/>
        </w:rPr>
        <w:t xml:space="preserve"> means that you participate online every week. This involves doing the required reading, </w:t>
      </w:r>
      <w:r w:rsidR="00B04927">
        <w:rPr>
          <w:rFonts w:ascii="Times New Roman" w:hAnsi="Times New Roman"/>
          <w:color w:val="000000"/>
          <w:szCs w:val="24"/>
        </w:rPr>
        <w:t>tutorials</w:t>
      </w:r>
      <w:r>
        <w:rPr>
          <w:rFonts w:ascii="Times New Roman" w:hAnsi="Times New Roman"/>
          <w:color w:val="000000"/>
          <w:szCs w:val="24"/>
        </w:rPr>
        <w:t xml:space="preserve">, </w:t>
      </w:r>
      <w:r w:rsidR="00B04927">
        <w:rPr>
          <w:rFonts w:ascii="Times New Roman" w:hAnsi="Times New Roman"/>
          <w:color w:val="000000"/>
          <w:szCs w:val="24"/>
        </w:rPr>
        <w:t xml:space="preserve">web page </w:t>
      </w:r>
      <w:r>
        <w:rPr>
          <w:rFonts w:ascii="Times New Roman" w:hAnsi="Times New Roman"/>
          <w:color w:val="000000"/>
          <w:szCs w:val="24"/>
        </w:rPr>
        <w:t xml:space="preserve">assignments, and quizzes. </w:t>
      </w:r>
    </w:p>
    <w:p w:rsidR="00520A66" w:rsidRDefault="00520A66" w:rsidP="00D04770">
      <w:pPr>
        <w:tabs>
          <w:tab w:val="left" w:pos="360"/>
          <w:tab w:val="left" w:pos="720"/>
          <w:tab w:val="left" w:pos="1080"/>
          <w:tab w:val="left" w:pos="1440"/>
          <w:tab w:val="left" w:pos="1800"/>
        </w:tabs>
        <w:jc w:val="both"/>
        <w:rPr>
          <w:rFonts w:ascii="Times New Roman" w:hAnsi="Times New Roman"/>
          <w:color w:val="000000"/>
          <w:szCs w:val="24"/>
        </w:rPr>
      </w:pPr>
    </w:p>
    <w:p w:rsidR="009C4E70" w:rsidRDefault="009C4E70" w:rsidP="00D04770">
      <w:pPr>
        <w:tabs>
          <w:tab w:val="left" w:pos="360"/>
          <w:tab w:val="left" w:pos="720"/>
          <w:tab w:val="left" w:pos="1080"/>
          <w:tab w:val="left" w:pos="1440"/>
          <w:tab w:val="left" w:pos="1800"/>
        </w:tabs>
        <w:jc w:val="both"/>
        <w:rPr>
          <w:rFonts w:ascii="Times New Roman" w:hAnsi="Times New Roman"/>
          <w:color w:val="000000"/>
          <w:szCs w:val="24"/>
        </w:rPr>
      </w:pPr>
      <w:r>
        <w:rPr>
          <w:rFonts w:ascii="Times New Roman" w:hAnsi="Times New Roman"/>
          <w:b/>
          <w:color w:val="000000"/>
          <w:szCs w:val="24"/>
        </w:rPr>
        <w:t>Assignments:</w:t>
      </w:r>
      <w:r>
        <w:rPr>
          <w:rFonts w:ascii="Times New Roman" w:hAnsi="Times New Roman"/>
          <w:color w:val="000000"/>
          <w:szCs w:val="24"/>
        </w:rPr>
        <w:t xml:space="preserve"> Assignments will be </w:t>
      </w:r>
      <w:r w:rsidR="00E56B30">
        <w:rPr>
          <w:rFonts w:ascii="Times New Roman" w:hAnsi="Times New Roman"/>
          <w:color w:val="000000"/>
          <w:szCs w:val="24"/>
        </w:rPr>
        <w:t>available</w:t>
      </w:r>
      <w:r w:rsidR="008426C1">
        <w:rPr>
          <w:rFonts w:ascii="Times New Roman" w:hAnsi="Times New Roman"/>
          <w:color w:val="000000"/>
          <w:szCs w:val="24"/>
        </w:rPr>
        <w:t xml:space="preserve"> on the </w:t>
      </w:r>
      <w:r w:rsidR="00084EFC">
        <w:rPr>
          <w:rFonts w:ascii="Times New Roman" w:hAnsi="Times New Roman"/>
          <w:color w:val="000000"/>
          <w:szCs w:val="24"/>
        </w:rPr>
        <w:t>Canvas</w:t>
      </w:r>
      <w:r w:rsidR="008426C1">
        <w:rPr>
          <w:rFonts w:ascii="Times New Roman" w:hAnsi="Times New Roman"/>
          <w:color w:val="000000"/>
          <w:szCs w:val="24"/>
        </w:rPr>
        <w:t xml:space="preserve"> </w:t>
      </w:r>
      <w:r w:rsidR="00734995">
        <w:rPr>
          <w:rFonts w:ascii="Times New Roman" w:hAnsi="Times New Roman"/>
          <w:color w:val="000000"/>
          <w:szCs w:val="24"/>
        </w:rPr>
        <w:t xml:space="preserve">CTEC 122 </w:t>
      </w:r>
      <w:r w:rsidR="008426C1">
        <w:rPr>
          <w:rFonts w:ascii="Times New Roman" w:hAnsi="Times New Roman"/>
          <w:color w:val="000000"/>
          <w:szCs w:val="24"/>
        </w:rPr>
        <w:t>home page</w:t>
      </w:r>
      <w:r>
        <w:rPr>
          <w:rFonts w:ascii="Times New Roman" w:hAnsi="Times New Roman"/>
          <w:color w:val="000000"/>
          <w:szCs w:val="24"/>
        </w:rPr>
        <w:t xml:space="preserve">. There are </w:t>
      </w:r>
      <w:r w:rsidR="00084EFC">
        <w:rPr>
          <w:rFonts w:ascii="Times New Roman" w:hAnsi="Times New Roman"/>
          <w:color w:val="000000"/>
          <w:szCs w:val="24"/>
        </w:rPr>
        <w:t>three</w:t>
      </w:r>
      <w:r>
        <w:rPr>
          <w:rFonts w:ascii="Times New Roman" w:hAnsi="Times New Roman"/>
          <w:color w:val="000000"/>
          <w:szCs w:val="24"/>
        </w:rPr>
        <w:t xml:space="preserve"> types of assignments; practice tutorials (Tutorials)</w:t>
      </w:r>
      <w:r w:rsidR="00084EFC">
        <w:rPr>
          <w:rFonts w:ascii="Times New Roman" w:hAnsi="Times New Roman"/>
          <w:color w:val="000000"/>
          <w:szCs w:val="24"/>
        </w:rPr>
        <w:t>, Discussion Forums</w:t>
      </w:r>
      <w:r>
        <w:rPr>
          <w:rFonts w:ascii="Times New Roman" w:hAnsi="Times New Roman"/>
          <w:color w:val="000000"/>
          <w:szCs w:val="24"/>
        </w:rPr>
        <w:t xml:space="preserve"> and </w:t>
      </w:r>
      <w:r w:rsidR="008426C1">
        <w:rPr>
          <w:rFonts w:ascii="Times New Roman" w:hAnsi="Times New Roman"/>
          <w:color w:val="000000"/>
          <w:szCs w:val="24"/>
        </w:rPr>
        <w:t>assigned web pages</w:t>
      </w:r>
      <w:r>
        <w:rPr>
          <w:rFonts w:ascii="Times New Roman" w:hAnsi="Times New Roman"/>
          <w:color w:val="000000"/>
          <w:szCs w:val="24"/>
        </w:rPr>
        <w:t xml:space="preserve">. </w:t>
      </w:r>
      <w:r w:rsidR="004D001E">
        <w:rPr>
          <w:rFonts w:ascii="Times New Roman" w:hAnsi="Times New Roman"/>
          <w:color w:val="000000"/>
          <w:szCs w:val="24"/>
        </w:rPr>
        <w:t>A</w:t>
      </w:r>
      <w:r w:rsidR="008426C1">
        <w:rPr>
          <w:rFonts w:ascii="Times New Roman" w:hAnsi="Times New Roman"/>
          <w:color w:val="000000"/>
          <w:szCs w:val="24"/>
        </w:rPr>
        <w:t>ssigned web pages</w:t>
      </w:r>
      <w:r>
        <w:rPr>
          <w:rFonts w:ascii="Times New Roman" w:hAnsi="Times New Roman"/>
          <w:color w:val="000000"/>
          <w:szCs w:val="24"/>
        </w:rPr>
        <w:t xml:space="preserve"> need to be turned in. </w:t>
      </w:r>
      <w:r w:rsidR="004D001E">
        <w:rPr>
          <w:rFonts w:ascii="Times New Roman" w:hAnsi="Times New Roman"/>
          <w:color w:val="000000"/>
          <w:szCs w:val="24"/>
        </w:rPr>
        <w:t>Discussion Forums require you to answer topic related questions and reply to other student</w:t>
      </w:r>
      <w:r w:rsidR="00455741">
        <w:rPr>
          <w:rFonts w:ascii="Times New Roman" w:hAnsi="Times New Roman"/>
          <w:color w:val="000000"/>
          <w:szCs w:val="24"/>
        </w:rPr>
        <w:t>’</w:t>
      </w:r>
      <w:r w:rsidR="004D001E">
        <w:rPr>
          <w:rFonts w:ascii="Times New Roman" w:hAnsi="Times New Roman"/>
          <w:color w:val="000000"/>
          <w:szCs w:val="24"/>
        </w:rPr>
        <w:t>s</w:t>
      </w:r>
      <w:r w:rsidR="00455741">
        <w:rPr>
          <w:rFonts w:ascii="Times New Roman" w:hAnsi="Times New Roman"/>
          <w:color w:val="000000"/>
          <w:szCs w:val="24"/>
        </w:rPr>
        <w:t xml:space="preserve"> posts</w:t>
      </w:r>
      <w:r w:rsidR="004D001E">
        <w:rPr>
          <w:rFonts w:ascii="Times New Roman" w:hAnsi="Times New Roman"/>
          <w:color w:val="000000"/>
          <w:szCs w:val="24"/>
        </w:rPr>
        <w:t xml:space="preserve">. </w:t>
      </w:r>
      <w:r w:rsidR="00282AD2">
        <w:rPr>
          <w:rFonts w:ascii="Times New Roman" w:hAnsi="Times New Roman"/>
          <w:color w:val="000000"/>
          <w:szCs w:val="24"/>
        </w:rPr>
        <w:t>D</w:t>
      </w:r>
      <w:r>
        <w:rPr>
          <w:rFonts w:ascii="Times New Roman" w:hAnsi="Times New Roman"/>
          <w:color w:val="000000"/>
          <w:szCs w:val="24"/>
        </w:rPr>
        <w:t xml:space="preserve">eadlines will be given </w:t>
      </w:r>
      <w:r w:rsidR="008C1ECC">
        <w:rPr>
          <w:rFonts w:ascii="Times New Roman" w:hAnsi="Times New Roman"/>
          <w:color w:val="000000"/>
          <w:szCs w:val="24"/>
        </w:rPr>
        <w:t>in the Canvas Modules and are available in the Canvas calendar</w:t>
      </w:r>
      <w:r w:rsidR="00282AD2">
        <w:rPr>
          <w:rFonts w:ascii="Times New Roman" w:hAnsi="Times New Roman"/>
          <w:color w:val="000000"/>
          <w:szCs w:val="24"/>
        </w:rPr>
        <w:t>.</w:t>
      </w:r>
    </w:p>
    <w:p w:rsidR="009C4E70" w:rsidRDefault="009C4E70" w:rsidP="00D04770">
      <w:pPr>
        <w:tabs>
          <w:tab w:val="left" w:pos="360"/>
          <w:tab w:val="left" w:pos="720"/>
          <w:tab w:val="left" w:pos="1080"/>
          <w:tab w:val="left" w:pos="1440"/>
          <w:tab w:val="left" w:pos="1800"/>
        </w:tabs>
        <w:jc w:val="both"/>
        <w:rPr>
          <w:rFonts w:ascii="Times New Roman" w:hAnsi="Times New Roman"/>
          <w:color w:val="000000"/>
          <w:szCs w:val="24"/>
        </w:rPr>
      </w:pPr>
    </w:p>
    <w:p w:rsidR="009C4E70" w:rsidRDefault="009C4E70" w:rsidP="00D04770">
      <w:pPr>
        <w:tabs>
          <w:tab w:val="left" w:pos="360"/>
          <w:tab w:val="left" w:pos="720"/>
          <w:tab w:val="left" w:pos="1080"/>
          <w:tab w:val="left" w:pos="1440"/>
          <w:tab w:val="left" w:pos="1800"/>
        </w:tabs>
        <w:jc w:val="both"/>
        <w:rPr>
          <w:rFonts w:ascii="Times New Roman" w:hAnsi="Times New Roman"/>
          <w:color w:val="000000"/>
          <w:szCs w:val="24"/>
        </w:rPr>
      </w:pPr>
      <w:r>
        <w:rPr>
          <w:rFonts w:ascii="Times New Roman" w:hAnsi="Times New Roman"/>
          <w:color w:val="000000"/>
          <w:szCs w:val="24"/>
        </w:rPr>
        <w:t xml:space="preserve">Late </w:t>
      </w:r>
      <w:r w:rsidR="002642D4">
        <w:rPr>
          <w:rFonts w:ascii="Times New Roman" w:hAnsi="Times New Roman"/>
          <w:color w:val="000000"/>
          <w:szCs w:val="24"/>
        </w:rPr>
        <w:t>Fi</w:t>
      </w:r>
      <w:r>
        <w:rPr>
          <w:rFonts w:ascii="Times New Roman" w:hAnsi="Times New Roman"/>
          <w:color w:val="000000"/>
          <w:szCs w:val="24"/>
        </w:rPr>
        <w:t xml:space="preserve">nal </w:t>
      </w:r>
      <w:r w:rsidR="002642D4">
        <w:rPr>
          <w:rFonts w:ascii="Times New Roman" w:hAnsi="Times New Roman"/>
          <w:color w:val="000000"/>
          <w:szCs w:val="24"/>
        </w:rPr>
        <w:t>P</w:t>
      </w:r>
      <w:r>
        <w:rPr>
          <w:rFonts w:ascii="Times New Roman" w:hAnsi="Times New Roman"/>
          <w:color w:val="000000"/>
          <w:szCs w:val="24"/>
        </w:rPr>
        <w:t xml:space="preserve">rojects will only be accepted if </w:t>
      </w:r>
      <w:r>
        <w:rPr>
          <w:rFonts w:ascii="Times New Roman" w:hAnsi="Times New Roman"/>
          <w:b/>
          <w:color w:val="000000"/>
          <w:szCs w:val="24"/>
        </w:rPr>
        <w:t>prearranged</w:t>
      </w:r>
      <w:r>
        <w:rPr>
          <w:rFonts w:ascii="Times New Roman" w:hAnsi="Times New Roman"/>
          <w:color w:val="000000"/>
          <w:szCs w:val="24"/>
        </w:rPr>
        <w:t xml:space="preserve"> due to an emergency </w:t>
      </w:r>
      <w:r w:rsidR="008426C1">
        <w:rPr>
          <w:rFonts w:ascii="Times New Roman" w:hAnsi="Times New Roman"/>
          <w:color w:val="000000"/>
          <w:szCs w:val="24"/>
        </w:rPr>
        <w:t xml:space="preserve">that </w:t>
      </w:r>
      <w:r>
        <w:rPr>
          <w:rFonts w:ascii="Times New Roman" w:hAnsi="Times New Roman"/>
          <w:color w:val="000000"/>
          <w:szCs w:val="24"/>
        </w:rPr>
        <w:t>was cleared with the instructor in advance of the final due date.</w:t>
      </w:r>
    </w:p>
    <w:p w:rsidR="009C4E70" w:rsidRDefault="009C4E70" w:rsidP="00D04770">
      <w:pPr>
        <w:tabs>
          <w:tab w:val="left" w:pos="360"/>
          <w:tab w:val="left" w:pos="720"/>
          <w:tab w:val="left" w:pos="1080"/>
          <w:tab w:val="left" w:pos="1440"/>
          <w:tab w:val="left" w:pos="1800"/>
        </w:tabs>
        <w:jc w:val="both"/>
        <w:rPr>
          <w:rFonts w:ascii="Times New Roman" w:hAnsi="Times New Roman"/>
          <w:color w:val="000000"/>
          <w:szCs w:val="24"/>
        </w:rPr>
      </w:pPr>
    </w:p>
    <w:p w:rsidR="009C4E70" w:rsidRDefault="009C4E70" w:rsidP="00D04770">
      <w:pPr>
        <w:tabs>
          <w:tab w:val="left" w:pos="360"/>
          <w:tab w:val="left" w:pos="720"/>
          <w:tab w:val="left" w:pos="1080"/>
          <w:tab w:val="left" w:pos="1440"/>
          <w:tab w:val="left" w:pos="1800"/>
        </w:tabs>
        <w:jc w:val="both"/>
        <w:rPr>
          <w:rFonts w:ascii="Times New Roman" w:hAnsi="Times New Roman"/>
          <w:color w:val="000000"/>
          <w:szCs w:val="24"/>
        </w:rPr>
      </w:pPr>
      <w:r>
        <w:rPr>
          <w:rFonts w:ascii="Times New Roman" w:hAnsi="Times New Roman"/>
          <w:b/>
          <w:bCs/>
          <w:color w:val="000000"/>
          <w:szCs w:val="24"/>
        </w:rPr>
        <w:t>Quizzes:</w:t>
      </w:r>
      <w:r>
        <w:rPr>
          <w:rFonts w:ascii="Times New Roman" w:hAnsi="Times New Roman"/>
          <w:color w:val="000000"/>
          <w:szCs w:val="24"/>
        </w:rPr>
        <w:t xml:space="preserve">  Missed quizzes cannot be made up.</w:t>
      </w:r>
    </w:p>
    <w:p w:rsidR="009C4E70" w:rsidRDefault="009C4E70" w:rsidP="00D04770">
      <w:pPr>
        <w:tabs>
          <w:tab w:val="left" w:pos="360"/>
          <w:tab w:val="left" w:pos="720"/>
          <w:tab w:val="left" w:pos="1080"/>
          <w:tab w:val="left" w:pos="1440"/>
          <w:tab w:val="left" w:pos="1800"/>
        </w:tabs>
        <w:jc w:val="both"/>
        <w:rPr>
          <w:rFonts w:ascii="Times New Roman" w:hAnsi="Times New Roman"/>
          <w:color w:val="000000"/>
          <w:szCs w:val="24"/>
        </w:rPr>
      </w:pPr>
    </w:p>
    <w:p w:rsidR="009C4E70" w:rsidRDefault="009C4E70" w:rsidP="00D04770">
      <w:pPr>
        <w:tabs>
          <w:tab w:val="left" w:pos="360"/>
          <w:tab w:val="left" w:pos="720"/>
          <w:tab w:val="left" w:pos="1080"/>
          <w:tab w:val="left" w:pos="1440"/>
          <w:tab w:val="left" w:pos="1800"/>
        </w:tabs>
        <w:jc w:val="both"/>
        <w:rPr>
          <w:rFonts w:ascii="Times New Roman" w:hAnsi="Times New Roman"/>
          <w:color w:val="000000"/>
          <w:szCs w:val="24"/>
        </w:rPr>
      </w:pPr>
      <w:r>
        <w:rPr>
          <w:rFonts w:ascii="Times New Roman" w:hAnsi="Times New Roman"/>
          <w:b/>
          <w:color w:val="000000"/>
          <w:szCs w:val="24"/>
        </w:rPr>
        <w:lastRenderedPageBreak/>
        <w:t>Dropping a Class, Incompletes, Etc.</w:t>
      </w:r>
      <w:r>
        <w:rPr>
          <w:rFonts w:ascii="Times New Roman" w:hAnsi="Times New Roman"/>
          <w:color w:val="000000"/>
          <w:szCs w:val="24"/>
        </w:rPr>
        <w:t>: Students who find it necessary to withdraw from classes must do so formally. The withdrawal is effective on the date a Change of Registration form is processed at the Registration Office. The dates for dropping/withdrawing classes are listed in the quarterly schedule of classes.</w:t>
      </w:r>
    </w:p>
    <w:p w:rsidR="009C4E70" w:rsidRDefault="009C4E70" w:rsidP="00D04770">
      <w:pPr>
        <w:tabs>
          <w:tab w:val="left" w:pos="360"/>
          <w:tab w:val="left" w:pos="720"/>
          <w:tab w:val="left" w:pos="1080"/>
          <w:tab w:val="left" w:pos="1440"/>
          <w:tab w:val="left" w:pos="1800"/>
        </w:tabs>
        <w:jc w:val="both"/>
        <w:rPr>
          <w:rFonts w:ascii="Times New Roman" w:hAnsi="Times New Roman"/>
          <w:color w:val="000000"/>
          <w:szCs w:val="24"/>
        </w:rPr>
      </w:pPr>
    </w:p>
    <w:p w:rsidR="009C4E70" w:rsidRDefault="009C4E70" w:rsidP="00D04770">
      <w:pPr>
        <w:tabs>
          <w:tab w:val="left" w:pos="360"/>
          <w:tab w:val="left" w:pos="720"/>
          <w:tab w:val="left" w:pos="1080"/>
          <w:tab w:val="left" w:pos="1440"/>
          <w:tab w:val="left" w:pos="1800"/>
        </w:tabs>
        <w:jc w:val="both"/>
        <w:rPr>
          <w:rFonts w:ascii="Times New Roman" w:hAnsi="Times New Roman"/>
          <w:b/>
          <w:color w:val="000000"/>
          <w:szCs w:val="24"/>
        </w:rPr>
      </w:pPr>
      <w:r>
        <w:rPr>
          <w:rFonts w:ascii="Times New Roman" w:hAnsi="Times New Roman"/>
          <w:b/>
          <w:color w:val="000000"/>
          <w:szCs w:val="24"/>
        </w:rPr>
        <w:t xml:space="preserve">No withdrawals will be accepted after the </w:t>
      </w:r>
      <w:r w:rsidR="00282AD2">
        <w:rPr>
          <w:rFonts w:ascii="Times New Roman" w:hAnsi="Times New Roman"/>
          <w:b/>
          <w:color w:val="000000"/>
          <w:szCs w:val="24"/>
        </w:rPr>
        <w:t>eighth</w:t>
      </w:r>
      <w:r>
        <w:rPr>
          <w:rFonts w:ascii="Times New Roman" w:hAnsi="Times New Roman"/>
          <w:b/>
          <w:color w:val="000000"/>
          <w:szCs w:val="24"/>
        </w:rPr>
        <w:t xml:space="preserve"> week of classes during fall, winter and spring quarters.  Check the </w:t>
      </w:r>
      <w:hyperlink r:id="rId7" w:history="1">
        <w:r w:rsidRPr="006E7F8B">
          <w:rPr>
            <w:rStyle w:val="Hyperlink"/>
            <w:rFonts w:ascii="Times New Roman" w:hAnsi="Times New Roman"/>
            <w:b/>
            <w:szCs w:val="24"/>
          </w:rPr>
          <w:t>College’s website</w:t>
        </w:r>
      </w:hyperlink>
      <w:r>
        <w:rPr>
          <w:rFonts w:ascii="Times New Roman" w:hAnsi="Times New Roman"/>
          <w:b/>
          <w:color w:val="000000"/>
          <w:szCs w:val="24"/>
        </w:rPr>
        <w:t xml:space="preserve"> for the exact date.</w:t>
      </w:r>
    </w:p>
    <w:p w:rsidR="009C4E70" w:rsidRDefault="009C4E70" w:rsidP="00D04770">
      <w:pPr>
        <w:tabs>
          <w:tab w:val="left" w:pos="360"/>
          <w:tab w:val="left" w:pos="720"/>
          <w:tab w:val="left" w:pos="1080"/>
          <w:tab w:val="left" w:pos="1440"/>
          <w:tab w:val="left" w:pos="1800"/>
        </w:tabs>
        <w:jc w:val="both"/>
        <w:rPr>
          <w:rFonts w:ascii="Times New Roman" w:hAnsi="Times New Roman"/>
          <w:color w:val="000000"/>
          <w:szCs w:val="24"/>
        </w:rPr>
      </w:pPr>
    </w:p>
    <w:p w:rsidR="009C4E70" w:rsidRDefault="009C4E70" w:rsidP="00D04770">
      <w:pPr>
        <w:tabs>
          <w:tab w:val="left" w:pos="360"/>
          <w:tab w:val="left" w:pos="720"/>
          <w:tab w:val="left" w:pos="1080"/>
          <w:tab w:val="left" w:pos="1440"/>
          <w:tab w:val="left" w:pos="1800"/>
        </w:tabs>
        <w:jc w:val="both"/>
        <w:rPr>
          <w:rFonts w:ascii="Times New Roman" w:hAnsi="Times New Roman"/>
          <w:color w:val="000000"/>
          <w:szCs w:val="24"/>
        </w:rPr>
      </w:pPr>
      <w:r>
        <w:rPr>
          <w:rFonts w:ascii="Times New Roman" w:hAnsi="Times New Roman"/>
          <w:color w:val="000000"/>
          <w:szCs w:val="24"/>
        </w:rPr>
        <w:t>A class officially dropped before the tenth day of instruction will not be entered on the student's transcript.</w:t>
      </w:r>
    </w:p>
    <w:p w:rsidR="009C4E70" w:rsidRDefault="009C4E70" w:rsidP="00D04770">
      <w:pPr>
        <w:tabs>
          <w:tab w:val="left" w:pos="360"/>
          <w:tab w:val="left" w:pos="720"/>
          <w:tab w:val="left" w:pos="1080"/>
          <w:tab w:val="left" w:pos="1440"/>
          <w:tab w:val="left" w:pos="1800"/>
        </w:tabs>
        <w:jc w:val="both"/>
        <w:rPr>
          <w:rFonts w:ascii="Times New Roman" w:hAnsi="Times New Roman"/>
          <w:color w:val="000000"/>
          <w:szCs w:val="24"/>
        </w:rPr>
      </w:pPr>
    </w:p>
    <w:p w:rsidR="009C4E70" w:rsidRDefault="009C4E70" w:rsidP="00D04770">
      <w:pPr>
        <w:tabs>
          <w:tab w:val="left" w:pos="360"/>
          <w:tab w:val="left" w:pos="720"/>
          <w:tab w:val="left" w:pos="1080"/>
          <w:tab w:val="left" w:pos="1440"/>
          <w:tab w:val="left" w:pos="1800"/>
        </w:tabs>
        <w:jc w:val="both"/>
        <w:rPr>
          <w:rFonts w:ascii="Times New Roman" w:hAnsi="Times New Roman"/>
          <w:b/>
          <w:bCs/>
          <w:color w:val="FF0000"/>
          <w:szCs w:val="24"/>
        </w:rPr>
      </w:pPr>
      <w:r>
        <w:rPr>
          <w:rFonts w:ascii="Times New Roman" w:hAnsi="Times New Roman"/>
          <w:b/>
          <w:bCs/>
          <w:color w:val="FF0000"/>
          <w:szCs w:val="24"/>
        </w:rPr>
        <w:t xml:space="preserve">The College mandates that a student who doesn’t officially withdraw from a course will receive a grade </w:t>
      </w:r>
      <w:r w:rsidR="008E0E2C">
        <w:rPr>
          <w:rFonts w:ascii="Times New Roman" w:hAnsi="Times New Roman"/>
          <w:b/>
          <w:bCs/>
          <w:color w:val="FF0000"/>
          <w:szCs w:val="24"/>
        </w:rPr>
        <w:t>based upon the number of points earned for the quarter</w:t>
      </w:r>
      <w:r>
        <w:rPr>
          <w:rFonts w:ascii="Times New Roman" w:hAnsi="Times New Roman"/>
          <w:b/>
          <w:bCs/>
          <w:color w:val="FF0000"/>
          <w:szCs w:val="24"/>
        </w:rPr>
        <w:t>.</w:t>
      </w:r>
    </w:p>
    <w:p w:rsidR="009C4E70" w:rsidRDefault="009C4E70" w:rsidP="00D04770">
      <w:pPr>
        <w:tabs>
          <w:tab w:val="left" w:pos="360"/>
          <w:tab w:val="left" w:pos="720"/>
          <w:tab w:val="left" w:pos="1080"/>
          <w:tab w:val="left" w:pos="1440"/>
          <w:tab w:val="left" w:pos="1800"/>
        </w:tabs>
        <w:jc w:val="both"/>
        <w:rPr>
          <w:rFonts w:ascii="Times New Roman" w:hAnsi="Times New Roman"/>
          <w:color w:val="000000"/>
          <w:szCs w:val="24"/>
        </w:rPr>
      </w:pPr>
    </w:p>
    <w:p w:rsidR="009C4E70" w:rsidRDefault="009C4E70" w:rsidP="00D04770">
      <w:pPr>
        <w:tabs>
          <w:tab w:val="left" w:pos="360"/>
          <w:tab w:val="left" w:pos="720"/>
          <w:tab w:val="left" w:pos="1080"/>
          <w:tab w:val="left" w:pos="1440"/>
          <w:tab w:val="left" w:pos="1800"/>
        </w:tabs>
        <w:jc w:val="both"/>
        <w:rPr>
          <w:rFonts w:ascii="Times New Roman" w:hAnsi="Times New Roman"/>
          <w:color w:val="000000"/>
          <w:szCs w:val="24"/>
        </w:rPr>
      </w:pPr>
      <w:r>
        <w:rPr>
          <w:rFonts w:ascii="Times New Roman" w:hAnsi="Times New Roman"/>
          <w:color w:val="000000"/>
          <w:szCs w:val="24"/>
        </w:rPr>
        <w:t>Incomplete grades and post-quarter arrangements for completing course work will only be considered by the instructor for reasons of illness or other circumstances beyond the student's control. The student must be getting a grade of C or better to be considered for an Incomplete. Guidelines for incomplete grades and other college policies regarding grade assignment are located in the Clark College catalog.</w:t>
      </w:r>
    </w:p>
    <w:p w:rsidR="009C4E70" w:rsidRDefault="009C4E70" w:rsidP="00D04770">
      <w:pPr>
        <w:tabs>
          <w:tab w:val="left" w:pos="360"/>
          <w:tab w:val="left" w:pos="720"/>
          <w:tab w:val="left" w:pos="1080"/>
          <w:tab w:val="left" w:pos="1440"/>
          <w:tab w:val="left" w:pos="1800"/>
        </w:tabs>
        <w:jc w:val="both"/>
        <w:rPr>
          <w:rFonts w:ascii="Times New Roman" w:hAnsi="Times New Roman"/>
          <w:color w:val="000000"/>
          <w:szCs w:val="24"/>
        </w:rPr>
      </w:pPr>
    </w:p>
    <w:p w:rsidR="009C4E70" w:rsidRDefault="009C4E70" w:rsidP="00D04770">
      <w:pPr>
        <w:tabs>
          <w:tab w:val="left" w:pos="360"/>
          <w:tab w:val="left" w:pos="720"/>
          <w:tab w:val="left" w:pos="1080"/>
          <w:tab w:val="left" w:pos="1440"/>
          <w:tab w:val="left" w:pos="1800"/>
        </w:tabs>
        <w:jc w:val="both"/>
        <w:rPr>
          <w:rFonts w:ascii="Times New Roman" w:hAnsi="Times New Roman"/>
          <w:color w:val="000000"/>
          <w:szCs w:val="24"/>
        </w:rPr>
      </w:pPr>
      <w:r>
        <w:rPr>
          <w:rFonts w:ascii="Times New Roman" w:hAnsi="Times New Roman"/>
          <w:b/>
          <w:color w:val="000000"/>
          <w:szCs w:val="24"/>
        </w:rPr>
        <w:t>Personal Conduct</w:t>
      </w:r>
      <w:r>
        <w:rPr>
          <w:rFonts w:ascii="Times New Roman" w:hAnsi="Times New Roman"/>
          <w:color w:val="000000"/>
          <w:szCs w:val="24"/>
        </w:rPr>
        <w:t>: Students are responsible for ensuring that their personal conduct is in accordance with the following guidelines:</w:t>
      </w:r>
    </w:p>
    <w:p w:rsidR="009C4E70" w:rsidRDefault="009C4E70" w:rsidP="00D04770">
      <w:pPr>
        <w:numPr>
          <w:ilvl w:val="0"/>
          <w:numId w:val="17"/>
        </w:numPr>
        <w:jc w:val="both"/>
        <w:rPr>
          <w:rFonts w:ascii="Times New Roman" w:hAnsi="Times New Roman"/>
          <w:color w:val="000000"/>
          <w:szCs w:val="24"/>
        </w:rPr>
      </w:pPr>
      <w:r>
        <w:rPr>
          <w:rFonts w:ascii="Times New Roman" w:hAnsi="Times New Roman"/>
          <w:color w:val="000000"/>
          <w:szCs w:val="24"/>
        </w:rPr>
        <w:t>Treat the instructor, other students, visitors, College employees, and College property with respect.</w:t>
      </w:r>
    </w:p>
    <w:p w:rsidR="009C4E70" w:rsidRDefault="009C4E70" w:rsidP="00D04770">
      <w:pPr>
        <w:tabs>
          <w:tab w:val="left" w:pos="810"/>
        </w:tabs>
        <w:jc w:val="both"/>
        <w:rPr>
          <w:rFonts w:ascii="Times New Roman" w:hAnsi="Times New Roman"/>
          <w:color w:val="000000"/>
          <w:szCs w:val="24"/>
        </w:rPr>
      </w:pPr>
    </w:p>
    <w:p w:rsidR="009C4E70" w:rsidRDefault="009C4E70" w:rsidP="00D04770">
      <w:pPr>
        <w:numPr>
          <w:ilvl w:val="0"/>
          <w:numId w:val="17"/>
        </w:numPr>
        <w:jc w:val="both"/>
        <w:rPr>
          <w:rFonts w:ascii="Times New Roman" w:hAnsi="Times New Roman"/>
          <w:color w:val="000000"/>
          <w:szCs w:val="24"/>
        </w:rPr>
      </w:pPr>
      <w:r>
        <w:rPr>
          <w:rFonts w:ascii="Times New Roman" w:hAnsi="Times New Roman"/>
          <w:color w:val="000000"/>
          <w:szCs w:val="24"/>
        </w:rPr>
        <w:t>Refrain from engaging in harassing or demeaning behavior or any other behavior that disrupts the learning environment.</w:t>
      </w:r>
      <w:r w:rsidR="006E7F8B">
        <w:rPr>
          <w:rFonts w:ascii="Times New Roman" w:hAnsi="Times New Roman"/>
          <w:color w:val="000000"/>
          <w:szCs w:val="24"/>
        </w:rPr>
        <w:t xml:space="preserve"> This is especially pertinent when working in Discussion Forums.</w:t>
      </w:r>
    </w:p>
    <w:p w:rsidR="009C4E70" w:rsidRDefault="009C4E70" w:rsidP="00D04770">
      <w:pPr>
        <w:tabs>
          <w:tab w:val="left" w:pos="360"/>
          <w:tab w:val="left" w:pos="720"/>
          <w:tab w:val="left" w:pos="1080"/>
          <w:tab w:val="left" w:pos="1440"/>
          <w:tab w:val="left" w:pos="1800"/>
        </w:tabs>
        <w:jc w:val="both"/>
        <w:rPr>
          <w:rFonts w:ascii="Times New Roman" w:hAnsi="Times New Roman"/>
          <w:color w:val="000000"/>
          <w:szCs w:val="24"/>
        </w:rPr>
      </w:pPr>
    </w:p>
    <w:p w:rsidR="009C4E70" w:rsidRDefault="009C4E70" w:rsidP="00D04770">
      <w:pPr>
        <w:numPr>
          <w:ilvl w:val="0"/>
          <w:numId w:val="17"/>
        </w:numPr>
        <w:jc w:val="both"/>
        <w:rPr>
          <w:rFonts w:ascii="Times New Roman" w:hAnsi="Times New Roman"/>
          <w:color w:val="000000"/>
          <w:szCs w:val="24"/>
        </w:rPr>
      </w:pPr>
      <w:r>
        <w:rPr>
          <w:rFonts w:ascii="Times New Roman" w:hAnsi="Times New Roman"/>
          <w:color w:val="000000"/>
          <w:szCs w:val="24"/>
        </w:rPr>
        <w:t xml:space="preserve">Comply with the policies and regulations established by the college, including the </w:t>
      </w:r>
      <w:r w:rsidRPr="00F01651">
        <w:rPr>
          <w:rFonts w:ascii="Times New Roman" w:hAnsi="Times New Roman"/>
          <w:color w:val="000000"/>
          <w:szCs w:val="24"/>
        </w:rPr>
        <w:t>Code of Student</w:t>
      </w:r>
      <w:r>
        <w:rPr>
          <w:rFonts w:ascii="Times New Roman" w:hAnsi="Times New Roman"/>
          <w:color w:val="000000"/>
          <w:szCs w:val="24"/>
          <w:u w:val="single"/>
        </w:rPr>
        <w:t xml:space="preserve"> </w:t>
      </w:r>
      <w:r w:rsidRPr="00F01651">
        <w:rPr>
          <w:rFonts w:ascii="Times New Roman" w:hAnsi="Times New Roman"/>
          <w:color w:val="000000"/>
          <w:szCs w:val="24"/>
        </w:rPr>
        <w:t>Conduct</w:t>
      </w:r>
      <w:r>
        <w:rPr>
          <w:rFonts w:ascii="Times New Roman" w:hAnsi="Times New Roman"/>
          <w:color w:val="000000"/>
          <w:szCs w:val="24"/>
        </w:rPr>
        <w:t xml:space="preserve"> and the Clark College </w:t>
      </w:r>
      <w:r w:rsidRPr="00F01651">
        <w:rPr>
          <w:rFonts w:ascii="Times New Roman" w:hAnsi="Times New Roman"/>
          <w:color w:val="000000"/>
          <w:szCs w:val="24"/>
        </w:rPr>
        <w:t>Computing Resource Policy</w:t>
      </w:r>
      <w:r>
        <w:rPr>
          <w:rFonts w:ascii="Times New Roman" w:hAnsi="Times New Roman"/>
          <w:color w:val="000000"/>
          <w:szCs w:val="24"/>
        </w:rPr>
        <w:t xml:space="preserve"> (also available in the </w:t>
      </w:r>
      <w:r w:rsidR="00520A66">
        <w:rPr>
          <w:rFonts w:ascii="Times New Roman" w:hAnsi="Times New Roman"/>
          <w:color w:val="000000"/>
          <w:szCs w:val="24"/>
        </w:rPr>
        <w:t>current</w:t>
      </w:r>
      <w:r>
        <w:rPr>
          <w:rFonts w:ascii="Times New Roman" w:hAnsi="Times New Roman"/>
          <w:color w:val="000000"/>
          <w:szCs w:val="24"/>
        </w:rPr>
        <w:t xml:space="preserve"> Clark College Catalog).</w:t>
      </w:r>
    </w:p>
    <w:p w:rsidR="009C4E70" w:rsidRDefault="009C4E70" w:rsidP="00D04770">
      <w:pPr>
        <w:jc w:val="both"/>
        <w:rPr>
          <w:rFonts w:ascii="Times New Roman" w:hAnsi="Times New Roman"/>
          <w:color w:val="000000"/>
          <w:szCs w:val="24"/>
        </w:rPr>
      </w:pPr>
    </w:p>
    <w:p w:rsidR="009C4E70" w:rsidRDefault="009C4E70" w:rsidP="00D04770">
      <w:pPr>
        <w:numPr>
          <w:ilvl w:val="0"/>
          <w:numId w:val="17"/>
        </w:numPr>
        <w:jc w:val="both"/>
        <w:rPr>
          <w:rFonts w:ascii="Times New Roman" w:hAnsi="Times New Roman"/>
          <w:color w:val="000000"/>
          <w:szCs w:val="24"/>
        </w:rPr>
      </w:pPr>
      <w:r>
        <w:rPr>
          <w:rFonts w:ascii="Times New Roman" w:hAnsi="Times New Roman"/>
          <w:color w:val="000000"/>
          <w:szCs w:val="24"/>
        </w:rPr>
        <w:t>Listen carefully to the views of others, even if they differ from yours; present differing opinions in a constructive manner. Comply with the policies and regulations established by the college, including the Code of Student Conduct.</w:t>
      </w:r>
    </w:p>
    <w:p w:rsidR="009C4E70" w:rsidRDefault="009C4E70" w:rsidP="00D04770">
      <w:pPr>
        <w:tabs>
          <w:tab w:val="left" w:pos="360"/>
          <w:tab w:val="left" w:pos="720"/>
          <w:tab w:val="left" w:pos="1080"/>
          <w:tab w:val="left" w:pos="1440"/>
          <w:tab w:val="left" w:pos="1800"/>
        </w:tabs>
        <w:jc w:val="both"/>
        <w:rPr>
          <w:rFonts w:ascii="Times New Roman" w:hAnsi="Times New Roman"/>
          <w:color w:val="000000"/>
          <w:szCs w:val="24"/>
        </w:rPr>
      </w:pPr>
    </w:p>
    <w:p w:rsidR="009C4E70" w:rsidRDefault="009C4E70" w:rsidP="00D04770">
      <w:pPr>
        <w:tabs>
          <w:tab w:val="left" w:pos="360"/>
          <w:tab w:val="left" w:pos="720"/>
          <w:tab w:val="left" w:pos="1080"/>
          <w:tab w:val="left" w:pos="1440"/>
          <w:tab w:val="left" w:pos="1800"/>
        </w:tabs>
        <w:jc w:val="both"/>
        <w:rPr>
          <w:rFonts w:ascii="Times New Roman" w:hAnsi="Times New Roman"/>
          <w:color w:val="000000"/>
          <w:szCs w:val="24"/>
        </w:rPr>
      </w:pPr>
      <w:r>
        <w:rPr>
          <w:rFonts w:ascii="Times New Roman" w:hAnsi="Times New Roman"/>
          <w:b/>
          <w:color w:val="000000"/>
          <w:szCs w:val="24"/>
        </w:rPr>
        <w:t>General Statement of Student Expectations</w:t>
      </w:r>
      <w:r>
        <w:rPr>
          <w:rFonts w:ascii="Times New Roman" w:hAnsi="Times New Roman"/>
          <w:color w:val="000000"/>
          <w:szCs w:val="24"/>
        </w:rPr>
        <w:t>: A student enrolled in this course must understand that sharing of passwords, plagiarizing, and disrespecting copyright and intellectual property rights are considered a demonstration of inappropriateness of behavior for further study in the college environment. Violating students will be referred to the Dean of Students.</w:t>
      </w:r>
    </w:p>
    <w:p w:rsidR="009C4E70" w:rsidRDefault="009C4E70" w:rsidP="00D04770">
      <w:pPr>
        <w:tabs>
          <w:tab w:val="left" w:pos="360"/>
          <w:tab w:val="left" w:pos="720"/>
          <w:tab w:val="left" w:pos="1080"/>
          <w:tab w:val="left" w:pos="1440"/>
          <w:tab w:val="left" w:pos="1800"/>
        </w:tabs>
        <w:jc w:val="both"/>
        <w:rPr>
          <w:rFonts w:ascii="Times New Roman" w:hAnsi="Times New Roman"/>
          <w:color w:val="000000"/>
          <w:szCs w:val="24"/>
        </w:rPr>
      </w:pPr>
    </w:p>
    <w:p w:rsidR="009C4E70" w:rsidRDefault="009C4E70" w:rsidP="00D04770">
      <w:pPr>
        <w:tabs>
          <w:tab w:val="left" w:pos="360"/>
          <w:tab w:val="left" w:pos="720"/>
          <w:tab w:val="left" w:pos="1080"/>
          <w:tab w:val="left" w:pos="1440"/>
          <w:tab w:val="left" w:pos="1800"/>
        </w:tabs>
        <w:jc w:val="both"/>
        <w:rPr>
          <w:rFonts w:ascii="Times New Roman" w:hAnsi="Times New Roman"/>
          <w:color w:val="000000"/>
          <w:szCs w:val="24"/>
        </w:rPr>
      </w:pPr>
      <w:r>
        <w:rPr>
          <w:rFonts w:ascii="Times New Roman" w:hAnsi="Times New Roman"/>
          <w:color w:val="000000"/>
          <w:szCs w:val="24"/>
        </w:rPr>
        <w:t xml:space="preserve">Additional student expectations may be discussed during the first </w:t>
      </w:r>
      <w:r w:rsidR="00654716">
        <w:rPr>
          <w:rFonts w:ascii="Times New Roman" w:hAnsi="Times New Roman"/>
          <w:color w:val="000000"/>
          <w:szCs w:val="24"/>
        </w:rPr>
        <w:t>week</w:t>
      </w:r>
      <w:r>
        <w:rPr>
          <w:rFonts w:ascii="Times New Roman" w:hAnsi="Times New Roman"/>
          <w:color w:val="000000"/>
          <w:szCs w:val="24"/>
        </w:rPr>
        <w:t xml:space="preserve"> of th</w:t>
      </w:r>
      <w:r w:rsidR="00520A66">
        <w:rPr>
          <w:rFonts w:ascii="Times New Roman" w:hAnsi="Times New Roman"/>
          <w:color w:val="000000"/>
          <w:szCs w:val="24"/>
        </w:rPr>
        <w:t>is</w:t>
      </w:r>
      <w:r>
        <w:rPr>
          <w:rFonts w:ascii="Times New Roman" w:hAnsi="Times New Roman"/>
          <w:color w:val="000000"/>
          <w:szCs w:val="24"/>
        </w:rPr>
        <w:t xml:space="preserve"> course. Students will be expected to comply with these expectations at all times.</w:t>
      </w:r>
    </w:p>
    <w:p w:rsidR="009C4E70" w:rsidRDefault="009C4E70" w:rsidP="00D04770">
      <w:pPr>
        <w:tabs>
          <w:tab w:val="left" w:pos="360"/>
          <w:tab w:val="left" w:pos="720"/>
          <w:tab w:val="left" w:pos="1080"/>
          <w:tab w:val="left" w:pos="1440"/>
          <w:tab w:val="left" w:pos="1800"/>
        </w:tabs>
        <w:jc w:val="both"/>
        <w:rPr>
          <w:rFonts w:ascii="Times New Roman" w:hAnsi="Times New Roman"/>
          <w:color w:val="000000"/>
          <w:szCs w:val="24"/>
        </w:rPr>
      </w:pPr>
    </w:p>
    <w:p w:rsidR="009C4E70" w:rsidRDefault="009C4E70" w:rsidP="00D04770">
      <w:pPr>
        <w:tabs>
          <w:tab w:val="left" w:pos="360"/>
          <w:tab w:val="left" w:pos="720"/>
          <w:tab w:val="left" w:pos="1080"/>
          <w:tab w:val="left" w:pos="1440"/>
          <w:tab w:val="left" w:pos="1800"/>
        </w:tabs>
        <w:jc w:val="both"/>
        <w:rPr>
          <w:rFonts w:ascii="Times New Roman" w:hAnsi="Times New Roman"/>
          <w:color w:val="000000"/>
          <w:szCs w:val="24"/>
        </w:rPr>
      </w:pPr>
      <w:r>
        <w:rPr>
          <w:rFonts w:ascii="Times New Roman" w:hAnsi="Times New Roman"/>
          <w:b/>
          <w:color w:val="000000"/>
          <w:szCs w:val="24"/>
        </w:rPr>
        <w:t>Assistance from other students during tests</w:t>
      </w:r>
      <w:r>
        <w:rPr>
          <w:rFonts w:ascii="Times New Roman" w:hAnsi="Times New Roman"/>
          <w:color w:val="000000"/>
          <w:szCs w:val="24"/>
        </w:rPr>
        <w:t>: Each student is expected to complete their quizzes without the help of any other individual</w:t>
      </w:r>
      <w:r w:rsidR="002A2726">
        <w:rPr>
          <w:rFonts w:ascii="Times New Roman" w:hAnsi="Times New Roman"/>
          <w:color w:val="000000"/>
          <w:szCs w:val="24"/>
        </w:rPr>
        <w:t>...</w:t>
      </w:r>
    </w:p>
    <w:p w:rsidR="009C4E70" w:rsidRDefault="009C4E70" w:rsidP="00D04770">
      <w:pPr>
        <w:tabs>
          <w:tab w:val="left" w:pos="360"/>
          <w:tab w:val="left" w:pos="720"/>
          <w:tab w:val="left" w:pos="1080"/>
          <w:tab w:val="left" w:pos="1440"/>
          <w:tab w:val="left" w:pos="1800"/>
        </w:tabs>
        <w:jc w:val="both"/>
        <w:rPr>
          <w:rFonts w:ascii="Times New Roman" w:hAnsi="Times New Roman"/>
          <w:color w:val="000000"/>
          <w:szCs w:val="24"/>
        </w:rPr>
      </w:pPr>
    </w:p>
    <w:p w:rsidR="009C4E70" w:rsidRDefault="009C4E70" w:rsidP="00D04770">
      <w:pPr>
        <w:tabs>
          <w:tab w:val="left" w:pos="360"/>
          <w:tab w:val="left" w:pos="720"/>
          <w:tab w:val="left" w:pos="1080"/>
          <w:tab w:val="left" w:pos="1440"/>
          <w:tab w:val="left" w:pos="1800"/>
        </w:tabs>
        <w:jc w:val="both"/>
        <w:rPr>
          <w:rFonts w:ascii="Times New Roman" w:hAnsi="Times New Roman"/>
          <w:color w:val="000000"/>
          <w:szCs w:val="24"/>
        </w:rPr>
      </w:pPr>
      <w:r>
        <w:rPr>
          <w:rFonts w:ascii="Times New Roman" w:hAnsi="Times New Roman"/>
          <w:b/>
          <w:color w:val="000000"/>
          <w:szCs w:val="24"/>
        </w:rPr>
        <w:t>Integrity regarding assignments</w:t>
      </w:r>
      <w:r>
        <w:rPr>
          <w:rFonts w:ascii="Times New Roman" w:hAnsi="Times New Roman"/>
          <w:color w:val="000000"/>
          <w:szCs w:val="24"/>
        </w:rPr>
        <w:t xml:space="preserve">: Students are expected to do their own work in this </w:t>
      </w:r>
      <w:r w:rsidR="003B50ED">
        <w:rPr>
          <w:rFonts w:ascii="Times New Roman" w:hAnsi="Times New Roman"/>
          <w:color w:val="000000"/>
          <w:szCs w:val="24"/>
        </w:rPr>
        <w:t>course</w:t>
      </w:r>
      <w:r>
        <w:rPr>
          <w:rFonts w:ascii="Times New Roman" w:hAnsi="Times New Roman"/>
          <w:color w:val="000000"/>
          <w:szCs w:val="24"/>
        </w:rPr>
        <w:t>. Assignments that are too similar will be returned with a grade of zero the first time</w:t>
      </w:r>
      <w:r w:rsidR="00654716">
        <w:rPr>
          <w:rFonts w:ascii="Times New Roman" w:hAnsi="Times New Roman"/>
          <w:color w:val="000000"/>
          <w:szCs w:val="24"/>
        </w:rPr>
        <w:t xml:space="preserve"> for both students</w:t>
      </w:r>
      <w:r>
        <w:rPr>
          <w:rFonts w:ascii="Times New Roman" w:hAnsi="Times New Roman"/>
          <w:color w:val="000000"/>
          <w:szCs w:val="24"/>
        </w:rPr>
        <w:t xml:space="preserve">. A second offense may result in a grade of "F" for the quarter. It is in your best interest to do your own work and ensure that your work is not being used by anyone else. Also, </w:t>
      </w:r>
      <w:r>
        <w:rPr>
          <w:rFonts w:ascii="Times New Roman" w:hAnsi="Times New Roman"/>
          <w:b/>
          <w:color w:val="000000"/>
          <w:szCs w:val="24"/>
        </w:rPr>
        <w:t xml:space="preserve">this is a course in HTML code. HTML generators are not allowed during this </w:t>
      </w:r>
      <w:r w:rsidR="003B50ED">
        <w:rPr>
          <w:rFonts w:ascii="Times New Roman" w:hAnsi="Times New Roman"/>
          <w:b/>
          <w:color w:val="000000"/>
          <w:szCs w:val="24"/>
        </w:rPr>
        <w:t>course</w:t>
      </w:r>
      <w:r>
        <w:rPr>
          <w:rFonts w:ascii="Times New Roman" w:hAnsi="Times New Roman"/>
          <w:b/>
          <w:color w:val="000000"/>
          <w:szCs w:val="24"/>
        </w:rPr>
        <w:t xml:space="preserve"> or for assignments or projects</w:t>
      </w:r>
      <w:r>
        <w:rPr>
          <w:rFonts w:ascii="Times New Roman" w:hAnsi="Times New Roman"/>
          <w:color w:val="000000"/>
          <w:szCs w:val="24"/>
        </w:rPr>
        <w:t>. Any work that appears to be developed using a code generator will receive a zero grade the first time. A second offense may result in an "F" for the quarter.</w:t>
      </w:r>
    </w:p>
    <w:p w:rsidR="009C4E70" w:rsidRDefault="009C4E70" w:rsidP="00D04770">
      <w:pPr>
        <w:tabs>
          <w:tab w:val="left" w:pos="360"/>
          <w:tab w:val="left" w:pos="720"/>
          <w:tab w:val="left" w:pos="1080"/>
          <w:tab w:val="left" w:pos="1440"/>
          <w:tab w:val="left" w:pos="1800"/>
        </w:tabs>
        <w:jc w:val="both"/>
        <w:rPr>
          <w:rFonts w:ascii="Times New Roman" w:hAnsi="Times New Roman"/>
          <w:color w:val="000000"/>
          <w:szCs w:val="24"/>
        </w:rPr>
      </w:pPr>
    </w:p>
    <w:p w:rsidR="009C4E70" w:rsidRDefault="009C4E70" w:rsidP="00D04770">
      <w:pPr>
        <w:tabs>
          <w:tab w:val="left" w:pos="360"/>
          <w:tab w:val="left" w:pos="720"/>
          <w:tab w:val="left" w:pos="1080"/>
          <w:tab w:val="left" w:pos="1440"/>
          <w:tab w:val="left" w:pos="1800"/>
        </w:tabs>
        <w:jc w:val="both"/>
        <w:rPr>
          <w:rFonts w:ascii="Times New Roman" w:hAnsi="Times New Roman"/>
          <w:color w:val="000000"/>
          <w:szCs w:val="24"/>
        </w:rPr>
      </w:pPr>
      <w:r>
        <w:rPr>
          <w:rFonts w:ascii="Times New Roman" w:hAnsi="Times New Roman"/>
          <w:b/>
          <w:color w:val="000000"/>
          <w:szCs w:val="24"/>
        </w:rPr>
        <w:lastRenderedPageBreak/>
        <w:t>Cheating</w:t>
      </w:r>
      <w:r>
        <w:rPr>
          <w:rFonts w:ascii="Times New Roman" w:hAnsi="Times New Roman"/>
          <w:color w:val="000000"/>
          <w:szCs w:val="24"/>
        </w:rPr>
        <w:t>: Any student caught copying or rewriting someone else's work, having someone else do their assignments, or cheating in any fashion will receive a zero for that test or assignment. A second offense will result in an automatic "F" in the course. The same rule applies to those who allow their work to be copied. You are expected to do your own work.</w:t>
      </w:r>
    </w:p>
    <w:p w:rsidR="009C4E70" w:rsidRDefault="009C4E70" w:rsidP="00D04770">
      <w:pPr>
        <w:tabs>
          <w:tab w:val="left" w:pos="360"/>
          <w:tab w:val="left" w:pos="720"/>
          <w:tab w:val="left" w:pos="1080"/>
          <w:tab w:val="left" w:pos="1440"/>
          <w:tab w:val="left" w:pos="1800"/>
        </w:tabs>
        <w:jc w:val="both"/>
        <w:rPr>
          <w:rFonts w:ascii="Times New Roman" w:hAnsi="Times New Roman"/>
          <w:color w:val="000000"/>
          <w:szCs w:val="24"/>
        </w:rPr>
      </w:pPr>
    </w:p>
    <w:p w:rsidR="009C4E70" w:rsidRDefault="009C4E70" w:rsidP="00D04770">
      <w:pPr>
        <w:tabs>
          <w:tab w:val="left" w:pos="360"/>
          <w:tab w:val="left" w:pos="720"/>
          <w:tab w:val="left" w:pos="1080"/>
          <w:tab w:val="left" w:pos="1440"/>
          <w:tab w:val="left" w:pos="1800"/>
        </w:tabs>
        <w:jc w:val="both"/>
        <w:rPr>
          <w:rFonts w:ascii="Times New Roman" w:hAnsi="Times New Roman"/>
          <w:color w:val="000000"/>
          <w:szCs w:val="24"/>
        </w:rPr>
      </w:pPr>
      <w:r>
        <w:rPr>
          <w:rFonts w:ascii="Times New Roman" w:hAnsi="Times New Roman"/>
          <w:b/>
          <w:color w:val="000000"/>
          <w:szCs w:val="24"/>
        </w:rPr>
        <w:t>Guided Activities and Lecture</w:t>
      </w:r>
      <w:r>
        <w:rPr>
          <w:rFonts w:ascii="Times New Roman" w:hAnsi="Times New Roman"/>
          <w:color w:val="000000"/>
          <w:szCs w:val="24"/>
        </w:rPr>
        <w:t xml:space="preserve">: Much of the instruction for the course will be in the form of textbook reading, reading Internet articles and tutorials, and "guided activity" by the instructor. Because this is an Internet-based </w:t>
      </w:r>
      <w:r w:rsidR="00F75738">
        <w:rPr>
          <w:rFonts w:ascii="Times New Roman" w:hAnsi="Times New Roman"/>
          <w:color w:val="000000"/>
          <w:szCs w:val="24"/>
        </w:rPr>
        <w:t>course</w:t>
      </w:r>
      <w:r>
        <w:rPr>
          <w:rFonts w:ascii="Times New Roman" w:hAnsi="Times New Roman"/>
          <w:color w:val="000000"/>
          <w:szCs w:val="24"/>
        </w:rPr>
        <w:t xml:space="preserve"> rather than a lecture </w:t>
      </w:r>
      <w:r w:rsidR="00F75738">
        <w:rPr>
          <w:rFonts w:ascii="Times New Roman" w:hAnsi="Times New Roman"/>
          <w:color w:val="000000"/>
          <w:szCs w:val="24"/>
        </w:rPr>
        <w:t>course</w:t>
      </w:r>
      <w:r>
        <w:rPr>
          <w:rFonts w:ascii="Times New Roman" w:hAnsi="Times New Roman"/>
          <w:color w:val="000000"/>
          <w:szCs w:val="24"/>
        </w:rPr>
        <w:t>, the student will have to maintain strict discipline in completing the assignments and reading in a timely manner.</w:t>
      </w:r>
    </w:p>
    <w:p w:rsidR="009C4E70" w:rsidRDefault="009C4E70" w:rsidP="00D04770">
      <w:pPr>
        <w:tabs>
          <w:tab w:val="left" w:pos="360"/>
          <w:tab w:val="left" w:pos="720"/>
          <w:tab w:val="left" w:pos="1080"/>
          <w:tab w:val="left" w:pos="1440"/>
          <w:tab w:val="left" w:pos="1800"/>
        </w:tabs>
        <w:jc w:val="both"/>
        <w:rPr>
          <w:rFonts w:ascii="Times New Roman" w:hAnsi="Times New Roman"/>
          <w:color w:val="000000"/>
          <w:szCs w:val="24"/>
        </w:rPr>
      </w:pPr>
    </w:p>
    <w:p w:rsidR="009C4E70" w:rsidRDefault="009C4E70" w:rsidP="00D04770">
      <w:pPr>
        <w:tabs>
          <w:tab w:val="left" w:pos="360"/>
          <w:tab w:val="left" w:pos="720"/>
          <w:tab w:val="left" w:pos="1080"/>
          <w:tab w:val="left" w:pos="1440"/>
          <w:tab w:val="left" w:pos="1800"/>
        </w:tabs>
        <w:jc w:val="both"/>
        <w:rPr>
          <w:rFonts w:ascii="Times New Roman" w:hAnsi="Times New Roman"/>
          <w:szCs w:val="24"/>
        </w:rPr>
      </w:pPr>
      <w:r w:rsidRPr="00E05648">
        <w:rPr>
          <w:rFonts w:ascii="Times New Roman" w:hAnsi="Times New Roman"/>
          <w:b/>
          <w:szCs w:val="24"/>
        </w:rPr>
        <w:t>Email-mediated Homework</w:t>
      </w:r>
      <w:r w:rsidRPr="00E05648">
        <w:rPr>
          <w:rFonts w:ascii="Times New Roman" w:hAnsi="Times New Roman"/>
          <w:szCs w:val="24"/>
        </w:rPr>
        <w:t xml:space="preserve">: All </w:t>
      </w:r>
      <w:r w:rsidR="001A2780" w:rsidRPr="00E05648">
        <w:rPr>
          <w:rFonts w:ascii="Times New Roman" w:hAnsi="Times New Roman"/>
          <w:szCs w:val="24"/>
        </w:rPr>
        <w:t>web page assignments</w:t>
      </w:r>
      <w:r w:rsidRPr="00E05648">
        <w:rPr>
          <w:rFonts w:ascii="Times New Roman" w:hAnsi="Times New Roman"/>
          <w:szCs w:val="24"/>
        </w:rPr>
        <w:t xml:space="preserve"> and the </w:t>
      </w:r>
      <w:r w:rsidR="00E05648">
        <w:rPr>
          <w:rFonts w:ascii="Times New Roman" w:hAnsi="Times New Roman"/>
          <w:szCs w:val="24"/>
        </w:rPr>
        <w:t>F</w:t>
      </w:r>
      <w:r w:rsidRPr="00E05648">
        <w:rPr>
          <w:rFonts w:ascii="Times New Roman" w:hAnsi="Times New Roman"/>
          <w:szCs w:val="24"/>
        </w:rPr>
        <w:t xml:space="preserve">inal </w:t>
      </w:r>
      <w:r w:rsidR="00E05648">
        <w:rPr>
          <w:rFonts w:ascii="Times New Roman" w:hAnsi="Times New Roman"/>
          <w:szCs w:val="24"/>
        </w:rPr>
        <w:t>P</w:t>
      </w:r>
      <w:r w:rsidRPr="00E05648">
        <w:rPr>
          <w:rFonts w:ascii="Times New Roman" w:hAnsi="Times New Roman"/>
          <w:szCs w:val="24"/>
        </w:rPr>
        <w:t xml:space="preserve">roject are considered completed and turned in when the </w:t>
      </w:r>
      <w:r w:rsidR="00F75738">
        <w:rPr>
          <w:rFonts w:ascii="Times New Roman" w:hAnsi="Times New Roman"/>
          <w:szCs w:val="24"/>
        </w:rPr>
        <w:t>course</w:t>
      </w:r>
      <w:r w:rsidRPr="00E05648">
        <w:rPr>
          <w:rFonts w:ascii="Times New Roman" w:hAnsi="Times New Roman"/>
          <w:szCs w:val="24"/>
        </w:rPr>
        <w:t>’</w:t>
      </w:r>
      <w:r w:rsidR="00F75738">
        <w:rPr>
          <w:rFonts w:ascii="Times New Roman" w:hAnsi="Times New Roman"/>
          <w:szCs w:val="24"/>
        </w:rPr>
        <w:t>s</w:t>
      </w:r>
      <w:r w:rsidRPr="00E05648">
        <w:rPr>
          <w:rFonts w:ascii="Times New Roman" w:hAnsi="Times New Roman"/>
          <w:szCs w:val="24"/>
        </w:rPr>
        <w:t xml:space="preserve"> instructor receives </w:t>
      </w:r>
      <w:r w:rsidR="00A5583B">
        <w:rPr>
          <w:rFonts w:ascii="Times New Roman" w:hAnsi="Times New Roman"/>
          <w:szCs w:val="24"/>
        </w:rPr>
        <w:t>a notification from Canvas that the assignment has been submitted</w:t>
      </w:r>
      <w:r w:rsidRPr="00E05648">
        <w:rPr>
          <w:rFonts w:ascii="Times New Roman" w:hAnsi="Times New Roman"/>
          <w:szCs w:val="24"/>
        </w:rPr>
        <w:t xml:space="preserve">. </w:t>
      </w:r>
      <w:r w:rsidR="00A5583B">
        <w:rPr>
          <w:rFonts w:ascii="Times New Roman" w:hAnsi="Times New Roman"/>
          <w:szCs w:val="24"/>
        </w:rPr>
        <w:t>There is no need to email the instructor when you have completed your assignments or quizzes</w:t>
      </w:r>
      <w:r w:rsidRPr="00E05648">
        <w:rPr>
          <w:rFonts w:ascii="Times New Roman" w:hAnsi="Times New Roman"/>
          <w:szCs w:val="24"/>
        </w:rPr>
        <w:t>.</w:t>
      </w:r>
    </w:p>
    <w:p w:rsidR="005E56BC" w:rsidRDefault="005E56BC" w:rsidP="00D04770">
      <w:pPr>
        <w:tabs>
          <w:tab w:val="left" w:pos="360"/>
          <w:tab w:val="left" w:pos="720"/>
          <w:tab w:val="left" w:pos="1080"/>
          <w:tab w:val="left" w:pos="1440"/>
          <w:tab w:val="left" w:pos="1800"/>
        </w:tabs>
        <w:jc w:val="both"/>
        <w:rPr>
          <w:rFonts w:ascii="Times New Roman" w:hAnsi="Times New Roman"/>
          <w:szCs w:val="24"/>
        </w:rPr>
      </w:pPr>
    </w:p>
    <w:p w:rsidR="005E56BC" w:rsidRPr="005E56BC" w:rsidRDefault="005E56BC" w:rsidP="005E56BC">
      <w:pPr>
        <w:tabs>
          <w:tab w:val="left" w:pos="360"/>
          <w:tab w:val="left" w:pos="720"/>
          <w:tab w:val="left" w:pos="1080"/>
          <w:tab w:val="left" w:pos="1440"/>
          <w:tab w:val="left" w:pos="1800"/>
        </w:tabs>
        <w:jc w:val="both"/>
        <w:rPr>
          <w:rFonts w:ascii="Times New Roman" w:hAnsi="Times New Roman"/>
          <w:b/>
          <w:color w:val="000000" w:themeColor="text1"/>
          <w:szCs w:val="24"/>
        </w:rPr>
      </w:pPr>
      <w:r w:rsidRPr="005E56BC">
        <w:rPr>
          <w:rFonts w:ascii="Times New Roman" w:hAnsi="Times New Roman"/>
          <w:b/>
          <w:color w:val="000000" w:themeColor="text1"/>
          <w:szCs w:val="24"/>
        </w:rPr>
        <w:t>Penguin Alert for Student Success (PASS)</w:t>
      </w:r>
      <w:r>
        <w:rPr>
          <w:rFonts w:ascii="Times New Roman" w:hAnsi="Times New Roman"/>
          <w:b/>
          <w:color w:val="000000" w:themeColor="text1"/>
          <w:szCs w:val="24"/>
        </w:rPr>
        <w:t>:</w:t>
      </w:r>
    </w:p>
    <w:p w:rsidR="005E56BC" w:rsidRPr="005E56BC" w:rsidRDefault="005E56BC" w:rsidP="005E56BC">
      <w:pPr>
        <w:tabs>
          <w:tab w:val="left" w:pos="360"/>
          <w:tab w:val="left" w:pos="720"/>
          <w:tab w:val="left" w:pos="1080"/>
          <w:tab w:val="left" w:pos="1440"/>
          <w:tab w:val="left" w:pos="1800"/>
        </w:tabs>
        <w:jc w:val="both"/>
        <w:rPr>
          <w:rFonts w:ascii="Times New Roman" w:hAnsi="Times New Roman"/>
          <w:color w:val="000000" w:themeColor="text1"/>
          <w:szCs w:val="24"/>
        </w:rPr>
      </w:pPr>
      <w:r w:rsidRPr="005E56BC">
        <w:rPr>
          <w:rFonts w:ascii="Times New Roman" w:hAnsi="Times New Roman"/>
          <w:color w:val="000000" w:themeColor="text1"/>
          <w:szCs w:val="24"/>
        </w:rPr>
        <w:t>Your instructor in this course may use the PASS system to let you know if s/he has concerns about your academic performance early enough to give you time to improve. Additionally, instructors may also give kudos by reporting on improved behaviors over the term, such as better attendance, grades or peer support. If your instructor uses PASS to let you know what you need to work on, you will receive an email explaining the problems along with a list of free campus services that can assist you; you may also receive follow-up from support staff, who will offer to help. </w:t>
      </w:r>
    </w:p>
    <w:p w:rsidR="005E56BC" w:rsidRPr="005E56BC" w:rsidRDefault="005E56BC" w:rsidP="005E56BC">
      <w:pPr>
        <w:tabs>
          <w:tab w:val="left" w:pos="360"/>
          <w:tab w:val="left" w:pos="720"/>
          <w:tab w:val="left" w:pos="1080"/>
          <w:tab w:val="left" w:pos="1440"/>
          <w:tab w:val="left" w:pos="1800"/>
        </w:tabs>
        <w:jc w:val="both"/>
        <w:rPr>
          <w:rFonts w:ascii="Times New Roman" w:hAnsi="Times New Roman"/>
          <w:color w:val="000000" w:themeColor="text1"/>
          <w:szCs w:val="24"/>
        </w:rPr>
      </w:pPr>
      <w:r w:rsidRPr="005E56BC">
        <w:rPr>
          <w:rFonts w:ascii="Times New Roman" w:hAnsi="Times New Roman"/>
          <w:color w:val="000000" w:themeColor="text1"/>
          <w:szCs w:val="24"/>
        </w:rPr>
        <w:t> </w:t>
      </w:r>
    </w:p>
    <w:p w:rsidR="005E56BC" w:rsidRDefault="005E56BC" w:rsidP="005E56BC">
      <w:pPr>
        <w:tabs>
          <w:tab w:val="left" w:pos="360"/>
          <w:tab w:val="left" w:pos="720"/>
          <w:tab w:val="left" w:pos="1080"/>
          <w:tab w:val="left" w:pos="1440"/>
          <w:tab w:val="left" w:pos="1800"/>
        </w:tabs>
        <w:jc w:val="both"/>
        <w:rPr>
          <w:rFonts w:ascii="Times New Roman" w:hAnsi="Times New Roman"/>
          <w:color w:val="000000" w:themeColor="text1"/>
          <w:szCs w:val="24"/>
        </w:rPr>
      </w:pPr>
      <w:r w:rsidRPr="005E56BC">
        <w:rPr>
          <w:rFonts w:ascii="Times New Roman" w:hAnsi="Times New Roman"/>
          <w:color w:val="000000" w:themeColor="text1"/>
          <w:szCs w:val="24"/>
        </w:rPr>
        <w:t>As not all instructors will use PASS it is your responsibility to be aware of how you are progressing in your classes. Learn more about the PASS System at </w:t>
      </w:r>
    </w:p>
    <w:p w:rsidR="005E56BC" w:rsidRPr="005E56BC" w:rsidRDefault="005E56BC" w:rsidP="00D04770">
      <w:pPr>
        <w:tabs>
          <w:tab w:val="left" w:pos="360"/>
          <w:tab w:val="left" w:pos="720"/>
          <w:tab w:val="left" w:pos="1080"/>
          <w:tab w:val="left" w:pos="1440"/>
          <w:tab w:val="left" w:pos="1800"/>
        </w:tabs>
        <w:jc w:val="both"/>
        <w:rPr>
          <w:rFonts w:ascii="Times New Roman" w:hAnsi="Times New Roman"/>
          <w:color w:val="000000" w:themeColor="text1"/>
          <w:szCs w:val="24"/>
        </w:rPr>
      </w:pPr>
      <w:hyperlink r:id="rId8" w:history="1">
        <w:r w:rsidRPr="005E56BC">
          <w:rPr>
            <w:rStyle w:val="Hyperlink"/>
            <w:rFonts w:ascii="Times New Roman" w:hAnsi="Times New Roman"/>
            <w:szCs w:val="24"/>
          </w:rPr>
          <w:t>http://www.clark.edu/campus-life/student-support/student_success/pass/index.php</w:t>
        </w:r>
      </w:hyperlink>
      <w:r w:rsidRPr="005E56BC">
        <w:rPr>
          <w:rFonts w:ascii="Times New Roman" w:hAnsi="Times New Roman"/>
          <w:color w:val="000000" w:themeColor="text1"/>
          <w:szCs w:val="24"/>
        </w:rPr>
        <w:t>. </w:t>
      </w:r>
    </w:p>
    <w:p w:rsidR="00560121" w:rsidRPr="00560121" w:rsidRDefault="00560121" w:rsidP="00D04770">
      <w:pPr>
        <w:widowControl w:val="0"/>
        <w:tabs>
          <w:tab w:val="left" w:pos="900"/>
          <w:tab w:val="right" w:pos="1800"/>
          <w:tab w:val="left" w:pos="2970"/>
          <w:tab w:val="left" w:pos="3060"/>
          <w:tab w:val="left" w:pos="4050"/>
        </w:tabs>
        <w:autoSpaceDE w:val="0"/>
        <w:jc w:val="both"/>
      </w:pPr>
    </w:p>
    <w:p w:rsidR="009C4E70" w:rsidRPr="003852B4" w:rsidRDefault="00C95173" w:rsidP="004E3E2C">
      <w:pPr>
        <w:shd w:val="clear" w:color="auto" w:fill="548DD4" w:themeFill="text2" w:themeFillTint="99"/>
        <w:spacing w:before="40" w:after="40"/>
        <w:rPr>
          <w:rFonts w:ascii="Verdana" w:hAnsi="Verdana"/>
          <w:b/>
          <w:bCs/>
          <w:color w:val="FFFFFF"/>
          <w:sz w:val="28"/>
        </w:rPr>
      </w:pPr>
      <w:r w:rsidRPr="003852B4">
        <w:rPr>
          <w:rFonts w:ascii="Verdana" w:hAnsi="Verdana"/>
          <w:b/>
          <w:bCs/>
          <w:color w:val="FFFFFF"/>
          <w:sz w:val="28"/>
        </w:rPr>
        <w:t xml:space="preserve">CTEC </w:t>
      </w:r>
      <w:r w:rsidR="009C4E70" w:rsidRPr="003852B4">
        <w:rPr>
          <w:rFonts w:ascii="Verdana" w:hAnsi="Verdana"/>
          <w:b/>
          <w:bCs/>
          <w:color w:val="FFFFFF"/>
          <w:sz w:val="28"/>
        </w:rPr>
        <w:t>Suppo</w:t>
      </w:r>
      <w:r w:rsidRPr="003852B4">
        <w:rPr>
          <w:rFonts w:ascii="Verdana" w:hAnsi="Verdana"/>
          <w:b/>
          <w:bCs/>
          <w:color w:val="FFFFFF"/>
          <w:sz w:val="28"/>
        </w:rPr>
        <w:t>rt Services</w:t>
      </w:r>
    </w:p>
    <w:p w:rsidR="009C4E70" w:rsidRDefault="009C4E70" w:rsidP="00D04770">
      <w:pPr>
        <w:tabs>
          <w:tab w:val="left" w:pos="360"/>
          <w:tab w:val="left" w:pos="720"/>
          <w:tab w:val="left" w:pos="1080"/>
          <w:tab w:val="left" w:pos="1440"/>
          <w:tab w:val="left" w:pos="1800"/>
        </w:tabs>
        <w:jc w:val="both"/>
        <w:rPr>
          <w:rFonts w:ascii="Times New Roman" w:hAnsi="Times New Roman"/>
          <w:color w:val="000000"/>
          <w:szCs w:val="24"/>
        </w:rPr>
      </w:pPr>
      <w:r>
        <w:rPr>
          <w:rFonts w:ascii="Times New Roman" w:hAnsi="Times New Roman"/>
          <w:color w:val="000000"/>
          <w:szCs w:val="24"/>
        </w:rPr>
        <w:t>Tutors, open</w:t>
      </w:r>
      <w:r w:rsidR="008008D7">
        <w:rPr>
          <w:rFonts w:ascii="Times New Roman" w:hAnsi="Times New Roman"/>
          <w:color w:val="000000"/>
          <w:szCs w:val="24"/>
        </w:rPr>
        <w:t xml:space="preserve"> computer</w:t>
      </w:r>
      <w:r>
        <w:rPr>
          <w:rFonts w:ascii="Times New Roman" w:hAnsi="Times New Roman"/>
          <w:color w:val="000000"/>
          <w:szCs w:val="24"/>
        </w:rPr>
        <w:t xml:space="preserve"> labs, and a wide range of student services are available. Contact your instructor, as soon as possible, if you have any questions about available support and/or tutoring services.</w:t>
      </w:r>
    </w:p>
    <w:p w:rsidR="009C4E70" w:rsidRDefault="009C4E70" w:rsidP="00D04770">
      <w:pPr>
        <w:tabs>
          <w:tab w:val="left" w:pos="360"/>
          <w:tab w:val="left" w:pos="720"/>
          <w:tab w:val="left" w:pos="1080"/>
          <w:tab w:val="left" w:pos="1440"/>
          <w:tab w:val="left" w:pos="1800"/>
        </w:tabs>
        <w:jc w:val="both"/>
        <w:rPr>
          <w:rFonts w:ascii="Times New Roman" w:hAnsi="Times New Roman"/>
          <w:color w:val="000000"/>
          <w:szCs w:val="24"/>
        </w:rPr>
      </w:pPr>
    </w:p>
    <w:p w:rsidR="009C4E70" w:rsidRDefault="005E56BC" w:rsidP="00D04770">
      <w:pPr>
        <w:tabs>
          <w:tab w:val="left" w:pos="360"/>
          <w:tab w:val="left" w:pos="720"/>
          <w:tab w:val="left" w:pos="1080"/>
          <w:tab w:val="left" w:pos="1440"/>
          <w:tab w:val="left" w:pos="1800"/>
        </w:tabs>
        <w:jc w:val="both"/>
        <w:rPr>
          <w:rFonts w:ascii="Times New Roman" w:hAnsi="Times New Roman"/>
          <w:color w:val="000000"/>
          <w:szCs w:val="24"/>
        </w:rPr>
      </w:pPr>
      <w:hyperlink r:id="rId9" w:history="1">
        <w:r w:rsidR="00BC2DCF" w:rsidRPr="00D22F37">
          <w:rPr>
            <w:rStyle w:val="Hyperlink"/>
            <w:rFonts w:ascii="Times New Roman" w:hAnsi="Times New Roman"/>
            <w:szCs w:val="24"/>
          </w:rPr>
          <w:t xml:space="preserve">Computer </w:t>
        </w:r>
        <w:r w:rsidR="009C4E70" w:rsidRPr="00D22F37">
          <w:rPr>
            <w:rStyle w:val="Hyperlink"/>
            <w:rFonts w:ascii="Times New Roman" w:hAnsi="Times New Roman"/>
            <w:szCs w:val="24"/>
          </w:rPr>
          <w:t>Lab hours</w:t>
        </w:r>
      </w:hyperlink>
      <w:r w:rsidR="009C4E70">
        <w:rPr>
          <w:rFonts w:ascii="Times New Roman" w:hAnsi="Times New Roman"/>
          <w:color w:val="000000"/>
          <w:szCs w:val="24"/>
        </w:rPr>
        <w:t xml:space="preserve"> are posted outside of each lab area. The SHL 135 lab is fully equipped with all software required to meet your course needs. </w:t>
      </w:r>
      <w:r w:rsidR="00BC2DCF">
        <w:rPr>
          <w:rFonts w:ascii="Times New Roman" w:hAnsi="Times New Roman"/>
          <w:color w:val="000000"/>
          <w:szCs w:val="24"/>
        </w:rPr>
        <w:t>Computer l</w:t>
      </w:r>
      <w:r w:rsidR="009C4E70">
        <w:rPr>
          <w:rFonts w:ascii="Times New Roman" w:hAnsi="Times New Roman"/>
          <w:color w:val="000000"/>
          <w:szCs w:val="24"/>
        </w:rPr>
        <w:t xml:space="preserve">ab staff members are available for questions or assistance while the lab is open. They may also be able to help you with access to tools and other essential issues, but they do not serve as your tutors. </w:t>
      </w:r>
    </w:p>
    <w:p w:rsidR="00454502" w:rsidRDefault="00454502" w:rsidP="00D04770">
      <w:pPr>
        <w:tabs>
          <w:tab w:val="left" w:pos="360"/>
          <w:tab w:val="left" w:pos="720"/>
          <w:tab w:val="left" w:pos="1080"/>
          <w:tab w:val="left" w:pos="1440"/>
          <w:tab w:val="left" w:pos="1800"/>
        </w:tabs>
        <w:jc w:val="both"/>
        <w:rPr>
          <w:rFonts w:ascii="Times New Roman" w:hAnsi="Times New Roman"/>
          <w:color w:val="000000"/>
          <w:szCs w:val="24"/>
        </w:rPr>
      </w:pPr>
    </w:p>
    <w:p w:rsidR="00454502" w:rsidRDefault="00454502" w:rsidP="00D04770">
      <w:pPr>
        <w:tabs>
          <w:tab w:val="left" w:pos="360"/>
          <w:tab w:val="left" w:pos="720"/>
          <w:tab w:val="left" w:pos="1080"/>
          <w:tab w:val="left" w:pos="1440"/>
          <w:tab w:val="left" w:pos="1800"/>
        </w:tabs>
        <w:jc w:val="both"/>
        <w:rPr>
          <w:rFonts w:ascii="Times New Roman" w:hAnsi="Times New Roman"/>
          <w:color w:val="000000"/>
          <w:szCs w:val="24"/>
        </w:rPr>
      </w:pPr>
      <w:r>
        <w:rPr>
          <w:rFonts w:ascii="Times New Roman" w:hAnsi="Times New Roman"/>
          <w:color w:val="000000"/>
          <w:szCs w:val="24"/>
        </w:rPr>
        <w:t xml:space="preserve">On the front page of </w:t>
      </w:r>
      <w:r w:rsidR="00DB477D">
        <w:rPr>
          <w:rFonts w:ascii="Times New Roman" w:hAnsi="Times New Roman"/>
          <w:color w:val="000000"/>
          <w:szCs w:val="24"/>
        </w:rPr>
        <w:t>Canvas</w:t>
      </w:r>
      <w:r>
        <w:rPr>
          <w:rFonts w:ascii="Times New Roman" w:hAnsi="Times New Roman"/>
          <w:color w:val="000000"/>
          <w:szCs w:val="24"/>
        </w:rPr>
        <w:t xml:space="preserve"> for our </w:t>
      </w:r>
      <w:r w:rsidR="00F75738">
        <w:rPr>
          <w:rFonts w:ascii="Times New Roman" w:hAnsi="Times New Roman"/>
          <w:color w:val="000000"/>
          <w:szCs w:val="24"/>
        </w:rPr>
        <w:t>course</w:t>
      </w:r>
      <w:r w:rsidR="00DB477D">
        <w:rPr>
          <w:rFonts w:ascii="Times New Roman" w:hAnsi="Times New Roman"/>
          <w:color w:val="000000"/>
          <w:szCs w:val="24"/>
        </w:rPr>
        <w:t>,</w:t>
      </w:r>
      <w:r>
        <w:rPr>
          <w:rFonts w:ascii="Times New Roman" w:hAnsi="Times New Roman"/>
          <w:color w:val="000000"/>
          <w:szCs w:val="24"/>
        </w:rPr>
        <w:t xml:space="preserve"> there is listed a Tutoring Schedule for your use.</w:t>
      </w:r>
    </w:p>
    <w:p w:rsidR="00454502" w:rsidRDefault="00454502" w:rsidP="00D04770">
      <w:pPr>
        <w:widowControl w:val="0"/>
        <w:autoSpaceDE w:val="0"/>
        <w:jc w:val="both"/>
        <w:rPr>
          <w:b/>
          <w:bCs/>
          <w:u w:val="single"/>
        </w:rPr>
      </w:pPr>
    </w:p>
    <w:p w:rsidR="00454502" w:rsidRPr="003852B4" w:rsidRDefault="00454502" w:rsidP="004E3E2C">
      <w:pPr>
        <w:widowControl w:val="0"/>
        <w:shd w:val="clear" w:color="auto" w:fill="548DD4" w:themeFill="text2" w:themeFillTint="99"/>
        <w:autoSpaceDE w:val="0"/>
        <w:spacing w:before="40" w:after="40"/>
        <w:rPr>
          <w:rFonts w:ascii="Verdana" w:hAnsi="Verdana" w:cs="Arial"/>
          <w:b/>
          <w:bCs/>
          <w:color w:val="FFFFFF"/>
          <w:sz w:val="28"/>
          <w:szCs w:val="28"/>
        </w:rPr>
      </w:pPr>
      <w:r w:rsidRPr="003852B4">
        <w:rPr>
          <w:rFonts w:ascii="Verdana" w:hAnsi="Verdana" w:cs="Arial"/>
          <w:b/>
          <w:bCs/>
          <w:color w:val="FFFFFF"/>
          <w:sz w:val="28"/>
          <w:szCs w:val="28"/>
        </w:rPr>
        <w:t>Other</w:t>
      </w:r>
    </w:p>
    <w:p w:rsidR="00BC0C21" w:rsidRPr="00BC0C21" w:rsidRDefault="00BC0C21" w:rsidP="00D04770">
      <w:pPr>
        <w:widowControl w:val="0"/>
        <w:autoSpaceDE w:val="0"/>
        <w:jc w:val="both"/>
        <w:rPr>
          <w:rFonts w:ascii="Times New Roman" w:hAnsi="Times New Roman"/>
          <w:b/>
          <w:bCs/>
        </w:rPr>
      </w:pPr>
      <w:r w:rsidRPr="00BC0C21">
        <w:rPr>
          <w:rFonts w:ascii="Times New Roman" w:hAnsi="Times New Roman"/>
          <w:b/>
          <w:bCs/>
        </w:rPr>
        <w:t>Support Services:</w:t>
      </w:r>
    </w:p>
    <w:p w:rsidR="00BC0C21" w:rsidRPr="00BC0C21" w:rsidRDefault="00BC0C21" w:rsidP="00D04770">
      <w:pPr>
        <w:pStyle w:val="BodyText2"/>
        <w:jc w:val="both"/>
        <w:rPr>
          <w:rFonts w:ascii="Times New Roman" w:hAnsi="Times New Roman" w:cs="Times New Roman"/>
          <w:sz w:val="24"/>
          <w:szCs w:val="24"/>
        </w:rPr>
      </w:pPr>
      <w:r w:rsidRPr="00BC0C21">
        <w:rPr>
          <w:rFonts w:ascii="Times New Roman" w:hAnsi="Times New Roman" w:cs="Times New Roman"/>
          <w:sz w:val="24"/>
          <w:szCs w:val="24"/>
        </w:rPr>
        <w:t xml:space="preserve">If you have difficulties, fall behind in your work; find it difficult to focus etc. you should make an appointment to see one of the instructors during office hours.  Students are encouraged to form study groups.  If you need help forming a study group, contact one of the instructors.  </w:t>
      </w:r>
      <w:r w:rsidR="00BC2DCF">
        <w:rPr>
          <w:rFonts w:ascii="Times New Roman" w:hAnsi="Times New Roman" w:cs="Times New Roman"/>
          <w:sz w:val="24"/>
          <w:szCs w:val="24"/>
        </w:rPr>
        <w:t xml:space="preserve">Computer </w:t>
      </w:r>
      <w:r w:rsidRPr="00BC0C21">
        <w:rPr>
          <w:rFonts w:ascii="Times New Roman" w:hAnsi="Times New Roman" w:cs="Times New Roman"/>
          <w:sz w:val="24"/>
          <w:szCs w:val="24"/>
        </w:rPr>
        <w:t>Lab assistants will help with general problems in using the lab, but are not expected to act as tutors.  If you would like to have a tutor, contact the tutoring center at 992-2253 or see one of your instructors for some help in making that contact.</w:t>
      </w:r>
    </w:p>
    <w:p w:rsidR="00BC0C21" w:rsidRPr="00BC0C21" w:rsidRDefault="00BC0C21" w:rsidP="00D04770">
      <w:pPr>
        <w:pStyle w:val="BodyText2"/>
        <w:jc w:val="both"/>
        <w:rPr>
          <w:rFonts w:ascii="Times New Roman" w:hAnsi="Times New Roman" w:cs="Times New Roman"/>
          <w:sz w:val="24"/>
          <w:szCs w:val="24"/>
        </w:rPr>
      </w:pPr>
    </w:p>
    <w:p w:rsidR="00BC0C21" w:rsidRPr="00BC0C21" w:rsidRDefault="00BC0C21" w:rsidP="00D04770">
      <w:pPr>
        <w:widowControl w:val="0"/>
        <w:tabs>
          <w:tab w:val="left" w:pos="360"/>
        </w:tabs>
        <w:autoSpaceDE w:val="0"/>
        <w:jc w:val="both"/>
        <w:rPr>
          <w:rFonts w:ascii="Times New Roman" w:hAnsi="Times New Roman"/>
        </w:rPr>
      </w:pPr>
      <w:r w:rsidRPr="00BC0C21">
        <w:rPr>
          <w:rFonts w:ascii="Times New Roman" w:hAnsi="Times New Roman"/>
          <w:b/>
          <w:bCs/>
        </w:rPr>
        <w:t>ADA Accommodations</w:t>
      </w:r>
      <w:r w:rsidRPr="00BC0C21">
        <w:rPr>
          <w:rFonts w:ascii="Times New Roman" w:hAnsi="Times New Roman"/>
        </w:rPr>
        <w:t>:</w:t>
      </w:r>
    </w:p>
    <w:p w:rsidR="00BC0C21" w:rsidRPr="00BC0C21" w:rsidRDefault="00BC0C21" w:rsidP="00D04770">
      <w:pPr>
        <w:widowControl w:val="0"/>
        <w:tabs>
          <w:tab w:val="left" w:pos="360"/>
        </w:tabs>
        <w:autoSpaceDE w:val="0"/>
        <w:jc w:val="both"/>
        <w:rPr>
          <w:rFonts w:ascii="Times New Roman" w:hAnsi="Times New Roman"/>
        </w:rPr>
      </w:pPr>
      <w:r w:rsidRPr="00BC0C21">
        <w:rPr>
          <w:rFonts w:ascii="Times New Roman" w:hAnsi="Times New Roman"/>
        </w:rPr>
        <w:t xml:space="preserve">If you have emergency medical information which should be shared; or if you require assistance in case the building should be evacuated; please make an appointment to see me as soon as possible during the office hours indicated in this syllabus.  Any student with a disability who may require accommodation in order to fully participate in this </w:t>
      </w:r>
      <w:r w:rsidR="00F75738">
        <w:rPr>
          <w:rFonts w:ascii="Times New Roman" w:hAnsi="Times New Roman"/>
        </w:rPr>
        <w:t>course</w:t>
      </w:r>
      <w:r w:rsidRPr="00BC0C21">
        <w:rPr>
          <w:rFonts w:ascii="Times New Roman" w:hAnsi="Times New Roman"/>
        </w:rPr>
        <w:t xml:space="preserve"> should contact the Disability Support Services Office at (360) 992-2314 or (360) 991-0901 (VP) or stop by GHL 137. Click the following for more information.</w:t>
      </w:r>
    </w:p>
    <w:p w:rsidR="00BC0C21" w:rsidRPr="00BC0C21" w:rsidRDefault="005E56BC" w:rsidP="00D04770">
      <w:pPr>
        <w:widowControl w:val="0"/>
        <w:autoSpaceDE w:val="0"/>
        <w:jc w:val="both"/>
        <w:rPr>
          <w:rFonts w:ascii="Times New Roman" w:hAnsi="Times New Roman"/>
        </w:rPr>
      </w:pPr>
      <w:hyperlink r:id="rId10" w:history="1">
        <w:r w:rsidR="00EA4C35">
          <w:rPr>
            <w:rStyle w:val="Hyperlink"/>
            <w:rFonts w:ascii="Times New Roman" w:hAnsi="Times New Roman"/>
          </w:rPr>
          <w:t>http://www.clark.edu/campus-life/student-support/disability_support/index.php</w:t>
        </w:r>
      </w:hyperlink>
    </w:p>
    <w:p w:rsidR="00BC0C21" w:rsidRPr="00BC0C21" w:rsidRDefault="00BC0C21" w:rsidP="00D04770">
      <w:pPr>
        <w:autoSpaceDE w:val="0"/>
        <w:autoSpaceDN w:val="0"/>
        <w:adjustRightInd w:val="0"/>
        <w:spacing w:before="60"/>
        <w:jc w:val="both"/>
        <w:rPr>
          <w:rFonts w:ascii="Times New Roman" w:hAnsi="Times New Roman"/>
          <w:color w:val="000000"/>
        </w:rPr>
      </w:pPr>
    </w:p>
    <w:p w:rsidR="00BC0C21" w:rsidRPr="00BC0C21" w:rsidRDefault="00BC0C21" w:rsidP="00A10DEE">
      <w:pPr>
        <w:autoSpaceDE w:val="0"/>
        <w:autoSpaceDN w:val="0"/>
        <w:adjustRightInd w:val="0"/>
        <w:spacing w:before="60"/>
        <w:rPr>
          <w:rFonts w:ascii="Times New Roman" w:hAnsi="Times New Roman"/>
          <w:color w:val="000000"/>
        </w:rPr>
      </w:pPr>
      <w:r w:rsidRPr="00BC0C21">
        <w:rPr>
          <w:rFonts w:ascii="Times New Roman" w:hAnsi="Times New Roman"/>
          <w:b/>
          <w:color w:val="000000"/>
        </w:rPr>
        <w:t>Important College-Wide Student Information</w:t>
      </w:r>
      <w:r w:rsidRPr="00BC0C21">
        <w:rPr>
          <w:rFonts w:ascii="Times New Roman" w:hAnsi="Times New Roman"/>
          <w:color w:val="000000"/>
        </w:rPr>
        <w:br/>
        <w:t>Click the following for important college-wide student information.</w:t>
      </w:r>
    </w:p>
    <w:p w:rsidR="00BC0C21" w:rsidRPr="00BC0C21" w:rsidRDefault="005E56BC" w:rsidP="00D04770">
      <w:pPr>
        <w:autoSpaceDE w:val="0"/>
        <w:autoSpaceDN w:val="0"/>
        <w:adjustRightInd w:val="0"/>
        <w:spacing w:before="60"/>
        <w:jc w:val="both"/>
        <w:rPr>
          <w:rFonts w:ascii="Times New Roman" w:hAnsi="Times New Roman"/>
          <w:color w:val="000000"/>
        </w:rPr>
      </w:pPr>
      <w:hyperlink r:id="rId11" w:history="1">
        <w:r w:rsidR="00BC0C21" w:rsidRPr="00BC0C21">
          <w:rPr>
            <w:rStyle w:val="Hyperlink"/>
            <w:rFonts w:ascii="Times New Roman" w:hAnsi="Times New Roman"/>
          </w:rPr>
          <w:t>http://www.clark.edu/academics/syllabi/</w:t>
        </w:r>
      </w:hyperlink>
    </w:p>
    <w:p w:rsidR="009C4E70" w:rsidRPr="00BC0C21" w:rsidRDefault="009C4E70" w:rsidP="00BC0C21">
      <w:pPr>
        <w:widowControl w:val="0"/>
        <w:autoSpaceDE w:val="0"/>
        <w:jc w:val="both"/>
        <w:rPr>
          <w:rFonts w:ascii="Times New Roman" w:hAnsi="Times New Roman"/>
          <w:color w:val="000000"/>
        </w:rPr>
      </w:pPr>
    </w:p>
    <w:sectPr w:rsidR="009C4E70" w:rsidRPr="00BC0C2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0000003"/>
    <w:multiLevelType w:val="multilevel"/>
    <w:tmpl w:val="00000003"/>
    <w:name w:val="WW8Num4"/>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4"/>
    <w:multiLevelType w:val="multilevel"/>
    <w:tmpl w:val="48CE8A5E"/>
    <w:name w:val="WW8Num5"/>
    <w:lvl w:ilvl="0">
      <w:start w:val="1"/>
      <w:numFmt w:val="decimal"/>
      <w:lvlText w:val="%1."/>
      <w:lvlJc w:val="left"/>
      <w:pPr>
        <w:tabs>
          <w:tab w:val="num" w:pos="720"/>
        </w:tabs>
        <w:ind w:left="720" w:hanging="360"/>
      </w:pPr>
      <w:rPr>
        <w:rFonts w:ascii="Times New Roman" w:eastAsia="Times"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0000005"/>
    <w:multiLevelType w:val="singleLevel"/>
    <w:tmpl w:val="00000005"/>
    <w:name w:val="WW8Num16"/>
    <w:lvl w:ilvl="0">
      <w:start w:val="1"/>
      <w:numFmt w:val="bullet"/>
      <w:lvlText w:val=""/>
      <w:lvlJc w:val="left"/>
      <w:pPr>
        <w:tabs>
          <w:tab w:val="num" w:pos="0"/>
        </w:tabs>
        <w:ind w:left="720" w:hanging="360"/>
      </w:pPr>
      <w:rPr>
        <w:rFonts w:ascii="Symbol" w:hAnsi="Symbol" w:cs="Symbol"/>
      </w:rPr>
    </w:lvl>
  </w:abstractNum>
  <w:abstractNum w:abstractNumId="5" w15:restartNumberingAfterBreak="0">
    <w:nsid w:val="00000008"/>
    <w:multiLevelType w:val="singleLevel"/>
    <w:tmpl w:val="00000008"/>
    <w:name w:val="WW8Num20"/>
    <w:lvl w:ilvl="0">
      <w:start w:val="1"/>
      <w:numFmt w:val="bullet"/>
      <w:lvlText w:val=""/>
      <w:lvlJc w:val="left"/>
      <w:pPr>
        <w:tabs>
          <w:tab w:val="num" w:pos="0"/>
        </w:tabs>
        <w:ind w:left="720" w:hanging="360"/>
      </w:pPr>
      <w:rPr>
        <w:rFonts w:ascii="Symbol" w:hAnsi="Symbol" w:cs="Symbol"/>
      </w:rPr>
    </w:lvl>
  </w:abstractNum>
  <w:abstractNum w:abstractNumId="6" w15:restartNumberingAfterBreak="0">
    <w:nsid w:val="0000000A"/>
    <w:multiLevelType w:val="singleLevel"/>
    <w:tmpl w:val="0000000A"/>
    <w:name w:val="WW8Num22"/>
    <w:lvl w:ilvl="0">
      <w:start w:val="1"/>
      <w:numFmt w:val="bullet"/>
      <w:lvlText w:val=""/>
      <w:lvlJc w:val="left"/>
      <w:pPr>
        <w:tabs>
          <w:tab w:val="num" w:pos="-180"/>
        </w:tabs>
        <w:ind w:left="540" w:hanging="360"/>
      </w:pPr>
      <w:rPr>
        <w:rFonts w:ascii="Symbol" w:hAnsi="Symbol" w:cs="Symbol"/>
      </w:rPr>
    </w:lvl>
  </w:abstractNum>
  <w:abstractNum w:abstractNumId="7" w15:restartNumberingAfterBreak="0">
    <w:nsid w:val="0000000C"/>
    <w:multiLevelType w:val="singleLevel"/>
    <w:tmpl w:val="0000000C"/>
    <w:name w:val="WW8Num25"/>
    <w:lvl w:ilvl="0">
      <w:start w:val="1"/>
      <w:numFmt w:val="bullet"/>
      <w:lvlText w:val=""/>
      <w:lvlJc w:val="left"/>
      <w:pPr>
        <w:tabs>
          <w:tab w:val="num" w:pos="-90"/>
        </w:tabs>
        <w:ind w:left="630" w:hanging="360"/>
      </w:pPr>
      <w:rPr>
        <w:rFonts w:ascii="Symbol" w:hAnsi="Symbol" w:cs="Symbol"/>
      </w:rPr>
    </w:lvl>
  </w:abstractNum>
  <w:abstractNum w:abstractNumId="8" w15:restartNumberingAfterBreak="0">
    <w:nsid w:val="0CE30110"/>
    <w:multiLevelType w:val="hybridMultilevel"/>
    <w:tmpl w:val="C5389828"/>
    <w:lvl w:ilvl="0" w:tplc="B764E71C">
      <w:start w:val="1"/>
      <w:numFmt w:val="decimal"/>
      <w:lvlText w:val="%1."/>
      <w:lvlJc w:val="left"/>
      <w:pPr>
        <w:ind w:left="108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4DF54C8"/>
    <w:multiLevelType w:val="hybridMultilevel"/>
    <w:tmpl w:val="7524756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15:restartNumberingAfterBreak="0">
    <w:nsid w:val="176111D4"/>
    <w:multiLevelType w:val="hybridMultilevel"/>
    <w:tmpl w:val="52086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0220DC"/>
    <w:multiLevelType w:val="hybridMultilevel"/>
    <w:tmpl w:val="A9907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8B18F6"/>
    <w:multiLevelType w:val="hybridMultilevel"/>
    <w:tmpl w:val="6B9EF56C"/>
    <w:lvl w:ilvl="0" w:tplc="B764E71C">
      <w:start w:val="1"/>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7435072"/>
    <w:multiLevelType w:val="hybridMultilevel"/>
    <w:tmpl w:val="FDCE7964"/>
    <w:lvl w:ilvl="0" w:tplc="04090001">
      <w:start w:val="1"/>
      <w:numFmt w:val="bullet"/>
      <w:lvlText w:val=""/>
      <w:lvlJc w:val="left"/>
      <w:pPr>
        <w:ind w:left="1080" w:hanging="360"/>
      </w:pPr>
      <w:rPr>
        <w:rFonts w:ascii="Symbol" w:hAnsi="Symbol" w:hint="default"/>
      </w:rPr>
    </w:lvl>
    <w:lvl w:ilvl="1" w:tplc="C53C2BD4">
      <w:start w:val="3"/>
      <w:numFmt w:val="bullet"/>
      <w:lvlText w:val="•"/>
      <w:lvlJc w:val="left"/>
      <w:pPr>
        <w:ind w:left="1800" w:hanging="360"/>
      </w:pPr>
      <w:rPr>
        <w:rFonts w:ascii="Times New Roman" w:eastAsia="Times" w:hAnsi="Times New Roman"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302DF4"/>
    <w:multiLevelType w:val="hybridMultilevel"/>
    <w:tmpl w:val="40C060A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15:restartNumberingAfterBreak="0">
    <w:nsid w:val="43304C1E"/>
    <w:multiLevelType w:val="hybridMultilevel"/>
    <w:tmpl w:val="AA668E3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4CCD0D24"/>
    <w:multiLevelType w:val="hybridMultilevel"/>
    <w:tmpl w:val="E1A04912"/>
    <w:lvl w:ilvl="0" w:tplc="5A12E458">
      <w:start w:val="1"/>
      <w:numFmt w:val="decimal"/>
      <w:lvlText w:val="%1."/>
      <w:lvlJc w:val="left"/>
      <w:pPr>
        <w:ind w:left="1080" w:hanging="360"/>
      </w:pPr>
      <w:rPr>
        <w:rFonts w:hint="default"/>
      </w:rPr>
    </w:lvl>
    <w:lvl w:ilvl="1" w:tplc="C53C2BD4">
      <w:start w:val="3"/>
      <w:numFmt w:val="bullet"/>
      <w:lvlText w:val="•"/>
      <w:lvlJc w:val="left"/>
      <w:pPr>
        <w:ind w:left="1800" w:hanging="360"/>
      </w:pPr>
      <w:rPr>
        <w:rFonts w:ascii="Times New Roman" w:eastAsia="Times" w:hAnsi="Times New Roman"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D365FA6"/>
    <w:multiLevelType w:val="hybridMultilevel"/>
    <w:tmpl w:val="4DE82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722BB3"/>
    <w:multiLevelType w:val="hybridMultilevel"/>
    <w:tmpl w:val="6234F4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8475E93"/>
    <w:multiLevelType w:val="multilevel"/>
    <w:tmpl w:val="1BE0A398"/>
    <w:lvl w:ilvl="0">
      <w:start w:val="1"/>
      <w:numFmt w:val="decimal"/>
      <w:lvlText w:val="%1."/>
      <w:lvlJc w:val="left"/>
      <w:pPr>
        <w:tabs>
          <w:tab w:val="num" w:pos="720"/>
        </w:tabs>
        <w:ind w:left="720" w:hanging="360"/>
      </w:pPr>
      <w:rPr>
        <w:rFonts w:ascii="Times New Roman" w:eastAsia="Times"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5FF86723"/>
    <w:multiLevelType w:val="hybridMultilevel"/>
    <w:tmpl w:val="10FAA4BE"/>
    <w:lvl w:ilvl="0" w:tplc="5A12E458">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 w:numId="5">
    <w:abstractNumId w:val="19"/>
  </w:num>
  <w:num w:numId="6">
    <w:abstractNumId w:val="12"/>
  </w:num>
  <w:num w:numId="7">
    <w:abstractNumId w:val="11"/>
  </w:num>
  <w:num w:numId="8">
    <w:abstractNumId w:val="18"/>
  </w:num>
  <w:num w:numId="9">
    <w:abstractNumId w:val="8"/>
  </w:num>
  <w:num w:numId="10">
    <w:abstractNumId w:val="16"/>
  </w:num>
  <w:num w:numId="11">
    <w:abstractNumId w:val="15"/>
  </w:num>
  <w:num w:numId="12">
    <w:abstractNumId w:val="20"/>
  </w:num>
  <w:num w:numId="13">
    <w:abstractNumId w:val="10"/>
  </w:num>
  <w:num w:numId="14">
    <w:abstractNumId w:val="14"/>
  </w:num>
  <w:num w:numId="15">
    <w:abstractNumId w:val="13"/>
  </w:num>
  <w:num w:numId="16">
    <w:abstractNumId w:val="9"/>
  </w:num>
  <w:num w:numId="17">
    <w:abstractNumId w:val="17"/>
  </w:num>
  <w:num w:numId="18">
    <w:abstractNumId w:val="4"/>
  </w:num>
  <w:num w:numId="19">
    <w:abstractNumId w:val="5"/>
  </w:num>
  <w:num w:numId="20">
    <w:abstractNumId w:val="6"/>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2"/>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548"/>
    <w:rsid w:val="00006D93"/>
    <w:rsid w:val="00012419"/>
    <w:rsid w:val="00012F38"/>
    <w:rsid w:val="00024856"/>
    <w:rsid w:val="000334A0"/>
    <w:rsid w:val="0004037F"/>
    <w:rsid w:val="00041862"/>
    <w:rsid w:val="00052BBB"/>
    <w:rsid w:val="00065990"/>
    <w:rsid w:val="00065B82"/>
    <w:rsid w:val="0007150F"/>
    <w:rsid w:val="000815EB"/>
    <w:rsid w:val="00084EFC"/>
    <w:rsid w:val="00097086"/>
    <w:rsid w:val="000A2759"/>
    <w:rsid w:val="000A6B70"/>
    <w:rsid w:val="000B1A2E"/>
    <w:rsid w:val="000C3B99"/>
    <w:rsid w:val="000E145C"/>
    <w:rsid w:val="000E7C7C"/>
    <w:rsid w:val="000F260D"/>
    <w:rsid w:val="000F4797"/>
    <w:rsid w:val="000F7D26"/>
    <w:rsid w:val="001000E5"/>
    <w:rsid w:val="00116B76"/>
    <w:rsid w:val="00120BFB"/>
    <w:rsid w:val="00124319"/>
    <w:rsid w:val="00135D23"/>
    <w:rsid w:val="00162E8A"/>
    <w:rsid w:val="00170E57"/>
    <w:rsid w:val="0017720E"/>
    <w:rsid w:val="00193839"/>
    <w:rsid w:val="001A2780"/>
    <w:rsid w:val="001A36EB"/>
    <w:rsid w:val="001A516E"/>
    <w:rsid w:val="001A6282"/>
    <w:rsid w:val="001B6430"/>
    <w:rsid w:val="001C43AD"/>
    <w:rsid w:val="001C4A4B"/>
    <w:rsid w:val="001E53F8"/>
    <w:rsid w:val="00245D77"/>
    <w:rsid w:val="002464AF"/>
    <w:rsid w:val="0025443F"/>
    <w:rsid w:val="00256732"/>
    <w:rsid w:val="00260EDE"/>
    <w:rsid w:val="002642D4"/>
    <w:rsid w:val="00282AD2"/>
    <w:rsid w:val="00293BC3"/>
    <w:rsid w:val="002A2726"/>
    <w:rsid w:val="002B3621"/>
    <w:rsid w:val="002B5C75"/>
    <w:rsid w:val="002E0604"/>
    <w:rsid w:val="002E3BBB"/>
    <w:rsid w:val="002E6685"/>
    <w:rsid w:val="00326555"/>
    <w:rsid w:val="00334548"/>
    <w:rsid w:val="003360B5"/>
    <w:rsid w:val="003422E9"/>
    <w:rsid w:val="00342D69"/>
    <w:rsid w:val="0034447C"/>
    <w:rsid w:val="00351F1B"/>
    <w:rsid w:val="00364507"/>
    <w:rsid w:val="00376C79"/>
    <w:rsid w:val="00383A95"/>
    <w:rsid w:val="003852B4"/>
    <w:rsid w:val="00385340"/>
    <w:rsid w:val="00394A5C"/>
    <w:rsid w:val="003A0A95"/>
    <w:rsid w:val="003A2CAE"/>
    <w:rsid w:val="003A45DE"/>
    <w:rsid w:val="003B50ED"/>
    <w:rsid w:val="003C3D2F"/>
    <w:rsid w:val="003C5D4F"/>
    <w:rsid w:val="003E0135"/>
    <w:rsid w:val="0040123A"/>
    <w:rsid w:val="00403F61"/>
    <w:rsid w:val="00414C1A"/>
    <w:rsid w:val="00441BF1"/>
    <w:rsid w:val="0044207B"/>
    <w:rsid w:val="00454502"/>
    <w:rsid w:val="00455741"/>
    <w:rsid w:val="004579F1"/>
    <w:rsid w:val="00462AC2"/>
    <w:rsid w:val="00464C80"/>
    <w:rsid w:val="00470E17"/>
    <w:rsid w:val="00471EB0"/>
    <w:rsid w:val="00474C8A"/>
    <w:rsid w:val="004A27C7"/>
    <w:rsid w:val="004B3159"/>
    <w:rsid w:val="004B7981"/>
    <w:rsid w:val="004C20EB"/>
    <w:rsid w:val="004D001E"/>
    <w:rsid w:val="004E0A1D"/>
    <w:rsid w:val="004E3E2C"/>
    <w:rsid w:val="00510B66"/>
    <w:rsid w:val="00520A66"/>
    <w:rsid w:val="00521247"/>
    <w:rsid w:val="005312F5"/>
    <w:rsid w:val="00532B3A"/>
    <w:rsid w:val="00533156"/>
    <w:rsid w:val="00537EC3"/>
    <w:rsid w:val="00540D28"/>
    <w:rsid w:val="00547DE4"/>
    <w:rsid w:val="00550EC0"/>
    <w:rsid w:val="005576D7"/>
    <w:rsid w:val="00560121"/>
    <w:rsid w:val="00560B90"/>
    <w:rsid w:val="005844EC"/>
    <w:rsid w:val="005856D2"/>
    <w:rsid w:val="005A0033"/>
    <w:rsid w:val="005A6AB6"/>
    <w:rsid w:val="005A6AD1"/>
    <w:rsid w:val="005B6769"/>
    <w:rsid w:val="005C0892"/>
    <w:rsid w:val="005D0645"/>
    <w:rsid w:val="005E56BC"/>
    <w:rsid w:val="00614E42"/>
    <w:rsid w:val="00615034"/>
    <w:rsid w:val="00633BD2"/>
    <w:rsid w:val="00647076"/>
    <w:rsid w:val="00654716"/>
    <w:rsid w:val="006663D5"/>
    <w:rsid w:val="00670EBD"/>
    <w:rsid w:val="006802B6"/>
    <w:rsid w:val="0068069B"/>
    <w:rsid w:val="006A3BF3"/>
    <w:rsid w:val="006A5443"/>
    <w:rsid w:val="006A5E0B"/>
    <w:rsid w:val="006B2EDE"/>
    <w:rsid w:val="006B3015"/>
    <w:rsid w:val="006E42DE"/>
    <w:rsid w:val="006E7F8B"/>
    <w:rsid w:val="00700271"/>
    <w:rsid w:val="00726181"/>
    <w:rsid w:val="00734995"/>
    <w:rsid w:val="00771C2D"/>
    <w:rsid w:val="00777BC2"/>
    <w:rsid w:val="007838B4"/>
    <w:rsid w:val="00797C39"/>
    <w:rsid w:val="007A100C"/>
    <w:rsid w:val="007A1355"/>
    <w:rsid w:val="007B76F9"/>
    <w:rsid w:val="007C1169"/>
    <w:rsid w:val="007E4892"/>
    <w:rsid w:val="007E6145"/>
    <w:rsid w:val="007F580C"/>
    <w:rsid w:val="007F5ACC"/>
    <w:rsid w:val="007F73F2"/>
    <w:rsid w:val="008008D7"/>
    <w:rsid w:val="008019A0"/>
    <w:rsid w:val="0082562E"/>
    <w:rsid w:val="00831A69"/>
    <w:rsid w:val="00840B8C"/>
    <w:rsid w:val="008426C1"/>
    <w:rsid w:val="008438A5"/>
    <w:rsid w:val="00876425"/>
    <w:rsid w:val="0087677C"/>
    <w:rsid w:val="008915CB"/>
    <w:rsid w:val="00894A6A"/>
    <w:rsid w:val="008951B2"/>
    <w:rsid w:val="008A33CB"/>
    <w:rsid w:val="008A4175"/>
    <w:rsid w:val="008B0E13"/>
    <w:rsid w:val="008B2996"/>
    <w:rsid w:val="008C1ECC"/>
    <w:rsid w:val="008C2A3A"/>
    <w:rsid w:val="008C4296"/>
    <w:rsid w:val="008D010B"/>
    <w:rsid w:val="008D606A"/>
    <w:rsid w:val="008D7CE4"/>
    <w:rsid w:val="008E0E2C"/>
    <w:rsid w:val="008F4385"/>
    <w:rsid w:val="00900635"/>
    <w:rsid w:val="0090225F"/>
    <w:rsid w:val="00905319"/>
    <w:rsid w:val="00927FCD"/>
    <w:rsid w:val="00950FD1"/>
    <w:rsid w:val="00954D7B"/>
    <w:rsid w:val="00960427"/>
    <w:rsid w:val="00961D0E"/>
    <w:rsid w:val="00962B36"/>
    <w:rsid w:val="00963DB6"/>
    <w:rsid w:val="009867C7"/>
    <w:rsid w:val="009A51F1"/>
    <w:rsid w:val="009B4A8D"/>
    <w:rsid w:val="009C2DBE"/>
    <w:rsid w:val="009C3F37"/>
    <w:rsid w:val="009C4E70"/>
    <w:rsid w:val="009D02CF"/>
    <w:rsid w:val="009D30C1"/>
    <w:rsid w:val="009D3FFC"/>
    <w:rsid w:val="009E41A5"/>
    <w:rsid w:val="009E5C6D"/>
    <w:rsid w:val="009F0A38"/>
    <w:rsid w:val="009F2B26"/>
    <w:rsid w:val="00A0239B"/>
    <w:rsid w:val="00A1035C"/>
    <w:rsid w:val="00A10DEE"/>
    <w:rsid w:val="00A50D6A"/>
    <w:rsid w:val="00A55120"/>
    <w:rsid w:val="00A5583B"/>
    <w:rsid w:val="00A63994"/>
    <w:rsid w:val="00A63F8F"/>
    <w:rsid w:val="00A65771"/>
    <w:rsid w:val="00A7370A"/>
    <w:rsid w:val="00A760BF"/>
    <w:rsid w:val="00A80CF9"/>
    <w:rsid w:val="00A93164"/>
    <w:rsid w:val="00AB61DC"/>
    <w:rsid w:val="00AE0493"/>
    <w:rsid w:val="00AE12C8"/>
    <w:rsid w:val="00AE3A3C"/>
    <w:rsid w:val="00AF4638"/>
    <w:rsid w:val="00B02187"/>
    <w:rsid w:val="00B04927"/>
    <w:rsid w:val="00B10643"/>
    <w:rsid w:val="00B10AFE"/>
    <w:rsid w:val="00B22BB1"/>
    <w:rsid w:val="00B25CD3"/>
    <w:rsid w:val="00B27B08"/>
    <w:rsid w:val="00B310DA"/>
    <w:rsid w:val="00B356E5"/>
    <w:rsid w:val="00B40DCB"/>
    <w:rsid w:val="00B54CD5"/>
    <w:rsid w:val="00B556B6"/>
    <w:rsid w:val="00B562F7"/>
    <w:rsid w:val="00B63472"/>
    <w:rsid w:val="00B64D6C"/>
    <w:rsid w:val="00B7319C"/>
    <w:rsid w:val="00B87D4E"/>
    <w:rsid w:val="00B9691D"/>
    <w:rsid w:val="00BA58FE"/>
    <w:rsid w:val="00BB6678"/>
    <w:rsid w:val="00BC0C21"/>
    <w:rsid w:val="00BC13CE"/>
    <w:rsid w:val="00BC2DCF"/>
    <w:rsid w:val="00BD5261"/>
    <w:rsid w:val="00BD55A7"/>
    <w:rsid w:val="00BE1E36"/>
    <w:rsid w:val="00BE67A5"/>
    <w:rsid w:val="00C01F1F"/>
    <w:rsid w:val="00C0729B"/>
    <w:rsid w:val="00C40A72"/>
    <w:rsid w:val="00C50824"/>
    <w:rsid w:val="00C51BEA"/>
    <w:rsid w:val="00C737D1"/>
    <w:rsid w:val="00C76B03"/>
    <w:rsid w:val="00C82D90"/>
    <w:rsid w:val="00C87054"/>
    <w:rsid w:val="00C95173"/>
    <w:rsid w:val="00C97493"/>
    <w:rsid w:val="00CA0E0A"/>
    <w:rsid w:val="00CA3E4A"/>
    <w:rsid w:val="00CB35D5"/>
    <w:rsid w:val="00CB3D70"/>
    <w:rsid w:val="00CC408A"/>
    <w:rsid w:val="00CD7DDB"/>
    <w:rsid w:val="00D04770"/>
    <w:rsid w:val="00D05499"/>
    <w:rsid w:val="00D105DB"/>
    <w:rsid w:val="00D173E8"/>
    <w:rsid w:val="00D22F37"/>
    <w:rsid w:val="00D36C3A"/>
    <w:rsid w:val="00D40A29"/>
    <w:rsid w:val="00D418C1"/>
    <w:rsid w:val="00D52F7C"/>
    <w:rsid w:val="00D704A0"/>
    <w:rsid w:val="00D76F8E"/>
    <w:rsid w:val="00D77ED9"/>
    <w:rsid w:val="00D93AFC"/>
    <w:rsid w:val="00D94827"/>
    <w:rsid w:val="00DA1A6A"/>
    <w:rsid w:val="00DA31A1"/>
    <w:rsid w:val="00DB477D"/>
    <w:rsid w:val="00DB6AF0"/>
    <w:rsid w:val="00DC7F92"/>
    <w:rsid w:val="00DD1019"/>
    <w:rsid w:val="00DD4C5F"/>
    <w:rsid w:val="00DE3AA2"/>
    <w:rsid w:val="00E05648"/>
    <w:rsid w:val="00E05E70"/>
    <w:rsid w:val="00E14B62"/>
    <w:rsid w:val="00E15605"/>
    <w:rsid w:val="00E20A87"/>
    <w:rsid w:val="00E21995"/>
    <w:rsid w:val="00E23579"/>
    <w:rsid w:val="00E25D46"/>
    <w:rsid w:val="00E56B30"/>
    <w:rsid w:val="00E57284"/>
    <w:rsid w:val="00E7322A"/>
    <w:rsid w:val="00E764AC"/>
    <w:rsid w:val="00E779D1"/>
    <w:rsid w:val="00EA26D9"/>
    <w:rsid w:val="00EA4C35"/>
    <w:rsid w:val="00EC01DE"/>
    <w:rsid w:val="00EC2596"/>
    <w:rsid w:val="00EE4954"/>
    <w:rsid w:val="00F00DF1"/>
    <w:rsid w:val="00F01651"/>
    <w:rsid w:val="00F02DA6"/>
    <w:rsid w:val="00F21EB1"/>
    <w:rsid w:val="00F3441C"/>
    <w:rsid w:val="00F37A7B"/>
    <w:rsid w:val="00F412B2"/>
    <w:rsid w:val="00F50FBA"/>
    <w:rsid w:val="00F57547"/>
    <w:rsid w:val="00F75738"/>
    <w:rsid w:val="00F805DD"/>
    <w:rsid w:val="00F92311"/>
    <w:rsid w:val="00F923B1"/>
    <w:rsid w:val="00F93EFF"/>
    <w:rsid w:val="00F95FED"/>
    <w:rsid w:val="00FB00C5"/>
    <w:rsid w:val="00FB3D24"/>
    <w:rsid w:val="00FB7497"/>
    <w:rsid w:val="00FC0005"/>
    <w:rsid w:val="00FE0231"/>
    <w:rsid w:val="00FE5DC0"/>
    <w:rsid w:val="00FF16A9"/>
    <w:rsid w:val="00FF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E8EAE8A"/>
  <w15:docId w15:val="{F076B6C6-EF78-420D-BF58-23422DBF4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Times" w:eastAsia="Times" w:hAnsi="Times"/>
      <w:sz w:val="24"/>
      <w:lang w:eastAsia="ar-SA"/>
    </w:rPr>
  </w:style>
  <w:style w:type="paragraph" w:styleId="Heading1">
    <w:name w:val="heading 1"/>
    <w:basedOn w:val="Normal"/>
    <w:next w:val="Normal"/>
    <w:qFormat/>
    <w:pPr>
      <w:keepNext/>
      <w:numPr>
        <w:numId w:val="1"/>
      </w:numPr>
      <w:tabs>
        <w:tab w:val="left" w:pos="360"/>
        <w:tab w:val="left" w:pos="720"/>
        <w:tab w:val="left" w:pos="1080"/>
        <w:tab w:val="left" w:pos="1440"/>
        <w:tab w:val="left" w:pos="1800"/>
      </w:tabs>
      <w:ind w:left="360" w:firstLine="0"/>
      <w:outlineLvl w:val="0"/>
    </w:pPr>
    <w:rPr>
      <w:rFonts w:ascii="Arial" w:eastAsia="Times New Roman" w:hAnsi="Arial"/>
      <w:b/>
      <w:color w:val="000000"/>
      <w:sz w:val="22"/>
    </w:rPr>
  </w:style>
  <w:style w:type="paragraph" w:styleId="Heading2">
    <w:name w:val="heading 2"/>
    <w:basedOn w:val="Normal"/>
    <w:next w:val="Normal"/>
    <w:qFormat/>
    <w:pPr>
      <w:keepNext/>
      <w:numPr>
        <w:ilvl w:val="1"/>
        <w:numId w:val="1"/>
      </w:numPr>
      <w:tabs>
        <w:tab w:val="left" w:pos="360"/>
        <w:tab w:val="left" w:pos="720"/>
        <w:tab w:val="left" w:pos="1080"/>
        <w:tab w:val="left" w:pos="1440"/>
        <w:tab w:val="left" w:pos="1800"/>
      </w:tabs>
      <w:ind w:left="720" w:firstLine="0"/>
      <w:outlineLvl w:val="1"/>
    </w:pPr>
    <w:rPr>
      <w:rFonts w:ascii="Arial" w:eastAsia="Times New Roman" w:hAnsi="Arial"/>
      <w:b/>
      <w:color w:val="000000"/>
      <w:sz w:val="22"/>
    </w:rPr>
  </w:style>
  <w:style w:type="paragraph" w:styleId="Heading3">
    <w:name w:val="heading 3"/>
    <w:basedOn w:val="Normal"/>
    <w:next w:val="Normal"/>
    <w:qFormat/>
    <w:pPr>
      <w:keepNext/>
      <w:numPr>
        <w:ilvl w:val="2"/>
        <w:numId w:val="1"/>
      </w:numPr>
      <w:tabs>
        <w:tab w:val="left" w:pos="360"/>
        <w:tab w:val="left" w:pos="720"/>
        <w:tab w:val="left" w:pos="1080"/>
        <w:tab w:val="left" w:pos="1440"/>
        <w:tab w:val="left" w:pos="1800"/>
      </w:tabs>
      <w:outlineLvl w:val="2"/>
    </w:pPr>
    <w:rPr>
      <w:rFonts w:ascii="Verdana" w:eastAsia="Times New Roman" w:hAnsi="Verdana"/>
      <w:b/>
      <w:color w:val="000000"/>
      <w:sz w:val="32"/>
    </w:rPr>
  </w:style>
  <w:style w:type="paragraph" w:styleId="Heading4">
    <w:name w:val="heading 4"/>
    <w:basedOn w:val="Normal"/>
    <w:next w:val="Normal"/>
    <w:qFormat/>
    <w:pPr>
      <w:keepNext/>
      <w:numPr>
        <w:ilvl w:val="3"/>
        <w:numId w:val="1"/>
      </w:numPr>
      <w:tabs>
        <w:tab w:val="left" w:pos="360"/>
        <w:tab w:val="left" w:pos="720"/>
        <w:tab w:val="left" w:pos="1080"/>
        <w:tab w:val="left" w:pos="1440"/>
        <w:tab w:val="left" w:pos="1800"/>
      </w:tabs>
      <w:outlineLvl w:val="3"/>
    </w:pPr>
    <w:rPr>
      <w:rFonts w:ascii="Arial" w:eastAsia="Times New Roman" w:hAnsi="Arial"/>
      <w:b/>
      <w:color w:val="000000"/>
    </w:rPr>
  </w:style>
  <w:style w:type="paragraph" w:styleId="Heading5">
    <w:name w:val="heading 5"/>
    <w:basedOn w:val="Normal"/>
    <w:next w:val="Normal"/>
    <w:qFormat/>
    <w:pPr>
      <w:keepNext/>
      <w:numPr>
        <w:ilvl w:val="4"/>
        <w:numId w:val="1"/>
      </w:numPr>
      <w:tabs>
        <w:tab w:val="left" w:pos="360"/>
        <w:tab w:val="left" w:pos="720"/>
        <w:tab w:val="left" w:pos="1080"/>
        <w:tab w:val="left" w:pos="1440"/>
        <w:tab w:val="left" w:pos="1800"/>
      </w:tabs>
      <w:outlineLvl w:val="4"/>
    </w:pPr>
    <w:rPr>
      <w:rFonts w:ascii="Verdana" w:eastAsia="Times New Roman" w:hAnsi="Verdana"/>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sz w:val="20"/>
    </w:rPr>
  </w:style>
  <w:style w:type="character" w:customStyle="1" w:styleId="WW8Num3z0">
    <w:name w:val="WW8Num3z0"/>
    <w:rPr>
      <w:rFonts w:ascii="Symbol" w:hAnsi="Symbol"/>
      <w:sz w:val="20"/>
    </w:rPr>
  </w:style>
  <w:style w:type="character" w:customStyle="1" w:styleId="Absatz-Standardschriftart">
    <w:name w:val="Absatz-Standardschriftart"/>
  </w:style>
  <w:style w:type="character" w:customStyle="1" w:styleId="WW8Num4z0">
    <w:name w:val="WW8Num4z0"/>
    <w:rPr>
      <w:rFonts w:ascii="Symbol" w:hAnsi="Symbol"/>
    </w:rPr>
  </w:style>
  <w:style w:type="character" w:customStyle="1" w:styleId="WW-Absatz-Standardschriftart">
    <w:name w:val="WW-Absatz-Standardschriftart"/>
  </w:style>
  <w:style w:type="character" w:customStyle="1" w:styleId="WW8Num5z0">
    <w:name w:val="WW8Num5z0"/>
    <w:rPr>
      <w:rFonts w:ascii="Symbol" w:hAnsi="Symbol"/>
      <w:sz w:val="20"/>
    </w:rPr>
  </w:style>
  <w:style w:type="character" w:customStyle="1" w:styleId="WW8Num5z1">
    <w:name w:val="WW8Num5z1"/>
    <w:rPr>
      <w:rFonts w:ascii="Courier New" w:hAnsi="Courier New"/>
      <w:sz w:val="20"/>
    </w:rPr>
  </w:style>
  <w:style w:type="character" w:customStyle="1" w:styleId="WW8Num5z2">
    <w:name w:val="WW8Num5z2"/>
    <w:rPr>
      <w:rFonts w:ascii="Wingdings" w:hAnsi="Wingdings"/>
      <w:sz w:val="20"/>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sz w:val="20"/>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Heading">
    <w:name w:val="Heading"/>
    <w:basedOn w:val="Normal"/>
    <w:next w:val="BodyText"/>
    <w:pPr>
      <w:keepNext/>
      <w:spacing w:before="240" w:after="120"/>
    </w:pPr>
    <w:rPr>
      <w:rFonts w:ascii="Arial" w:eastAsia="SimSun" w:hAnsi="Arial" w:cs="Mangal"/>
      <w:sz w:val="28"/>
      <w:szCs w:val="28"/>
    </w:rPr>
  </w:style>
  <w:style w:type="paragraph" w:styleId="BodyText">
    <w:name w:val="Body Text"/>
    <w:basedOn w:val="Normal"/>
    <w:pPr>
      <w:tabs>
        <w:tab w:val="left" w:pos="360"/>
        <w:tab w:val="left" w:pos="720"/>
        <w:tab w:val="left" w:pos="1080"/>
        <w:tab w:val="left" w:pos="1440"/>
        <w:tab w:val="left" w:pos="1800"/>
      </w:tabs>
    </w:pPr>
    <w:rPr>
      <w:rFonts w:ascii="Verdana" w:hAnsi="Verdana"/>
      <w:color w:val="000000"/>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Cs w:val="24"/>
    </w:rPr>
  </w:style>
  <w:style w:type="paragraph" w:customStyle="1" w:styleId="Index">
    <w:name w:val="Index"/>
    <w:basedOn w:val="Normal"/>
    <w:pPr>
      <w:suppressLineNumbers/>
    </w:pPr>
    <w:rPr>
      <w:rFonts w:cs="Mangal"/>
    </w:rPr>
  </w:style>
  <w:style w:type="paragraph" w:styleId="BodyTextIndent">
    <w:name w:val="Body Text Indent"/>
    <w:basedOn w:val="Normal"/>
    <w:pPr>
      <w:tabs>
        <w:tab w:val="left" w:pos="360"/>
        <w:tab w:val="left" w:pos="720"/>
        <w:tab w:val="left" w:pos="1080"/>
        <w:tab w:val="left" w:pos="1440"/>
        <w:tab w:val="left" w:pos="1800"/>
      </w:tabs>
      <w:ind w:left="1080"/>
    </w:pPr>
    <w:rPr>
      <w:rFonts w:ascii="Arial" w:hAnsi="Arial"/>
      <w:color w:val="000000"/>
    </w:rPr>
  </w:style>
  <w:style w:type="paragraph" w:styleId="BodyText2">
    <w:name w:val="Body Text 2"/>
    <w:basedOn w:val="Normal"/>
    <w:rPr>
      <w:rFonts w:ascii="Arial" w:hAnsi="Arial" w:cs="Arial"/>
      <w:sz w:val="20"/>
    </w:rPr>
  </w:style>
  <w:style w:type="paragraph" w:styleId="BodyText3">
    <w:name w:val="Body Text 3"/>
    <w:basedOn w:val="Normal"/>
    <w:pPr>
      <w:tabs>
        <w:tab w:val="left" w:pos="360"/>
        <w:tab w:val="left" w:pos="720"/>
        <w:tab w:val="left" w:pos="1080"/>
        <w:tab w:val="left" w:pos="1440"/>
        <w:tab w:val="left" w:pos="1800"/>
      </w:tabs>
    </w:pPr>
    <w:rPr>
      <w:rFonts w:ascii="Arial" w:hAnsi="Arial"/>
      <w:b/>
      <w:bCs/>
      <w:color w:val="000000"/>
      <w:sz w:val="20"/>
    </w:rPr>
  </w:style>
  <w:style w:type="paragraph" w:styleId="BodyTextIndent2">
    <w:name w:val="Body Text Indent 2"/>
    <w:basedOn w:val="Normal"/>
    <w:pPr>
      <w:tabs>
        <w:tab w:val="left" w:pos="360"/>
        <w:tab w:val="left" w:pos="720"/>
        <w:tab w:val="left" w:pos="1080"/>
        <w:tab w:val="left" w:pos="1440"/>
        <w:tab w:val="left" w:pos="1800"/>
      </w:tabs>
      <w:ind w:left="720"/>
    </w:pPr>
    <w:rPr>
      <w:rFonts w:ascii="Arial" w:hAnsi="Arial"/>
      <w:b/>
      <w:color w:val="000000"/>
    </w:rPr>
  </w:style>
  <w:style w:type="paragraph" w:styleId="BodyTextIndent3">
    <w:name w:val="Body Text Indent 3"/>
    <w:basedOn w:val="Normal"/>
    <w:pPr>
      <w:tabs>
        <w:tab w:val="left" w:pos="360"/>
        <w:tab w:val="left" w:pos="720"/>
        <w:tab w:val="left" w:pos="1080"/>
        <w:tab w:val="left" w:pos="1440"/>
        <w:tab w:val="left" w:pos="1800"/>
      </w:tabs>
      <w:ind w:left="720"/>
    </w:pPr>
    <w:rPr>
      <w:rFonts w:ascii="Arial" w:hAnsi="Arial"/>
      <w:color w:val="00000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med">
    <w:name w:val="med"/>
    <w:rsid w:val="00B556B6"/>
  </w:style>
  <w:style w:type="character" w:customStyle="1" w:styleId="lrg">
    <w:name w:val="lrg"/>
    <w:rsid w:val="00B556B6"/>
  </w:style>
  <w:style w:type="paragraph" w:styleId="NormalWeb">
    <w:name w:val="Normal (Web)"/>
    <w:basedOn w:val="Normal"/>
    <w:uiPriority w:val="99"/>
    <w:semiHidden/>
    <w:unhideWhenUsed/>
    <w:rsid w:val="00B87D4E"/>
    <w:pPr>
      <w:suppressAutoHyphens w:val="0"/>
      <w:spacing w:before="100" w:beforeAutospacing="1" w:after="100" w:afterAutospacing="1"/>
    </w:pPr>
    <w:rPr>
      <w:rFonts w:ascii="Times New Roman" w:eastAsia="Times New Roman" w:hAnsi="Times New Roman"/>
      <w:szCs w:val="24"/>
      <w:lang w:eastAsia="en-US"/>
    </w:rPr>
  </w:style>
  <w:style w:type="character" w:customStyle="1" w:styleId="maxscore">
    <w:name w:val="max_score"/>
    <w:basedOn w:val="DefaultParagraphFont"/>
    <w:rsid w:val="004A27C7"/>
  </w:style>
  <w:style w:type="character" w:customStyle="1" w:styleId="apple-converted-space">
    <w:name w:val="apple-converted-space"/>
    <w:basedOn w:val="DefaultParagraphFont"/>
    <w:rsid w:val="004A27C7"/>
  </w:style>
  <w:style w:type="character" w:customStyle="1" w:styleId="minscore">
    <w:name w:val="min_score"/>
    <w:basedOn w:val="DefaultParagraphFont"/>
    <w:rsid w:val="004A27C7"/>
  </w:style>
  <w:style w:type="character" w:styleId="UnresolvedMention">
    <w:name w:val="Unresolved Mention"/>
    <w:basedOn w:val="DefaultParagraphFont"/>
    <w:uiPriority w:val="99"/>
    <w:semiHidden/>
    <w:unhideWhenUsed/>
    <w:rsid w:val="001243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910927">
      <w:bodyDiv w:val="1"/>
      <w:marLeft w:val="0"/>
      <w:marRight w:val="0"/>
      <w:marTop w:val="0"/>
      <w:marBottom w:val="0"/>
      <w:divBdr>
        <w:top w:val="none" w:sz="0" w:space="0" w:color="auto"/>
        <w:left w:val="none" w:sz="0" w:space="0" w:color="auto"/>
        <w:bottom w:val="none" w:sz="0" w:space="0" w:color="auto"/>
        <w:right w:val="none" w:sz="0" w:space="0" w:color="auto"/>
      </w:divBdr>
      <w:divsChild>
        <w:div w:id="58675276">
          <w:marLeft w:val="0"/>
          <w:marRight w:val="0"/>
          <w:marTop w:val="0"/>
          <w:marBottom w:val="0"/>
          <w:divBdr>
            <w:top w:val="none" w:sz="0" w:space="0" w:color="auto"/>
            <w:left w:val="none" w:sz="0" w:space="0" w:color="auto"/>
            <w:bottom w:val="none" w:sz="0" w:space="0" w:color="auto"/>
            <w:right w:val="none" w:sz="0" w:space="0" w:color="auto"/>
          </w:divBdr>
          <w:divsChild>
            <w:div w:id="1184785138">
              <w:marLeft w:val="0"/>
              <w:marRight w:val="0"/>
              <w:marTop w:val="0"/>
              <w:marBottom w:val="0"/>
              <w:divBdr>
                <w:top w:val="none" w:sz="0" w:space="0" w:color="auto"/>
                <w:left w:val="none" w:sz="0" w:space="0" w:color="auto"/>
                <w:bottom w:val="none" w:sz="0" w:space="0" w:color="auto"/>
                <w:right w:val="none" w:sz="0" w:space="0" w:color="auto"/>
              </w:divBdr>
              <w:divsChild>
                <w:div w:id="545608563">
                  <w:marLeft w:val="0"/>
                  <w:marRight w:val="0"/>
                  <w:marTop w:val="0"/>
                  <w:marBottom w:val="0"/>
                  <w:divBdr>
                    <w:top w:val="none" w:sz="0" w:space="0" w:color="auto"/>
                    <w:left w:val="none" w:sz="0" w:space="0" w:color="auto"/>
                    <w:bottom w:val="none" w:sz="0" w:space="0" w:color="auto"/>
                    <w:right w:val="none" w:sz="0" w:space="0" w:color="auto"/>
                  </w:divBdr>
                </w:div>
                <w:div w:id="2036032678">
                  <w:marLeft w:val="0"/>
                  <w:marRight w:val="0"/>
                  <w:marTop w:val="0"/>
                  <w:marBottom w:val="0"/>
                  <w:divBdr>
                    <w:top w:val="none" w:sz="0" w:space="0" w:color="auto"/>
                    <w:left w:val="none" w:sz="0" w:space="0" w:color="auto"/>
                    <w:bottom w:val="none" w:sz="0" w:space="0" w:color="auto"/>
                    <w:right w:val="none" w:sz="0" w:space="0" w:color="auto"/>
                  </w:divBdr>
                </w:div>
                <w:div w:id="1587882515">
                  <w:marLeft w:val="0"/>
                  <w:marRight w:val="0"/>
                  <w:marTop w:val="0"/>
                  <w:marBottom w:val="0"/>
                  <w:divBdr>
                    <w:top w:val="none" w:sz="0" w:space="0" w:color="auto"/>
                    <w:left w:val="none" w:sz="0" w:space="0" w:color="auto"/>
                    <w:bottom w:val="none" w:sz="0" w:space="0" w:color="auto"/>
                    <w:right w:val="none" w:sz="0" w:space="0" w:color="auto"/>
                  </w:divBdr>
                </w:div>
                <w:div w:id="550573883">
                  <w:marLeft w:val="0"/>
                  <w:marRight w:val="0"/>
                  <w:marTop w:val="0"/>
                  <w:marBottom w:val="0"/>
                  <w:divBdr>
                    <w:top w:val="none" w:sz="0" w:space="0" w:color="auto"/>
                    <w:left w:val="none" w:sz="0" w:space="0" w:color="auto"/>
                    <w:bottom w:val="none" w:sz="0" w:space="0" w:color="auto"/>
                    <w:right w:val="none" w:sz="0" w:space="0" w:color="auto"/>
                  </w:divBdr>
                </w:div>
                <w:div w:id="1146897662">
                  <w:marLeft w:val="0"/>
                  <w:marRight w:val="0"/>
                  <w:marTop w:val="0"/>
                  <w:marBottom w:val="0"/>
                  <w:divBdr>
                    <w:top w:val="none" w:sz="0" w:space="0" w:color="auto"/>
                    <w:left w:val="none" w:sz="0" w:space="0" w:color="auto"/>
                    <w:bottom w:val="none" w:sz="0" w:space="0" w:color="auto"/>
                    <w:right w:val="none" w:sz="0" w:space="0" w:color="auto"/>
                  </w:divBdr>
                </w:div>
                <w:div w:id="1943488031">
                  <w:marLeft w:val="0"/>
                  <w:marRight w:val="0"/>
                  <w:marTop w:val="0"/>
                  <w:marBottom w:val="0"/>
                  <w:divBdr>
                    <w:top w:val="none" w:sz="0" w:space="0" w:color="auto"/>
                    <w:left w:val="none" w:sz="0" w:space="0" w:color="auto"/>
                    <w:bottom w:val="none" w:sz="0" w:space="0" w:color="auto"/>
                    <w:right w:val="none" w:sz="0" w:space="0" w:color="auto"/>
                  </w:divBdr>
                </w:div>
                <w:div w:id="1071348382">
                  <w:marLeft w:val="0"/>
                  <w:marRight w:val="0"/>
                  <w:marTop w:val="0"/>
                  <w:marBottom w:val="0"/>
                  <w:divBdr>
                    <w:top w:val="none" w:sz="0" w:space="0" w:color="auto"/>
                    <w:left w:val="none" w:sz="0" w:space="0" w:color="auto"/>
                    <w:bottom w:val="none" w:sz="0" w:space="0" w:color="auto"/>
                    <w:right w:val="none" w:sz="0" w:space="0" w:color="auto"/>
                  </w:divBdr>
                </w:div>
                <w:div w:id="915363715">
                  <w:marLeft w:val="0"/>
                  <w:marRight w:val="0"/>
                  <w:marTop w:val="0"/>
                  <w:marBottom w:val="0"/>
                  <w:divBdr>
                    <w:top w:val="none" w:sz="0" w:space="0" w:color="auto"/>
                    <w:left w:val="none" w:sz="0" w:space="0" w:color="auto"/>
                    <w:bottom w:val="none" w:sz="0" w:space="0" w:color="auto"/>
                    <w:right w:val="none" w:sz="0" w:space="0" w:color="auto"/>
                  </w:divBdr>
                </w:div>
                <w:div w:id="1739477761">
                  <w:marLeft w:val="0"/>
                  <w:marRight w:val="0"/>
                  <w:marTop w:val="0"/>
                  <w:marBottom w:val="0"/>
                  <w:divBdr>
                    <w:top w:val="none" w:sz="0" w:space="0" w:color="auto"/>
                    <w:left w:val="none" w:sz="0" w:space="0" w:color="auto"/>
                    <w:bottom w:val="none" w:sz="0" w:space="0" w:color="auto"/>
                    <w:right w:val="none" w:sz="0" w:space="0" w:color="auto"/>
                  </w:divBdr>
                </w:div>
                <w:div w:id="2043362249">
                  <w:marLeft w:val="0"/>
                  <w:marRight w:val="0"/>
                  <w:marTop w:val="0"/>
                  <w:marBottom w:val="0"/>
                  <w:divBdr>
                    <w:top w:val="none" w:sz="0" w:space="0" w:color="auto"/>
                    <w:left w:val="none" w:sz="0" w:space="0" w:color="auto"/>
                    <w:bottom w:val="none" w:sz="0" w:space="0" w:color="auto"/>
                    <w:right w:val="none" w:sz="0" w:space="0" w:color="auto"/>
                  </w:divBdr>
                </w:div>
                <w:div w:id="628434841">
                  <w:marLeft w:val="0"/>
                  <w:marRight w:val="0"/>
                  <w:marTop w:val="0"/>
                  <w:marBottom w:val="0"/>
                  <w:divBdr>
                    <w:top w:val="none" w:sz="0" w:space="0" w:color="auto"/>
                    <w:left w:val="none" w:sz="0" w:space="0" w:color="auto"/>
                    <w:bottom w:val="none" w:sz="0" w:space="0" w:color="auto"/>
                    <w:right w:val="none" w:sz="0" w:space="0" w:color="auto"/>
                  </w:divBdr>
                </w:div>
                <w:div w:id="899556148">
                  <w:marLeft w:val="0"/>
                  <w:marRight w:val="0"/>
                  <w:marTop w:val="0"/>
                  <w:marBottom w:val="0"/>
                  <w:divBdr>
                    <w:top w:val="none" w:sz="0" w:space="0" w:color="auto"/>
                    <w:left w:val="none" w:sz="0" w:space="0" w:color="auto"/>
                    <w:bottom w:val="none" w:sz="0" w:space="0" w:color="auto"/>
                    <w:right w:val="none" w:sz="0" w:space="0" w:color="auto"/>
                  </w:divBdr>
                </w:div>
                <w:div w:id="581109866">
                  <w:marLeft w:val="0"/>
                  <w:marRight w:val="0"/>
                  <w:marTop w:val="0"/>
                  <w:marBottom w:val="0"/>
                  <w:divBdr>
                    <w:top w:val="none" w:sz="0" w:space="0" w:color="auto"/>
                    <w:left w:val="none" w:sz="0" w:space="0" w:color="auto"/>
                    <w:bottom w:val="none" w:sz="0" w:space="0" w:color="auto"/>
                    <w:right w:val="none" w:sz="0" w:space="0" w:color="auto"/>
                  </w:divBdr>
                </w:div>
                <w:div w:id="1475636784">
                  <w:marLeft w:val="0"/>
                  <w:marRight w:val="0"/>
                  <w:marTop w:val="0"/>
                  <w:marBottom w:val="0"/>
                  <w:divBdr>
                    <w:top w:val="none" w:sz="0" w:space="0" w:color="auto"/>
                    <w:left w:val="none" w:sz="0" w:space="0" w:color="auto"/>
                    <w:bottom w:val="none" w:sz="0" w:space="0" w:color="auto"/>
                    <w:right w:val="none" w:sz="0" w:space="0" w:color="auto"/>
                  </w:divBdr>
                </w:div>
                <w:div w:id="1422794613">
                  <w:marLeft w:val="0"/>
                  <w:marRight w:val="0"/>
                  <w:marTop w:val="0"/>
                  <w:marBottom w:val="0"/>
                  <w:divBdr>
                    <w:top w:val="none" w:sz="0" w:space="0" w:color="auto"/>
                    <w:left w:val="none" w:sz="0" w:space="0" w:color="auto"/>
                    <w:bottom w:val="none" w:sz="0" w:space="0" w:color="auto"/>
                    <w:right w:val="none" w:sz="0" w:space="0" w:color="auto"/>
                  </w:divBdr>
                </w:div>
                <w:div w:id="1502236141">
                  <w:marLeft w:val="0"/>
                  <w:marRight w:val="0"/>
                  <w:marTop w:val="0"/>
                  <w:marBottom w:val="0"/>
                  <w:divBdr>
                    <w:top w:val="none" w:sz="0" w:space="0" w:color="auto"/>
                    <w:left w:val="none" w:sz="0" w:space="0" w:color="auto"/>
                    <w:bottom w:val="none" w:sz="0" w:space="0" w:color="auto"/>
                    <w:right w:val="none" w:sz="0" w:space="0" w:color="auto"/>
                  </w:divBdr>
                </w:div>
                <w:div w:id="634411391">
                  <w:marLeft w:val="0"/>
                  <w:marRight w:val="0"/>
                  <w:marTop w:val="0"/>
                  <w:marBottom w:val="0"/>
                  <w:divBdr>
                    <w:top w:val="none" w:sz="0" w:space="0" w:color="auto"/>
                    <w:left w:val="none" w:sz="0" w:space="0" w:color="auto"/>
                    <w:bottom w:val="none" w:sz="0" w:space="0" w:color="auto"/>
                    <w:right w:val="none" w:sz="0" w:space="0" w:color="auto"/>
                  </w:divBdr>
                </w:div>
                <w:div w:id="2133327954">
                  <w:marLeft w:val="0"/>
                  <w:marRight w:val="0"/>
                  <w:marTop w:val="0"/>
                  <w:marBottom w:val="0"/>
                  <w:divBdr>
                    <w:top w:val="none" w:sz="0" w:space="0" w:color="auto"/>
                    <w:left w:val="none" w:sz="0" w:space="0" w:color="auto"/>
                    <w:bottom w:val="none" w:sz="0" w:space="0" w:color="auto"/>
                    <w:right w:val="none" w:sz="0" w:space="0" w:color="auto"/>
                  </w:divBdr>
                </w:div>
                <w:div w:id="1540314864">
                  <w:marLeft w:val="0"/>
                  <w:marRight w:val="0"/>
                  <w:marTop w:val="0"/>
                  <w:marBottom w:val="0"/>
                  <w:divBdr>
                    <w:top w:val="none" w:sz="0" w:space="0" w:color="auto"/>
                    <w:left w:val="none" w:sz="0" w:space="0" w:color="auto"/>
                    <w:bottom w:val="none" w:sz="0" w:space="0" w:color="auto"/>
                    <w:right w:val="none" w:sz="0" w:space="0" w:color="auto"/>
                  </w:divBdr>
                </w:div>
                <w:div w:id="1557475425">
                  <w:marLeft w:val="0"/>
                  <w:marRight w:val="0"/>
                  <w:marTop w:val="0"/>
                  <w:marBottom w:val="0"/>
                  <w:divBdr>
                    <w:top w:val="none" w:sz="0" w:space="0" w:color="auto"/>
                    <w:left w:val="none" w:sz="0" w:space="0" w:color="auto"/>
                    <w:bottom w:val="none" w:sz="0" w:space="0" w:color="auto"/>
                    <w:right w:val="none" w:sz="0" w:space="0" w:color="auto"/>
                  </w:divBdr>
                </w:div>
                <w:div w:id="319041056">
                  <w:marLeft w:val="0"/>
                  <w:marRight w:val="0"/>
                  <w:marTop w:val="0"/>
                  <w:marBottom w:val="0"/>
                  <w:divBdr>
                    <w:top w:val="none" w:sz="0" w:space="0" w:color="auto"/>
                    <w:left w:val="none" w:sz="0" w:space="0" w:color="auto"/>
                    <w:bottom w:val="none" w:sz="0" w:space="0" w:color="auto"/>
                    <w:right w:val="none" w:sz="0" w:space="0" w:color="auto"/>
                  </w:divBdr>
                </w:div>
                <w:div w:id="448595527">
                  <w:marLeft w:val="0"/>
                  <w:marRight w:val="0"/>
                  <w:marTop w:val="0"/>
                  <w:marBottom w:val="0"/>
                  <w:divBdr>
                    <w:top w:val="none" w:sz="0" w:space="0" w:color="auto"/>
                    <w:left w:val="none" w:sz="0" w:space="0" w:color="auto"/>
                    <w:bottom w:val="none" w:sz="0" w:space="0" w:color="auto"/>
                    <w:right w:val="none" w:sz="0" w:space="0" w:color="auto"/>
                  </w:divBdr>
                </w:div>
                <w:div w:id="1325011275">
                  <w:marLeft w:val="0"/>
                  <w:marRight w:val="0"/>
                  <w:marTop w:val="0"/>
                  <w:marBottom w:val="0"/>
                  <w:divBdr>
                    <w:top w:val="none" w:sz="0" w:space="0" w:color="auto"/>
                    <w:left w:val="none" w:sz="0" w:space="0" w:color="auto"/>
                    <w:bottom w:val="none" w:sz="0" w:space="0" w:color="auto"/>
                    <w:right w:val="none" w:sz="0" w:space="0" w:color="auto"/>
                  </w:divBdr>
                </w:div>
                <w:div w:id="2049331238">
                  <w:marLeft w:val="0"/>
                  <w:marRight w:val="0"/>
                  <w:marTop w:val="0"/>
                  <w:marBottom w:val="0"/>
                  <w:divBdr>
                    <w:top w:val="none" w:sz="0" w:space="0" w:color="auto"/>
                    <w:left w:val="none" w:sz="0" w:space="0" w:color="auto"/>
                    <w:bottom w:val="none" w:sz="0" w:space="0" w:color="auto"/>
                    <w:right w:val="none" w:sz="0" w:space="0" w:color="auto"/>
                  </w:divBdr>
                </w:div>
                <w:div w:id="1645161197">
                  <w:marLeft w:val="0"/>
                  <w:marRight w:val="0"/>
                  <w:marTop w:val="0"/>
                  <w:marBottom w:val="0"/>
                  <w:divBdr>
                    <w:top w:val="none" w:sz="0" w:space="0" w:color="auto"/>
                    <w:left w:val="none" w:sz="0" w:space="0" w:color="auto"/>
                    <w:bottom w:val="none" w:sz="0" w:space="0" w:color="auto"/>
                    <w:right w:val="none" w:sz="0" w:space="0" w:color="auto"/>
                  </w:divBdr>
                </w:div>
                <w:div w:id="1397165787">
                  <w:marLeft w:val="0"/>
                  <w:marRight w:val="0"/>
                  <w:marTop w:val="0"/>
                  <w:marBottom w:val="0"/>
                  <w:divBdr>
                    <w:top w:val="none" w:sz="0" w:space="0" w:color="auto"/>
                    <w:left w:val="none" w:sz="0" w:space="0" w:color="auto"/>
                    <w:bottom w:val="none" w:sz="0" w:space="0" w:color="auto"/>
                    <w:right w:val="none" w:sz="0" w:space="0" w:color="auto"/>
                  </w:divBdr>
                </w:div>
                <w:div w:id="61217447">
                  <w:marLeft w:val="0"/>
                  <w:marRight w:val="0"/>
                  <w:marTop w:val="0"/>
                  <w:marBottom w:val="0"/>
                  <w:divBdr>
                    <w:top w:val="none" w:sz="0" w:space="0" w:color="auto"/>
                    <w:left w:val="none" w:sz="0" w:space="0" w:color="auto"/>
                    <w:bottom w:val="none" w:sz="0" w:space="0" w:color="auto"/>
                    <w:right w:val="none" w:sz="0" w:space="0" w:color="auto"/>
                  </w:divBdr>
                </w:div>
                <w:div w:id="411127449">
                  <w:marLeft w:val="0"/>
                  <w:marRight w:val="0"/>
                  <w:marTop w:val="0"/>
                  <w:marBottom w:val="0"/>
                  <w:divBdr>
                    <w:top w:val="none" w:sz="0" w:space="0" w:color="auto"/>
                    <w:left w:val="none" w:sz="0" w:space="0" w:color="auto"/>
                    <w:bottom w:val="none" w:sz="0" w:space="0" w:color="auto"/>
                    <w:right w:val="none" w:sz="0" w:space="0" w:color="auto"/>
                  </w:divBdr>
                </w:div>
                <w:div w:id="1766682488">
                  <w:marLeft w:val="0"/>
                  <w:marRight w:val="0"/>
                  <w:marTop w:val="0"/>
                  <w:marBottom w:val="0"/>
                  <w:divBdr>
                    <w:top w:val="none" w:sz="0" w:space="0" w:color="auto"/>
                    <w:left w:val="none" w:sz="0" w:space="0" w:color="auto"/>
                    <w:bottom w:val="none" w:sz="0" w:space="0" w:color="auto"/>
                    <w:right w:val="none" w:sz="0" w:space="0" w:color="auto"/>
                  </w:divBdr>
                </w:div>
                <w:div w:id="97910990">
                  <w:marLeft w:val="0"/>
                  <w:marRight w:val="0"/>
                  <w:marTop w:val="0"/>
                  <w:marBottom w:val="0"/>
                  <w:divBdr>
                    <w:top w:val="none" w:sz="0" w:space="0" w:color="auto"/>
                    <w:left w:val="none" w:sz="0" w:space="0" w:color="auto"/>
                    <w:bottom w:val="none" w:sz="0" w:space="0" w:color="auto"/>
                    <w:right w:val="none" w:sz="0" w:space="0" w:color="auto"/>
                  </w:divBdr>
                </w:div>
                <w:div w:id="1542591252">
                  <w:marLeft w:val="0"/>
                  <w:marRight w:val="0"/>
                  <w:marTop w:val="0"/>
                  <w:marBottom w:val="0"/>
                  <w:divBdr>
                    <w:top w:val="none" w:sz="0" w:space="0" w:color="auto"/>
                    <w:left w:val="none" w:sz="0" w:space="0" w:color="auto"/>
                    <w:bottom w:val="none" w:sz="0" w:space="0" w:color="auto"/>
                    <w:right w:val="none" w:sz="0" w:space="0" w:color="auto"/>
                  </w:divBdr>
                </w:div>
                <w:div w:id="68577415">
                  <w:marLeft w:val="0"/>
                  <w:marRight w:val="0"/>
                  <w:marTop w:val="0"/>
                  <w:marBottom w:val="0"/>
                  <w:divBdr>
                    <w:top w:val="none" w:sz="0" w:space="0" w:color="auto"/>
                    <w:left w:val="none" w:sz="0" w:space="0" w:color="auto"/>
                    <w:bottom w:val="none" w:sz="0" w:space="0" w:color="auto"/>
                    <w:right w:val="none" w:sz="0" w:space="0" w:color="auto"/>
                  </w:divBdr>
                </w:div>
                <w:div w:id="682167932">
                  <w:marLeft w:val="0"/>
                  <w:marRight w:val="0"/>
                  <w:marTop w:val="0"/>
                  <w:marBottom w:val="0"/>
                  <w:divBdr>
                    <w:top w:val="none" w:sz="0" w:space="0" w:color="auto"/>
                    <w:left w:val="none" w:sz="0" w:space="0" w:color="auto"/>
                    <w:bottom w:val="none" w:sz="0" w:space="0" w:color="auto"/>
                    <w:right w:val="none" w:sz="0" w:space="0" w:color="auto"/>
                  </w:divBdr>
                </w:div>
                <w:div w:id="831069047">
                  <w:marLeft w:val="0"/>
                  <w:marRight w:val="0"/>
                  <w:marTop w:val="0"/>
                  <w:marBottom w:val="0"/>
                  <w:divBdr>
                    <w:top w:val="none" w:sz="0" w:space="0" w:color="auto"/>
                    <w:left w:val="none" w:sz="0" w:space="0" w:color="auto"/>
                    <w:bottom w:val="none" w:sz="0" w:space="0" w:color="auto"/>
                    <w:right w:val="none" w:sz="0" w:space="0" w:color="auto"/>
                  </w:divBdr>
                </w:div>
                <w:div w:id="925647719">
                  <w:marLeft w:val="0"/>
                  <w:marRight w:val="0"/>
                  <w:marTop w:val="0"/>
                  <w:marBottom w:val="0"/>
                  <w:divBdr>
                    <w:top w:val="none" w:sz="0" w:space="0" w:color="auto"/>
                    <w:left w:val="none" w:sz="0" w:space="0" w:color="auto"/>
                    <w:bottom w:val="none" w:sz="0" w:space="0" w:color="auto"/>
                    <w:right w:val="none" w:sz="0" w:space="0" w:color="auto"/>
                  </w:divBdr>
                </w:div>
                <w:div w:id="1678846044">
                  <w:marLeft w:val="0"/>
                  <w:marRight w:val="0"/>
                  <w:marTop w:val="0"/>
                  <w:marBottom w:val="0"/>
                  <w:divBdr>
                    <w:top w:val="none" w:sz="0" w:space="0" w:color="auto"/>
                    <w:left w:val="none" w:sz="0" w:space="0" w:color="auto"/>
                    <w:bottom w:val="none" w:sz="0" w:space="0" w:color="auto"/>
                    <w:right w:val="none" w:sz="0" w:space="0" w:color="auto"/>
                  </w:divBdr>
                </w:div>
                <w:div w:id="1688173080">
                  <w:marLeft w:val="0"/>
                  <w:marRight w:val="0"/>
                  <w:marTop w:val="0"/>
                  <w:marBottom w:val="0"/>
                  <w:divBdr>
                    <w:top w:val="none" w:sz="0" w:space="0" w:color="auto"/>
                    <w:left w:val="none" w:sz="0" w:space="0" w:color="auto"/>
                    <w:bottom w:val="none" w:sz="0" w:space="0" w:color="auto"/>
                    <w:right w:val="none" w:sz="0" w:space="0" w:color="auto"/>
                  </w:divBdr>
                </w:div>
                <w:div w:id="178083497">
                  <w:marLeft w:val="0"/>
                  <w:marRight w:val="0"/>
                  <w:marTop w:val="0"/>
                  <w:marBottom w:val="0"/>
                  <w:divBdr>
                    <w:top w:val="none" w:sz="0" w:space="0" w:color="auto"/>
                    <w:left w:val="none" w:sz="0" w:space="0" w:color="auto"/>
                    <w:bottom w:val="none" w:sz="0" w:space="0" w:color="auto"/>
                    <w:right w:val="none" w:sz="0" w:space="0" w:color="auto"/>
                  </w:divBdr>
                </w:div>
                <w:div w:id="773549407">
                  <w:marLeft w:val="0"/>
                  <w:marRight w:val="0"/>
                  <w:marTop w:val="0"/>
                  <w:marBottom w:val="0"/>
                  <w:divBdr>
                    <w:top w:val="none" w:sz="0" w:space="0" w:color="auto"/>
                    <w:left w:val="none" w:sz="0" w:space="0" w:color="auto"/>
                    <w:bottom w:val="none" w:sz="0" w:space="0" w:color="auto"/>
                    <w:right w:val="none" w:sz="0" w:space="0" w:color="auto"/>
                  </w:divBdr>
                </w:div>
                <w:div w:id="1854301665">
                  <w:marLeft w:val="0"/>
                  <w:marRight w:val="0"/>
                  <w:marTop w:val="0"/>
                  <w:marBottom w:val="0"/>
                  <w:divBdr>
                    <w:top w:val="none" w:sz="0" w:space="0" w:color="auto"/>
                    <w:left w:val="none" w:sz="0" w:space="0" w:color="auto"/>
                    <w:bottom w:val="none" w:sz="0" w:space="0" w:color="auto"/>
                    <w:right w:val="none" w:sz="0" w:space="0" w:color="auto"/>
                  </w:divBdr>
                </w:div>
                <w:div w:id="109475940">
                  <w:marLeft w:val="0"/>
                  <w:marRight w:val="0"/>
                  <w:marTop w:val="0"/>
                  <w:marBottom w:val="0"/>
                  <w:divBdr>
                    <w:top w:val="none" w:sz="0" w:space="0" w:color="auto"/>
                    <w:left w:val="none" w:sz="0" w:space="0" w:color="auto"/>
                    <w:bottom w:val="none" w:sz="0" w:space="0" w:color="auto"/>
                    <w:right w:val="none" w:sz="0" w:space="0" w:color="auto"/>
                  </w:divBdr>
                </w:div>
                <w:div w:id="934287943">
                  <w:marLeft w:val="0"/>
                  <w:marRight w:val="0"/>
                  <w:marTop w:val="0"/>
                  <w:marBottom w:val="0"/>
                  <w:divBdr>
                    <w:top w:val="none" w:sz="0" w:space="0" w:color="auto"/>
                    <w:left w:val="none" w:sz="0" w:space="0" w:color="auto"/>
                    <w:bottom w:val="none" w:sz="0" w:space="0" w:color="auto"/>
                    <w:right w:val="none" w:sz="0" w:space="0" w:color="auto"/>
                  </w:divBdr>
                </w:div>
                <w:div w:id="522406240">
                  <w:marLeft w:val="0"/>
                  <w:marRight w:val="0"/>
                  <w:marTop w:val="0"/>
                  <w:marBottom w:val="0"/>
                  <w:divBdr>
                    <w:top w:val="none" w:sz="0" w:space="0" w:color="auto"/>
                    <w:left w:val="none" w:sz="0" w:space="0" w:color="auto"/>
                    <w:bottom w:val="none" w:sz="0" w:space="0" w:color="auto"/>
                    <w:right w:val="none" w:sz="0" w:space="0" w:color="auto"/>
                  </w:divBdr>
                </w:div>
                <w:div w:id="317811187">
                  <w:marLeft w:val="0"/>
                  <w:marRight w:val="0"/>
                  <w:marTop w:val="0"/>
                  <w:marBottom w:val="0"/>
                  <w:divBdr>
                    <w:top w:val="none" w:sz="0" w:space="0" w:color="auto"/>
                    <w:left w:val="none" w:sz="0" w:space="0" w:color="auto"/>
                    <w:bottom w:val="none" w:sz="0" w:space="0" w:color="auto"/>
                    <w:right w:val="none" w:sz="0" w:space="0" w:color="auto"/>
                  </w:divBdr>
                </w:div>
                <w:div w:id="637298406">
                  <w:marLeft w:val="0"/>
                  <w:marRight w:val="0"/>
                  <w:marTop w:val="0"/>
                  <w:marBottom w:val="0"/>
                  <w:divBdr>
                    <w:top w:val="none" w:sz="0" w:space="0" w:color="auto"/>
                    <w:left w:val="none" w:sz="0" w:space="0" w:color="auto"/>
                    <w:bottom w:val="none" w:sz="0" w:space="0" w:color="auto"/>
                    <w:right w:val="none" w:sz="0" w:space="0" w:color="auto"/>
                  </w:divBdr>
                </w:div>
                <w:div w:id="705526517">
                  <w:marLeft w:val="0"/>
                  <w:marRight w:val="0"/>
                  <w:marTop w:val="0"/>
                  <w:marBottom w:val="0"/>
                  <w:divBdr>
                    <w:top w:val="none" w:sz="0" w:space="0" w:color="auto"/>
                    <w:left w:val="none" w:sz="0" w:space="0" w:color="auto"/>
                    <w:bottom w:val="none" w:sz="0" w:space="0" w:color="auto"/>
                    <w:right w:val="none" w:sz="0" w:space="0" w:color="auto"/>
                  </w:divBdr>
                </w:div>
                <w:div w:id="822618709">
                  <w:marLeft w:val="0"/>
                  <w:marRight w:val="0"/>
                  <w:marTop w:val="0"/>
                  <w:marBottom w:val="0"/>
                  <w:divBdr>
                    <w:top w:val="none" w:sz="0" w:space="0" w:color="auto"/>
                    <w:left w:val="none" w:sz="0" w:space="0" w:color="auto"/>
                    <w:bottom w:val="none" w:sz="0" w:space="0" w:color="auto"/>
                    <w:right w:val="none" w:sz="0" w:space="0" w:color="auto"/>
                  </w:divBdr>
                </w:div>
                <w:div w:id="460541240">
                  <w:marLeft w:val="0"/>
                  <w:marRight w:val="0"/>
                  <w:marTop w:val="0"/>
                  <w:marBottom w:val="0"/>
                  <w:divBdr>
                    <w:top w:val="none" w:sz="0" w:space="0" w:color="auto"/>
                    <w:left w:val="none" w:sz="0" w:space="0" w:color="auto"/>
                    <w:bottom w:val="none" w:sz="0" w:space="0" w:color="auto"/>
                    <w:right w:val="none" w:sz="0" w:space="0" w:color="auto"/>
                  </w:divBdr>
                </w:div>
                <w:div w:id="2054229830">
                  <w:marLeft w:val="0"/>
                  <w:marRight w:val="0"/>
                  <w:marTop w:val="0"/>
                  <w:marBottom w:val="0"/>
                  <w:divBdr>
                    <w:top w:val="none" w:sz="0" w:space="0" w:color="auto"/>
                    <w:left w:val="none" w:sz="0" w:space="0" w:color="auto"/>
                    <w:bottom w:val="none" w:sz="0" w:space="0" w:color="auto"/>
                    <w:right w:val="none" w:sz="0" w:space="0" w:color="auto"/>
                  </w:divBdr>
                </w:div>
                <w:div w:id="1866409395">
                  <w:marLeft w:val="0"/>
                  <w:marRight w:val="0"/>
                  <w:marTop w:val="0"/>
                  <w:marBottom w:val="0"/>
                  <w:divBdr>
                    <w:top w:val="none" w:sz="0" w:space="0" w:color="auto"/>
                    <w:left w:val="none" w:sz="0" w:space="0" w:color="auto"/>
                    <w:bottom w:val="none" w:sz="0" w:space="0" w:color="auto"/>
                    <w:right w:val="none" w:sz="0" w:space="0" w:color="auto"/>
                  </w:divBdr>
                </w:div>
                <w:div w:id="1545824974">
                  <w:marLeft w:val="0"/>
                  <w:marRight w:val="0"/>
                  <w:marTop w:val="0"/>
                  <w:marBottom w:val="0"/>
                  <w:divBdr>
                    <w:top w:val="none" w:sz="0" w:space="0" w:color="auto"/>
                    <w:left w:val="none" w:sz="0" w:space="0" w:color="auto"/>
                    <w:bottom w:val="none" w:sz="0" w:space="0" w:color="auto"/>
                    <w:right w:val="none" w:sz="0" w:space="0" w:color="auto"/>
                  </w:divBdr>
                </w:div>
                <w:div w:id="8800344">
                  <w:marLeft w:val="0"/>
                  <w:marRight w:val="0"/>
                  <w:marTop w:val="0"/>
                  <w:marBottom w:val="0"/>
                  <w:divBdr>
                    <w:top w:val="none" w:sz="0" w:space="0" w:color="auto"/>
                    <w:left w:val="none" w:sz="0" w:space="0" w:color="auto"/>
                    <w:bottom w:val="none" w:sz="0" w:space="0" w:color="auto"/>
                    <w:right w:val="none" w:sz="0" w:space="0" w:color="auto"/>
                  </w:divBdr>
                </w:div>
                <w:div w:id="1929197211">
                  <w:marLeft w:val="0"/>
                  <w:marRight w:val="0"/>
                  <w:marTop w:val="0"/>
                  <w:marBottom w:val="0"/>
                  <w:divBdr>
                    <w:top w:val="none" w:sz="0" w:space="0" w:color="auto"/>
                    <w:left w:val="none" w:sz="0" w:space="0" w:color="auto"/>
                    <w:bottom w:val="none" w:sz="0" w:space="0" w:color="auto"/>
                    <w:right w:val="none" w:sz="0" w:space="0" w:color="auto"/>
                  </w:divBdr>
                </w:div>
                <w:div w:id="1689061560">
                  <w:marLeft w:val="0"/>
                  <w:marRight w:val="0"/>
                  <w:marTop w:val="0"/>
                  <w:marBottom w:val="0"/>
                  <w:divBdr>
                    <w:top w:val="none" w:sz="0" w:space="0" w:color="auto"/>
                    <w:left w:val="none" w:sz="0" w:space="0" w:color="auto"/>
                    <w:bottom w:val="none" w:sz="0" w:space="0" w:color="auto"/>
                    <w:right w:val="none" w:sz="0" w:space="0" w:color="auto"/>
                  </w:divBdr>
                </w:div>
                <w:div w:id="1943799798">
                  <w:marLeft w:val="0"/>
                  <w:marRight w:val="0"/>
                  <w:marTop w:val="0"/>
                  <w:marBottom w:val="0"/>
                  <w:divBdr>
                    <w:top w:val="none" w:sz="0" w:space="0" w:color="auto"/>
                    <w:left w:val="none" w:sz="0" w:space="0" w:color="auto"/>
                    <w:bottom w:val="none" w:sz="0" w:space="0" w:color="auto"/>
                    <w:right w:val="none" w:sz="0" w:space="0" w:color="auto"/>
                  </w:divBdr>
                </w:div>
                <w:div w:id="1812866481">
                  <w:marLeft w:val="0"/>
                  <w:marRight w:val="0"/>
                  <w:marTop w:val="0"/>
                  <w:marBottom w:val="0"/>
                  <w:divBdr>
                    <w:top w:val="none" w:sz="0" w:space="0" w:color="auto"/>
                    <w:left w:val="none" w:sz="0" w:space="0" w:color="auto"/>
                    <w:bottom w:val="none" w:sz="0" w:space="0" w:color="auto"/>
                    <w:right w:val="none" w:sz="0" w:space="0" w:color="auto"/>
                  </w:divBdr>
                </w:div>
                <w:div w:id="2057200571">
                  <w:marLeft w:val="0"/>
                  <w:marRight w:val="0"/>
                  <w:marTop w:val="0"/>
                  <w:marBottom w:val="0"/>
                  <w:divBdr>
                    <w:top w:val="none" w:sz="0" w:space="0" w:color="auto"/>
                    <w:left w:val="none" w:sz="0" w:space="0" w:color="auto"/>
                    <w:bottom w:val="none" w:sz="0" w:space="0" w:color="auto"/>
                    <w:right w:val="none" w:sz="0" w:space="0" w:color="auto"/>
                  </w:divBdr>
                </w:div>
                <w:div w:id="378827301">
                  <w:marLeft w:val="0"/>
                  <w:marRight w:val="0"/>
                  <w:marTop w:val="0"/>
                  <w:marBottom w:val="0"/>
                  <w:divBdr>
                    <w:top w:val="none" w:sz="0" w:space="0" w:color="auto"/>
                    <w:left w:val="none" w:sz="0" w:space="0" w:color="auto"/>
                    <w:bottom w:val="none" w:sz="0" w:space="0" w:color="auto"/>
                    <w:right w:val="none" w:sz="0" w:space="0" w:color="auto"/>
                  </w:divBdr>
                </w:div>
                <w:div w:id="290746424">
                  <w:marLeft w:val="0"/>
                  <w:marRight w:val="0"/>
                  <w:marTop w:val="0"/>
                  <w:marBottom w:val="0"/>
                  <w:divBdr>
                    <w:top w:val="none" w:sz="0" w:space="0" w:color="auto"/>
                    <w:left w:val="none" w:sz="0" w:space="0" w:color="auto"/>
                    <w:bottom w:val="none" w:sz="0" w:space="0" w:color="auto"/>
                    <w:right w:val="none" w:sz="0" w:space="0" w:color="auto"/>
                  </w:divBdr>
                </w:div>
                <w:div w:id="927690618">
                  <w:marLeft w:val="0"/>
                  <w:marRight w:val="0"/>
                  <w:marTop w:val="0"/>
                  <w:marBottom w:val="0"/>
                  <w:divBdr>
                    <w:top w:val="none" w:sz="0" w:space="0" w:color="auto"/>
                    <w:left w:val="none" w:sz="0" w:space="0" w:color="auto"/>
                    <w:bottom w:val="none" w:sz="0" w:space="0" w:color="auto"/>
                    <w:right w:val="none" w:sz="0" w:space="0" w:color="auto"/>
                  </w:divBdr>
                </w:div>
                <w:div w:id="1077898264">
                  <w:marLeft w:val="0"/>
                  <w:marRight w:val="0"/>
                  <w:marTop w:val="0"/>
                  <w:marBottom w:val="0"/>
                  <w:divBdr>
                    <w:top w:val="none" w:sz="0" w:space="0" w:color="auto"/>
                    <w:left w:val="none" w:sz="0" w:space="0" w:color="auto"/>
                    <w:bottom w:val="none" w:sz="0" w:space="0" w:color="auto"/>
                    <w:right w:val="none" w:sz="0" w:space="0" w:color="auto"/>
                  </w:divBdr>
                </w:div>
                <w:div w:id="33702977">
                  <w:marLeft w:val="0"/>
                  <w:marRight w:val="0"/>
                  <w:marTop w:val="0"/>
                  <w:marBottom w:val="0"/>
                  <w:divBdr>
                    <w:top w:val="none" w:sz="0" w:space="0" w:color="auto"/>
                    <w:left w:val="none" w:sz="0" w:space="0" w:color="auto"/>
                    <w:bottom w:val="none" w:sz="0" w:space="0" w:color="auto"/>
                    <w:right w:val="none" w:sz="0" w:space="0" w:color="auto"/>
                  </w:divBdr>
                </w:div>
                <w:div w:id="543953938">
                  <w:marLeft w:val="0"/>
                  <w:marRight w:val="0"/>
                  <w:marTop w:val="0"/>
                  <w:marBottom w:val="0"/>
                  <w:divBdr>
                    <w:top w:val="none" w:sz="0" w:space="0" w:color="auto"/>
                    <w:left w:val="none" w:sz="0" w:space="0" w:color="auto"/>
                    <w:bottom w:val="none" w:sz="0" w:space="0" w:color="auto"/>
                    <w:right w:val="none" w:sz="0" w:space="0" w:color="auto"/>
                  </w:divBdr>
                </w:div>
                <w:div w:id="2032947913">
                  <w:marLeft w:val="0"/>
                  <w:marRight w:val="0"/>
                  <w:marTop w:val="0"/>
                  <w:marBottom w:val="0"/>
                  <w:divBdr>
                    <w:top w:val="none" w:sz="0" w:space="0" w:color="auto"/>
                    <w:left w:val="none" w:sz="0" w:space="0" w:color="auto"/>
                    <w:bottom w:val="none" w:sz="0" w:space="0" w:color="auto"/>
                    <w:right w:val="none" w:sz="0" w:space="0" w:color="auto"/>
                  </w:divBdr>
                </w:div>
                <w:div w:id="316809484">
                  <w:marLeft w:val="0"/>
                  <w:marRight w:val="0"/>
                  <w:marTop w:val="0"/>
                  <w:marBottom w:val="0"/>
                  <w:divBdr>
                    <w:top w:val="none" w:sz="0" w:space="0" w:color="auto"/>
                    <w:left w:val="none" w:sz="0" w:space="0" w:color="auto"/>
                    <w:bottom w:val="none" w:sz="0" w:space="0" w:color="auto"/>
                    <w:right w:val="none" w:sz="0" w:space="0" w:color="auto"/>
                  </w:divBdr>
                </w:div>
                <w:div w:id="1230000994">
                  <w:marLeft w:val="0"/>
                  <w:marRight w:val="0"/>
                  <w:marTop w:val="0"/>
                  <w:marBottom w:val="0"/>
                  <w:divBdr>
                    <w:top w:val="none" w:sz="0" w:space="0" w:color="auto"/>
                    <w:left w:val="none" w:sz="0" w:space="0" w:color="auto"/>
                    <w:bottom w:val="none" w:sz="0" w:space="0" w:color="auto"/>
                    <w:right w:val="none" w:sz="0" w:space="0" w:color="auto"/>
                  </w:divBdr>
                </w:div>
                <w:div w:id="2003700375">
                  <w:marLeft w:val="0"/>
                  <w:marRight w:val="0"/>
                  <w:marTop w:val="0"/>
                  <w:marBottom w:val="0"/>
                  <w:divBdr>
                    <w:top w:val="none" w:sz="0" w:space="0" w:color="auto"/>
                    <w:left w:val="none" w:sz="0" w:space="0" w:color="auto"/>
                    <w:bottom w:val="none" w:sz="0" w:space="0" w:color="auto"/>
                    <w:right w:val="none" w:sz="0" w:space="0" w:color="auto"/>
                  </w:divBdr>
                </w:div>
                <w:div w:id="1459832125">
                  <w:marLeft w:val="0"/>
                  <w:marRight w:val="0"/>
                  <w:marTop w:val="0"/>
                  <w:marBottom w:val="0"/>
                  <w:divBdr>
                    <w:top w:val="none" w:sz="0" w:space="0" w:color="auto"/>
                    <w:left w:val="none" w:sz="0" w:space="0" w:color="auto"/>
                    <w:bottom w:val="none" w:sz="0" w:space="0" w:color="auto"/>
                    <w:right w:val="none" w:sz="0" w:space="0" w:color="auto"/>
                  </w:divBdr>
                </w:div>
                <w:div w:id="1172254412">
                  <w:marLeft w:val="0"/>
                  <w:marRight w:val="0"/>
                  <w:marTop w:val="0"/>
                  <w:marBottom w:val="0"/>
                  <w:divBdr>
                    <w:top w:val="none" w:sz="0" w:space="0" w:color="auto"/>
                    <w:left w:val="none" w:sz="0" w:space="0" w:color="auto"/>
                    <w:bottom w:val="none" w:sz="0" w:space="0" w:color="auto"/>
                    <w:right w:val="none" w:sz="0" w:space="0" w:color="auto"/>
                  </w:divBdr>
                </w:div>
                <w:div w:id="1666585913">
                  <w:marLeft w:val="0"/>
                  <w:marRight w:val="0"/>
                  <w:marTop w:val="0"/>
                  <w:marBottom w:val="0"/>
                  <w:divBdr>
                    <w:top w:val="none" w:sz="0" w:space="0" w:color="auto"/>
                    <w:left w:val="none" w:sz="0" w:space="0" w:color="auto"/>
                    <w:bottom w:val="none" w:sz="0" w:space="0" w:color="auto"/>
                    <w:right w:val="none" w:sz="0" w:space="0" w:color="auto"/>
                  </w:divBdr>
                </w:div>
                <w:div w:id="1191265201">
                  <w:marLeft w:val="0"/>
                  <w:marRight w:val="0"/>
                  <w:marTop w:val="0"/>
                  <w:marBottom w:val="0"/>
                  <w:divBdr>
                    <w:top w:val="none" w:sz="0" w:space="0" w:color="auto"/>
                    <w:left w:val="none" w:sz="0" w:space="0" w:color="auto"/>
                    <w:bottom w:val="none" w:sz="0" w:space="0" w:color="auto"/>
                    <w:right w:val="none" w:sz="0" w:space="0" w:color="auto"/>
                  </w:divBdr>
                </w:div>
                <w:div w:id="1786270772">
                  <w:marLeft w:val="0"/>
                  <w:marRight w:val="0"/>
                  <w:marTop w:val="0"/>
                  <w:marBottom w:val="0"/>
                  <w:divBdr>
                    <w:top w:val="none" w:sz="0" w:space="0" w:color="auto"/>
                    <w:left w:val="none" w:sz="0" w:space="0" w:color="auto"/>
                    <w:bottom w:val="none" w:sz="0" w:space="0" w:color="auto"/>
                    <w:right w:val="none" w:sz="0" w:space="0" w:color="auto"/>
                  </w:divBdr>
                </w:div>
                <w:div w:id="1854957981">
                  <w:marLeft w:val="0"/>
                  <w:marRight w:val="0"/>
                  <w:marTop w:val="0"/>
                  <w:marBottom w:val="0"/>
                  <w:divBdr>
                    <w:top w:val="none" w:sz="0" w:space="0" w:color="auto"/>
                    <w:left w:val="none" w:sz="0" w:space="0" w:color="auto"/>
                    <w:bottom w:val="none" w:sz="0" w:space="0" w:color="auto"/>
                    <w:right w:val="none" w:sz="0" w:space="0" w:color="auto"/>
                  </w:divBdr>
                </w:div>
                <w:div w:id="1475567410">
                  <w:marLeft w:val="0"/>
                  <w:marRight w:val="0"/>
                  <w:marTop w:val="0"/>
                  <w:marBottom w:val="0"/>
                  <w:divBdr>
                    <w:top w:val="none" w:sz="0" w:space="0" w:color="auto"/>
                    <w:left w:val="none" w:sz="0" w:space="0" w:color="auto"/>
                    <w:bottom w:val="none" w:sz="0" w:space="0" w:color="auto"/>
                    <w:right w:val="none" w:sz="0" w:space="0" w:color="auto"/>
                  </w:divBdr>
                </w:div>
                <w:div w:id="578052675">
                  <w:marLeft w:val="0"/>
                  <w:marRight w:val="0"/>
                  <w:marTop w:val="0"/>
                  <w:marBottom w:val="0"/>
                  <w:divBdr>
                    <w:top w:val="none" w:sz="0" w:space="0" w:color="auto"/>
                    <w:left w:val="none" w:sz="0" w:space="0" w:color="auto"/>
                    <w:bottom w:val="none" w:sz="0" w:space="0" w:color="auto"/>
                    <w:right w:val="none" w:sz="0" w:space="0" w:color="auto"/>
                  </w:divBdr>
                </w:div>
                <w:div w:id="1031494923">
                  <w:marLeft w:val="0"/>
                  <w:marRight w:val="0"/>
                  <w:marTop w:val="0"/>
                  <w:marBottom w:val="0"/>
                  <w:divBdr>
                    <w:top w:val="none" w:sz="0" w:space="0" w:color="auto"/>
                    <w:left w:val="none" w:sz="0" w:space="0" w:color="auto"/>
                    <w:bottom w:val="none" w:sz="0" w:space="0" w:color="auto"/>
                    <w:right w:val="none" w:sz="0" w:space="0" w:color="auto"/>
                  </w:divBdr>
                </w:div>
                <w:div w:id="632562115">
                  <w:marLeft w:val="0"/>
                  <w:marRight w:val="0"/>
                  <w:marTop w:val="0"/>
                  <w:marBottom w:val="0"/>
                  <w:divBdr>
                    <w:top w:val="none" w:sz="0" w:space="0" w:color="auto"/>
                    <w:left w:val="none" w:sz="0" w:space="0" w:color="auto"/>
                    <w:bottom w:val="none" w:sz="0" w:space="0" w:color="auto"/>
                    <w:right w:val="none" w:sz="0" w:space="0" w:color="auto"/>
                  </w:divBdr>
                </w:div>
                <w:div w:id="1384021614">
                  <w:marLeft w:val="0"/>
                  <w:marRight w:val="0"/>
                  <w:marTop w:val="0"/>
                  <w:marBottom w:val="0"/>
                  <w:divBdr>
                    <w:top w:val="none" w:sz="0" w:space="0" w:color="auto"/>
                    <w:left w:val="none" w:sz="0" w:space="0" w:color="auto"/>
                    <w:bottom w:val="none" w:sz="0" w:space="0" w:color="auto"/>
                    <w:right w:val="none" w:sz="0" w:space="0" w:color="auto"/>
                  </w:divBdr>
                </w:div>
                <w:div w:id="26298322">
                  <w:marLeft w:val="0"/>
                  <w:marRight w:val="0"/>
                  <w:marTop w:val="0"/>
                  <w:marBottom w:val="0"/>
                  <w:divBdr>
                    <w:top w:val="none" w:sz="0" w:space="0" w:color="auto"/>
                    <w:left w:val="none" w:sz="0" w:space="0" w:color="auto"/>
                    <w:bottom w:val="none" w:sz="0" w:space="0" w:color="auto"/>
                    <w:right w:val="none" w:sz="0" w:space="0" w:color="auto"/>
                  </w:divBdr>
                </w:div>
                <w:div w:id="1614895940">
                  <w:marLeft w:val="0"/>
                  <w:marRight w:val="0"/>
                  <w:marTop w:val="0"/>
                  <w:marBottom w:val="0"/>
                  <w:divBdr>
                    <w:top w:val="none" w:sz="0" w:space="0" w:color="auto"/>
                    <w:left w:val="none" w:sz="0" w:space="0" w:color="auto"/>
                    <w:bottom w:val="none" w:sz="0" w:space="0" w:color="auto"/>
                    <w:right w:val="none" w:sz="0" w:space="0" w:color="auto"/>
                  </w:divBdr>
                </w:div>
                <w:div w:id="1354041128">
                  <w:marLeft w:val="0"/>
                  <w:marRight w:val="0"/>
                  <w:marTop w:val="0"/>
                  <w:marBottom w:val="0"/>
                  <w:divBdr>
                    <w:top w:val="none" w:sz="0" w:space="0" w:color="auto"/>
                    <w:left w:val="none" w:sz="0" w:space="0" w:color="auto"/>
                    <w:bottom w:val="none" w:sz="0" w:space="0" w:color="auto"/>
                    <w:right w:val="none" w:sz="0" w:space="0" w:color="auto"/>
                  </w:divBdr>
                </w:div>
                <w:div w:id="393356893">
                  <w:marLeft w:val="0"/>
                  <w:marRight w:val="0"/>
                  <w:marTop w:val="0"/>
                  <w:marBottom w:val="0"/>
                  <w:divBdr>
                    <w:top w:val="none" w:sz="0" w:space="0" w:color="auto"/>
                    <w:left w:val="none" w:sz="0" w:space="0" w:color="auto"/>
                    <w:bottom w:val="none" w:sz="0" w:space="0" w:color="auto"/>
                    <w:right w:val="none" w:sz="0" w:space="0" w:color="auto"/>
                  </w:divBdr>
                </w:div>
                <w:div w:id="1602951227">
                  <w:marLeft w:val="0"/>
                  <w:marRight w:val="0"/>
                  <w:marTop w:val="0"/>
                  <w:marBottom w:val="0"/>
                  <w:divBdr>
                    <w:top w:val="none" w:sz="0" w:space="0" w:color="auto"/>
                    <w:left w:val="none" w:sz="0" w:space="0" w:color="auto"/>
                    <w:bottom w:val="none" w:sz="0" w:space="0" w:color="auto"/>
                    <w:right w:val="none" w:sz="0" w:space="0" w:color="auto"/>
                  </w:divBdr>
                </w:div>
                <w:div w:id="316034756">
                  <w:marLeft w:val="0"/>
                  <w:marRight w:val="0"/>
                  <w:marTop w:val="0"/>
                  <w:marBottom w:val="0"/>
                  <w:divBdr>
                    <w:top w:val="none" w:sz="0" w:space="0" w:color="auto"/>
                    <w:left w:val="none" w:sz="0" w:space="0" w:color="auto"/>
                    <w:bottom w:val="none" w:sz="0" w:space="0" w:color="auto"/>
                    <w:right w:val="none" w:sz="0" w:space="0" w:color="auto"/>
                  </w:divBdr>
                </w:div>
                <w:div w:id="1642350190">
                  <w:marLeft w:val="0"/>
                  <w:marRight w:val="0"/>
                  <w:marTop w:val="0"/>
                  <w:marBottom w:val="0"/>
                  <w:divBdr>
                    <w:top w:val="none" w:sz="0" w:space="0" w:color="auto"/>
                    <w:left w:val="none" w:sz="0" w:space="0" w:color="auto"/>
                    <w:bottom w:val="none" w:sz="0" w:space="0" w:color="auto"/>
                    <w:right w:val="none" w:sz="0" w:space="0" w:color="auto"/>
                  </w:divBdr>
                </w:div>
                <w:div w:id="215898206">
                  <w:marLeft w:val="0"/>
                  <w:marRight w:val="0"/>
                  <w:marTop w:val="0"/>
                  <w:marBottom w:val="0"/>
                  <w:divBdr>
                    <w:top w:val="none" w:sz="0" w:space="0" w:color="auto"/>
                    <w:left w:val="none" w:sz="0" w:space="0" w:color="auto"/>
                    <w:bottom w:val="none" w:sz="0" w:space="0" w:color="auto"/>
                    <w:right w:val="none" w:sz="0" w:space="0" w:color="auto"/>
                  </w:divBdr>
                </w:div>
                <w:div w:id="1075013849">
                  <w:marLeft w:val="0"/>
                  <w:marRight w:val="0"/>
                  <w:marTop w:val="0"/>
                  <w:marBottom w:val="0"/>
                  <w:divBdr>
                    <w:top w:val="none" w:sz="0" w:space="0" w:color="auto"/>
                    <w:left w:val="none" w:sz="0" w:space="0" w:color="auto"/>
                    <w:bottom w:val="none" w:sz="0" w:space="0" w:color="auto"/>
                    <w:right w:val="none" w:sz="0" w:space="0" w:color="auto"/>
                  </w:divBdr>
                </w:div>
                <w:div w:id="113133494">
                  <w:marLeft w:val="0"/>
                  <w:marRight w:val="0"/>
                  <w:marTop w:val="0"/>
                  <w:marBottom w:val="0"/>
                  <w:divBdr>
                    <w:top w:val="none" w:sz="0" w:space="0" w:color="auto"/>
                    <w:left w:val="none" w:sz="0" w:space="0" w:color="auto"/>
                    <w:bottom w:val="none" w:sz="0" w:space="0" w:color="auto"/>
                    <w:right w:val="none" w:sz="0" w:space="0" w:color="auto"/>
                  </w:divBdr>
                </w:div>
                <w:div w:id="577713823">
                  <w:marLeft w:val="0"/>
                  <w:marRight w:val="0"/>
                  <w:marTop w:val="0"/>
                  <w:marBottom w:val="0"/>
                  <w:divBdr>
                    <w:top w:val="none" w:sz="0" w:space="0" w:color="auto"/>
                    <w:left w:val="none" w:sz="0" w:space="0" w:color="auto"/>
                    <w:bottom w:val="none" w:sz="0" w:space="0" w:color="auto"/>
                    <w:right w:val="none" w:sz="0" w:space="0" w:color="auto"/>
                  </w:divBdr>
                </w:div>
                <w:div w:id="142507906">
                  <w:marLeft w:val="0"/>
                  <w:marRight w:val="0"/>
                  <w:marTop w:val="0"/>
                  <w:marBottom w:val="0"/>
                  <w:divBdr>
                    <w:top w:val="none" w:sz="0" w:space="0" w:color="auto"/>
                    <w:left w:val="none" w:sz="0" w:space="0" w:color="auto"/>
                    <w:bottom w:val="none" w:sz="0" w:space="0" w:color="auto"/>
                    <w:right w:val="none" w:sz="0" w:space="0" w:color="auto"/>
                  </w:divBdr>
                </w:div>
                <w:div w:id="1355498274">
                  <w:marLeft w:val="0"/>
                  <w:marRight w:val="0"/>
                  <w:marTop w:val="0"/>
                  <w:marBottom w:val="0"/>
                  <w:divBdr>
                    <w:top w:val="none" w:sz="0" w:space="0" w:color="auto"/>
                    <w:left w:val="none" w:sz="0" w:space="0" w:color="auto"/>
                    <w:bottom w:val="none" w:sz="0" w:space="0" w:color="auto"/>
                    <w:right w:val="none" w:sz="0" w:space="0" w:color="auto"/>
                  </w:divBdr>
                </w:div>
                <w:div w:id="255988362">
                  <w:marLeft w:val="0"/>
                  <w:marRight w:val="0"/>
                  <w:marTop w:val="0"/>
                  <w:marBottom w:val="0"/>
                  <w:divBdr>
                    <w:top w:val="none" w:sz="0" w:space="0" w:color="auto"/>
                    <w:left w:val="none" w:sz="0" w:space="0" w:color="auto"/>
                    <w:bottom w:val="none" w:sz="0" w:space="0" w:color="auto"/>
                    <w:right w:val="none" w:sz="0" w:space="0" w:color="auto"/>
                  </w:divBdr>
                </w:div>
                <w:div w:id="1307390135">
                  <w:marLeft w:val="0"/>
                  <w:marRight w:val="0"/>
                  <w:marTop w:val="0"/>
                  <w:marBottom w:val="0"/>
                  <w:divBdr>
                    <w:top w:val="none" w:sz="0" w:space="0" w:color="auto"/>
                    <w:left w:val="none" w:sz="0" w:space="0" w:color="auto"/>
                    <w:bottom w:val="none" w:sz="0" w:space="0" w:color="auto"/>
                    <w:right w:val="none" w:sz="0" w:space="0" w:color="auto"/>
                  </w:divBdr>
                </w:div>
                <w:div w:id="1730111335">
                  <w:marLeft w:val="0"/>
                  <w:marRight w:val="0"/>
                  <w:marTop w:val="0"/>
                  <w:marBottom w:val="0"/>
                  <w:divBdr>
                    <w:top w:val="none" w:sz="0" w:space="0" w:color="auto"/>
                    <w:left w:val="none" w:sz="0" w:space="0" w:color="auto"/>
                    <w:bottom w:val="none" w:sz="0" w:space="0" w:color="auto"/>
                    <w:right w:val="none" w:sz="0" w:space="0" w:color="auto"/>
                  </w:divBdr>
                </w:div>
                <w:div w:id="106896694">
                  <w:marLeft w:val="0"/>
                  <w:marRight w:val="0"/>
                  <w:marTop w:val="0"/>
                  <w:marBottom w:val="0"/>
                  <w:divBdr>
                    <w:top w:val="none" w:sz="0" w:space="0" w:color="auto"/>
                    <w:left w:val="none" w:sz="0" w:space="0" w:color="auto"/>
                    <w:bottom w:val="none" w:sz="0" w:space="0" w:color="auto"/>
                    <w:right w:val="none" w:sz="0" w:space="0" w:color="auto"/>
                  </w:divBdr>
                </w:div>
                <w:div w:id="706413763">
                  <w:marLeft w:val="0"/>
                  <w:marRight w:val="0"/>
                  <w:marTop w:val="0"/>
                  <w:marBottom w:val="0"/>
                  <w:divBdr>
                    <w:top w:val="none" w:sz="0" w:space="0" w:color="auto"/>
                    <w:left w:val="none" w:sz="0" w:space="0" w:color="auto"/>
                    <w:bottom w:val="none" w:sz="0" w:space="0" w:color="auto"/>
                    <w:right w:val="none" w:sz="0" w:space="0" w:color="auto"/>
                  </w:divBdr>
                </w:div>
                <w:div w:id="921332316">
                  <w:marLeft w:val="0"/>
                  <w:marRight w:val="0"/>
                  <w:marTop w:val="0"/>
                  <w:marBottom w:val="0"/>
                  <w:divBdr>
                    <w:top w:val="none" w:sz="0" w:space="0" w:color="auto"/>
                    <w:left w:val="none" w:sz="0" w:space="0" w:color="auto"/>
                    <w:bottom w:val="none" w:sz="0" w:space="0" w:color="auto"/>
                    <w:right w:val="none" w:sz="0" w:space="0" w:color="auto"/>
                  </w:divBdr>
                </w:div>
                <w:div w:id="1854488315">
                  <w:marLeft w:val="0"/>
                  <w:marRight w:val="0"/>
                  <w:marTop w:val="0"/>
                  <w:marBottom w:val="0"/>
                  <w:divBdr>
                    <w:top w:val="none" w:sz="0" w:space="0" w:color="auto"/>
                    <w:left w:val="none" w:sz="0" w:space="0" w:color="auto"/>
                    <w:bottom w:val="none" w:sz="0" w:space="0" w:color="auto"/>
                    <w:right w:val="none" w:sz="0" w:space="0" w:color="auto"/>
                  </w:divBdr>
                </w:div>
                <w:div w:id="1086998218">
                  <w:marLeft w:val="0"/>
                  <w:marRight w:val="0"/>
                  <w:marTop w:val="0"/>
                  <w:marBottom w:val="0"/>
                  <w:divBdr>
                    <w:top w:val="none" w:sz="0" w:space="0" w:color="auto"/>
                    <w:left w:val="none" w:sz="0" w:space="0" w:color="auto"/>
                    <w:bottom w:val="none" w:sz="0" w:space="0" w:color="auto"/>
                    <w:right w:val="none" w:sz="0" w:space="0" w:color="auto"/>
                  </w:divBdr>
                </w:div>
                <w:div w:id="1532261560">
                  <w:marLeft w:val="0"/>
                  <w:marRight w:val="0"/>
                  <w:marTop w:val="0"/>
                  <w:marBottom w:val="0"/>
                  <w:divBdr>
                    <w:top w:val="none" w:sz="0" w:space="0" w:color="auto"/>
                    <w:left w:val="none" w:sz="0" w:space="0" w:color="auto"/>
                    <w:bottom w:val="none" w:sz="0" w:space="0" w:color="auto"/>
                    <w:right w:val="none" w:sz="0" w:space="0" w:color="auto"/>
                  </w:divBdr>
                </w:div>
                <w:div w:id="1860387429">
                  <w:marLeft w:val="0"/>
                  <w:marRight w:val="0"/>
                  <w:marTop w:val="0"/>
                  <w:marBottom w:val="0"/>
                  <w:divBdr>
                    <w:top w:val="none" w:sz="0" w:space="0" w:color="auto"/>
                    <w:left w:val="none" w:sz="0" w:space="0" w:color="auto"/>
                    <w:bottom w:val="none" w:sz="0" w:space="0" w:color="auto"/>
                    <w:right w:val="none" w:sz="0" w:space="0" w:color="auto"/>
                  </w:divBdr>
                </w:div>
                <w:div w:id="939529534">
                  <w:marLeft w:val="0"/>
                  <w:marRight w:val="0"/>
                  <w:marTop w:val="0"/>
                  <w:marBottom w:val="0"/>
                  <w:divBdr>
                    <w:top w:val="none" w:sz="0" w:space="0" w:color="auto"/>
                    <w:left w:val="none" w:sz="0" w:space="0" w:color="auto"/>
                    <w:bottom w:val="none" w:sz="0" w:space="0" w:color="auto"/>
                    <w:right w:val="none" w:sz="0" w:space="0" w:color="auto"/>
                  </w:divBdr>
                </w:div>
                <w:div w:id="51659983">
                  <w:marLeft w:val="0"/>
                  <w:marRight w:val="0"/>
                  <w:marTop w:val="0"/>
                  <w:marBottom w:val="0"/>
                  <w:divBdr>
                    <w:top w:val="none" w:sz="0" w:space="0" w:color="auto"/>
                    <w:left w:val="none" w:sz="0" w:space="0" w:color="auto"/>
                    <w:bottom w:val="none" w:sz="0" w:space="0" w:color="auto"/>
                    <w:right w:val="none" w:sz="0" w:space="0" w:color="auto"/>
                  </w:divBdr>
                </w:div>
                <w:div w:id="141454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119312">
      <w:bodyDiv w:val="1"/>
      <w:marLeft w:val="0"/>
      <w:marRight w:val="0"/>
      <w:marTop w:val="0"/>
      <w:marBottom w:val="0"/>
      <w:divBdr>
        <w:top w:val="none" w:sz="0" w:space="0" w:color="auto"/>
        <w:left w:val="none" w:sz="0" w:space="0" w:color="auto"/>
        <w:bottom w:val="none" w:sz="0" w:space="0" w:color="auto"/>
        <w:right w:val="none" w:sz="0" w:space="0" w:color="auto"/>
      </w:divBdr>
    </w:div>
    <w:div w:id="731733402">
      <w:bodyDiv w:val="1"/>
      <w:marLeft w:val="0"/>
      <w:marRight w:val="0"/>
      <w:marTop w:val="0"/>
      <w:marBottom w:val="0"/>
      <w:divBdr>
        <w:top w:val="none" w:sz="0" w:space="0" w:color="auto"/>
        <w:left w:val="none" w:sz="0" w:space="0" w:color="auto"/>
        <w:bottom w:val="none" w:sz="0" w:space="0" w:color="auto"/>
        <w:right w:val="none" w:sz="0" w:space="0" w:color="auto"/>
      </w:divBdr>
    </w:div>
    <w:div w:id="901676161">
      <w:bodyDiv w:val="1"/>
      <w:marLeft w:val="0"/>
      <w:marRight w:val="0"/>
      <w:marTop w:val="0"/>
      <w:marBottom w:val="0"/>
      <w:divBdr>
        <w:top w:val="none" w:sz="0" w:space="0" w:color="auto"/>
        <w:left w:val="none" w:sz="0" w:space="0" w:color="auto"/>
        <w:bottom w:val="none" w:sz="0" w:space="0" w:color="auto"/>
        <w:right w:val="none" w:sz="0" w:space="0" w:color="auto"/>
      </w:divBdr>
      <w:divsChild>
        <w:div w:id="545415486">
          <w:marLeft w:val="0"/>
          <w:marRight w:val="0"/>
          <w:marTop w:val="0"/>
          <w:marBottom w:val="0"/>
          <w:divBdr>
            <w:top w:val="none" w:sz="0" w:space="0" w:color="auto"/>
            <w:left w:val="none" w:sz="0" w:space="0" w:color="auto"/>
            <w:bottom w:val="none" w:sz="0" w:space="0" w:color="auto"/>
            <w:right w:val="none" w:sz="0" w:space="0" w:color="auto"/>
          </w:divBdr>
          <w:divsChild>
            <w:div w:id="485710581">
              <w:marLeft w:val="0"/>
              <w:marRight w:val="0"/>
              <w:marTop w:val="0"/>
              <w:marBottom w:val="0"/>
              <w:divBdr>
                <w:top w:val="none" w:sz="0" w:space="0" w:color="auto"/>
                <w:left w:val="none" w:sz="0" w:space="0" w:color="auto"/>
                <w:bottom w:val="none" w:sz="0" w:space="0" w:color="auto"/>
                <w:right w:val="none" w:sz="0" w:space="0" w:color="auto"/>
              </w:divBdr>
            </w:div>
            <w:div w:id="2043045846">
              <w:marLeft w:val="0"/>
              <w:marRight w:val="0"/>
              <w:marTop w:val="0"/>
              <w:marBottom w:val="0"/>
              <w:divBdr>
                <w:top w:val="none" w:sz="0" w:space="0" w:color="auto"/>
                <w:left w:val="none" w:sz="0" w:space="0" w:color="auto"/>
                <w:bottom w:val="none" w:sz="0" w:space="0" w:color="auto"/>
                <w:right w:val="none" w:sz="0" w:space="0" w:color="auto"/>
              </w:divBdr>
            </w:div>
            <w:div w:id="453521129">
              <w:marLeft w:val="0"/>
              <w:marRight w:val="0"/>
              <w:marTop w:val="0"/>
              <w:marBottom w:val="0"/>
              <w:divBdr>
                <w:top w:val="none" w:sz="0" w:space="0" w:color="auto"/>
                <w:left w:val="none" w:sz="0" w:space="0" w:color="auto"/>
                <w:bottom w:val="none" w:sz="0" w:space="0" w:color="auto"/>
                <w:right w:val="none" w:sz="0" w:space="0" w:color="auto"/>
              </w:divBdr>
            </w:div>
            <w:div w:id="1133408673">
              <w:marLeft w:val="0"/>
              <w:marRight w:val="0"/>
              <w:marTop w:val="0"/>
              <w:marBottom w:val="0"/>
              <w:divBdr>
                <w:top w:val="none" w:sz="0" w:space="0" w:color="auto"/>
                <w:left w:val="none" w:sz="0" w:space="0" w:color="auto"/>
                <w:bottom w:val="none" w:sz="0" w:space="0" w:color="auto"/>
                <w:right w:val="none" w:sz="0" w:space="0" w:color="auto"/>
              </w:divBdr>
            </w:div>
            <w:div w:id="1468665894">
              <w:marLeft w:val="0"/>
              <w:marRight w:val="0"/>
              <w:marTop w:val="0"/>
              <w:marBottom w:val="0"/>
              <w:divBdr>
                <w:top w:val="none" w:sz="0" w:space="0" w:color="auto"/>
                <w:left w:val="none" w:sz="0" w:space="0" w:color="auto"/>
                <w:bottom w:val="none" w:sz="0" w:space="0" w:color="auto"/>
                <w:right w:val="none" w:sz="0" w:space="0" w:color="auto"/>
              </w:divBdr>
            </w:div>
            <w:div w:id="202984148">
              <w:marLeft w:val="0"/>
              <w:marRight w:val="0"/>
              <w:marTop w:val="0"/>
              <w:marBottom w:val="0"/>
              <w:divBdr>
                <w:top w:val="none" w:sz="0" w:space="0" w:color="auto"/>
                <w:left w:val="none" w:sz="0" w:space="0" w:color="auto"/>
                <w:bottom w:val="none" w:sz="0" w:space="0" w:color="auto"/>
                <w:right w:val="none" w:sz="0" w:space="0" w:color="auto"/>
              </w:divBdr>
            </w:div>
            <w:div w:id="1157725904">
              <w:marLeft w:val="0"/>
              <w:marRight w:val="0"/>
              <w:marTop w:val="0"/>
              <w:marBottom w:val="0"/>
              <w:divBdr>
                <w:top w:val="none" w:sz="0" w:space="0" w:color="auto"/>
                <w:left w:val="none" w:sz="0" w:space="0" w:color="auto"/>
                <w:bottom w:val="none" w:sz="0" w:space="0" w:color="auto"/>
                <w:right w:val="none" w:sz="0" w:space="0" w:color="auto"/>
              </w:divBdr>
            </w:div>
            <w:div w:id="399442633">
              <w:marLeft w:val="0"/>
              <w:marRight w:val="0"/>
              <w:marTop w:val="0"/>
              <w:marBottom w:val="0"/>
              <w:divBdr>
                <w:top w:val="none" w:sz="0" w:space="0" w:color="auto"/>
                <w:left w:val="none" w:sz="0" w:space="0" w:color="auto"/>
                <w:bottom w:val="none" w:sz="0" w:space="0" w:color="auto"/>
                <w:right w:val="none" w:sz="0" w:space="0" w:color="auto"/>
              </w:divBdr>
            </w:div>
            <w:div w:id="1912696564">
              <w:marLeft w:val="0"/>
              <w:marRight w:val="0"/>
              <w:marTop w:val="0"/>
              <w:marBottom w:val="0"/>
              <w:divBdr>
                <w:top w:val="none" w:sz="0" w:space="0" w:color="auto"/>
                <w:left w:val="none" w:sz="0" w:space="0" w:color="auto"/>
                <w:bottom w:val="none" w:sz="0" w:space="0" w:color="auto"/>
                <w:right w:val="none" w:sz="0" w:space="0" w:color="auto"/>
              </w:divBdr>
            </w:div>
            <w:div w:id="1048339471">
              <w:marLeft w:val="0"/>
              <w:marRight w:val="0"/>
              <w:marTop w:val="0"/>
              <w:marBottom w:val="0"/>
              <w:divBdr>
                <w:top w:val="none" w:sz="0" w:space="0" w:color="auto"/>
                <w:left w:val="none" w:sz="0" w:space="0" w:color="auto"/>
                <w:bottom w:val="none" w:sz="0" w:space="0" w:color="auto"/>
                <w:right w:val="none" w:sz="0" w:space="0" w:color="auto"/>
              </w:divBdr>
            </w:div>
            <w:div w:id="1252354127">
              <w:marLeft w:val="0"/>
              <w:marRight w:val="0"/>
              <w:marTop w:val="0"/>
              <w:marBottom w:val="0"/>
              <w:divBdr>
                <w:top w:val="none" w:sz="0" w:space="0" w:color="auto"/>
                <w:left w:val="none" w:sz="0" w:space="0" w:color="auto"/>
                <w:bottom w:val="none" w:sz="0" w:space="0" w:color="auto"/>
                <w:right w:val="none" w:sz="0" w:space="0" w:color="auto"/>
              </w:divBdr>
            </w:div>
            <w:div w:id="1112212400">
              <w:marLeft w:val="0"/>
              <w:marRight w:val="0"/>
              <w:marTop w:val="0"/>
              <w:marBottom w:val="0"/>
              <w:divBdr>
                <w:top w:val="none" w:sz="0" w:space="0" w:color="auto"/>
                <w:left w:val="none" w:sz="0" w:space="0" w:color="auto"/>
                <w:bottom w:val="none" w:sz="0" w:space="0" w:color="auto"/>
                <w:right w:val="none" w:sz="0" w:space="0" w:color="auto"/>
              </w:divBdr>
            </w:div>
            <w:div w:id="310792422">
              <w:marLeft w:val="0"/>
              <w:marRight w:val="0"/>
              <w:marTop w:val="0"/>
              <w:marBottom w:val="0"/>
              <w:divBdr>
                <w:top w:val="none" w:sz="0" w:space="0" w:color="auto"/>
                <w:left w:val="none" w:sz="0" w:space="0" w:color="auto"/>
                <w:bottom w:val="none" w:sz="0" w:space="0" w:color="auto"/>
                <w:right w:val="none" w:sz="0" w:space="0" w:color="auto"/>
              </w:divBdr>
            </w:div>
            <w:div w:id="731269840">
              <w:marLeft w:val="0"/>
              <w:marRight w:val="0"/>
              <w:marTop w:val="0"/>
              <w:marBottom w:val="0"/>
              <w:divBdr>
                <w:top w:val="none" w:sz="0" w:space="0" w:color="auto"/>
                <w:left w:val="none" w:sz="0" w:space="0" w:color="auto"/>
                <w:bottom w:val="none" w:sz="0" w:space="0" w:color="auto"/>
                <w:right w:val="none" w:sz="0" w:space="0" w:color="auto"/>
              </w:divBdr>
            </w:div>
            <w:div w:id="953366389">
              <w:marLeft w:val="0"/>
              <w:marRight w:val="0"/>
              <w:marTop w:val="0"/>
              <w:marBottom w:val="0"/>
              <w:divBdr>
                <w:top w:val="none" w:sz="0" w:space="0" w:color="auto"/>
                <w:left w:val="none" w:sz="0" w:space="0" w:color="auto"/>
                <w:bottom w:val="none" w:sz="0" w:space="0" w:color="auto"/>
                <w:right w:val="none" w:sz="0" w:space="0" w:color="auto"/>
              </w:divBdr>
            </w:div>
            <w:div w:id="293020986">
              <w:marLeft w:val="0"/>
              <w:marRight w:val="0"/>
              <w:marTop w:val="0"/>
              <w:marBottom w:val="0"/>
              <w:divBdr>
                <w:top w:val="none" w:sz="0" w:space="0" w:color="auto"/>
                <w:left w:val="none" w:sz="0" w:space="0" w:color="auto"/>
                <w:bottom w:val="none" w:sz="0" w:space="0" w:color="auto"/>
                <w:right w:val="none" w:sz="0" w:space="0" w:color="auto"/>
              </w:divBdr>
            </w:div>
            <w:div w:id="665548199">
              <w:marLeft w:val="0"/>
              <w:marRight w:val="0"/>
              <w:marTop w:val="0"/>
              <w:marBottom w:val="0"/>
              <w:divBdr>
                <w:top w:val="none" w:sz="0" w:space="0" w:color="auto"/>
                <w:left w:val="none" w:sz="0" w:space="0" w:color="auto"/>
                <w:bottom w:val="none" w:sz="0" w:space="0" w:color="auto"/>
                <w:right w:val="none" w:sz="0" w:space="0" w:color="auto"/>
              </w:divBdr>
            </w:div>
            <w:div w:id="716121446">
              <w:marLeft w:val="0"/>
              <w:marRight w:val="0"/>
              <w:marTop w:val="0"/>
              <w:marBottom w:val="0"/>
              <w:divBdr>
                <w:top w:val="none" w:sz="0" w:space="0" w:color="auto"/>
                <w:left w:val="none" w:sz="0" w:space="0" w:color="auto"/>
                <w:bottom w:val="none" w:sz="0" w:space="0" w:color="auto"/>
                <w:right w:val="none" w:sz="0" w:space="0" w:color="auto"/>
              </w:divBdr>
            </w:div>
            <w:div w:id="1118137078">
              <w:marLeft w:val="0"/>
              <w:marRight w:val="0"/>
              <w:marTop w:val="0"/>
              <w:marBottom w:val="0"/>
              <w:divBdr>
                <w:top w:val="none" w:sz="0" w:space="0" w:color="auto"/>
                <w:left w:val="none" w:sz="0" w:space="0" w:color="auto"/>
                <w:bottom w:val="none" w:sz="0" w:space="0" w:color="auto"/>
                <w:right w:val="none" w:sz="0" w:space="0" w:color="auto"/>
              </w:divBdr>
            </w:div>
            <w:div w:id="2075272176">
              <w:marLeft w:val="0"/>
              <w:marRight w:val="0"/>
              <w:marTop w:val="0"/>
              <w:marBottom w:val="0"/>
              <w:divBdr>
                <w:top w:val="none" w:sz="0" w:space="0" w:color="auto"/>
                <w:left w:val="none" w:sz="0" w:space="0" w:color="auto"/>
                <w:bottom w:val="none" w:sz="0" w:space="0" w:color="auto"/>
                <w:right w:val="none" w:sz="0" w:space="0" w:color="auto"/>
              </w:divBdr>
            </w:div>
            <w:div w:id="940916855">
              <w:marLeft w:val="0"/>
              <w:marRight w:val="0"/>
              <w:marTop w:val="0"/>
              <w:marBottom w:val="0"/>
              <w:divBdr>
                <w:top w:val="none" w:sz="0" w:space="0" w:color="auto"/>
                <w:left w:val="none" w:sz="0" w:space="0" w:color="auto"/>
                <w:bottom w:val="none" w:sz="0" w:space="0" w:color="auto"/>
                <w:right w:val="none" w:sz="0" w:space="0" w:color="auto"/>
              </w:divBdr>
            </w:div>
            <w:div w:id="1063722791">
              <w:marLeft w:val="0"/>
              <w:marRight w:val="0"/>
              <w:marTop w:val="0"/>
              <w:marBottom w:val="0"/>
              <w:divBdr>
                <w:top w:val="none" w:sz="0" w:space="0" w:color="auto"/>
                <w:left w:val="none" w:sz="0" w:space="0" w:color="auto"/>
                <w:bottom w:val="none" w:sz="0" w:space="0" w:color="auto"/>
                <w:right w:val="none" w:sz="0" w:space="0" w:color="auto"/>
              </w:divBdr>
            </w:div>
            <w:div w:id="780757025">
              <w:marLeft w:val="0"/>
              <w:marRight w:val="0"/>
              <w:marTop w:val="0"/>
              <w:marBottom w:val="0"/>
              <w:divBdr>
                <w:top w:val="none" w:sz="0" w:space="0" w:color="auto"/>
                <w:left w:val="none" w:sz="0" w:space="0" w:color="auto"/>
                <w:bottom w:val="none" w:sz="0" w:space="0" w:color="auto"/>
                <w:right w:val="none" w:sz="0" w:space="0" w:color="auto"/>
              </w:divBdr>
            </w:div>
            <w:div w:id="1720670988">
              <w:marLeft w:val="0"/>
              <w:marRight w:val="0"/>
              <w:marTop w:val="0"/>
              <w:marBottom w:val="0"/>
              <w:divBdr>
                <w:top w:val="none" w:sz="0" w:space="0" w:color="auto"/>
                <w:left w:val="none" w:sz="0" w:space="0" w:color="auto"/>
                <w:bottom w:val="none" w:sz="0" w:space="0" w:color="auto"/>
                <w:right w:val="none" w:sz="0" w:space="0" w:color="auto"/>
              </w:divBdr>
            </w:div>
            <w:div w:id="1801455842">
              <w:marLeft w:val="0"/>
              <w:marRight w:val="0"/>
              <w:marTop w:val="0"/>
              <w:marBottom w:val="0"/>
              <w:divBdr>
                <w:top w:val="none" w:sz="0" w:space="0" w:color="auto"/>
                <w:left w:val="none" w:sz="0" w:space="0" w:color="auto"/>
                <w:bottom w:val="none" w:sz="0" w:space="0" w:color="auto"/>
                <w:right w:val="none" w:sz="0" w:space="0" w:color="auto"/>
              </w:divBdr>
            </w:div>
            <w:div w:id="1354458328">
              <w:marLeft w:val="0"/>
              <w:marRight w:val="0"/>
              <w:marTop w:val="0"/>
              <w:marBottom w:val="0"/>
              <w:divBdr>
                <w:top w:val="none" w:sz="0" w:space="0" w:color="auto"/>
                <w:left w:val="none" w:sz="0" w:space="0" w:color="auto"/>
                <w:bottom w:val="none" w:sz="0" w:space="0" w:color="auto"/>
                <w:right w:val="none" w:sz="0" w:space="0" w:color="auto"/>
              </w:divBdr>
            </w:div>
            <w:div w:id="1213032011">
              <w:marLeft w:val="0"/>
              <w:marRight w:val="0"/>
              <w:marTop w:val="0"/>
              <w:marBottom w:val="0"/>
              <w:divBdr>
                <w:top w:val="none" w:sz="0" w:space="0" w:color="auto"/>
                <w:left w:val="none" w:sz="0" w:space="0" w:color="auto"/>
                <w:bottom w:val="none" w:sz="0" w:space="0" w:color="auto"/>
                <w:right w:val="none" w:sz="0" w:space="0" w:color="auto"/>
              </w:divBdr>
            </w:div>
            <w:div w:id="2138142133">
              <w:marLeft w:val="0"/>
              <w:marRight w:val="0"/>
              <w:marTop w:val="0"/>
              <w:marBottom w:val="0"/>
              <w:divBdr>
                <w:top w:val="none" w:sz="0" w:space="0" w:color="auto"/>
                <w:left w:val="none" w:sz="0" w:space="0" w:color="auto"/>
                <w:bottom w:val="none" w:sz="0" w:space="0" w:color="auto"/>
                <w:right w:val="none" w:sz="0" w:space="0" w:color="auto"/>
              </w:divBdr>
            </w:div>
            <w:div w:id="1076975593">
              <w:marLeft w:val="0"/>
              <w:marRight w:val="0"/>
              <w:marTop w:val="0"/>
              <w:marBottom w:val="0"/>
              <w:divBdr>
                <w:top w:val="none" w:sz="0" w:space="0" w:color="auto"/>
                <w:left w:val="none" w:sz="0" w:space="0" w:color="auto"/>
                <w:bottom w:val="none" w:sz="0" w:space="0" w:color="auto"/>
                <w:right w:val="none" w:sz="0" w:space="0" w:color="auto"/>
              </w:divBdr>
            </w:div>
            <w:div w:id="647054236">
              <w:marLeft w:val="0"/>
              <w:marRight w:val="0"/>
              <w:marTop w:val="0"/>
              <w:marBottom w:val="0"/>
              <w:divBdr>
                <w:top w:val="none" w:sz="0" w:space="0" w:color="auto"/>
                <w:left w:val="none" w:sz="0" w:space="0" w:color="auto"/>
                <w:bottom w:val="none" w:sz="0" w:space="0" w:color="auto"/>
                <w:right w:val="none" w:sz="0" w:space="0" w:color="auto"/>
              </w:divBdr>
            </w:div>
            <w:div w:id="1151293802">
              <w:marLeft w:val="0"/>
              <w:marRight w:val="0"/>
              <w:marTop w:val="0"/>
              <w:marBottom w:val="0"/>
              <w:divBdr>
                <w:top w:val="none" w:sz="0" w:space="0" w:color="auto"/>
                <w:left w:val="none" w:sz="0" w:space="0" w:color="auto"/>
                <w:bottom w:val="none" w:sz="0" w:space="0" w:color="auto"/>
                <w:right w:val="none" w:sz="0" w:space="0" w:color="auto"/>
              </w:divBdr>
            </w:div>
            <w:div w:id="1625966020">
              <w:marLeft w:val="0"/>
              <w:marRight w:val="0"/>
              <w:marTop w:val="0"/>
              <w:marBottom w:val="0"/>
              <w:divBdr>
                <w:top w:val="none" w:sz="0" w:space="0" w:color="auto"/>
                <w:left w:val="none" w:sz="0" w:space="0" w:color="auto"/>
                <w:bottom w:val="none" w:sz="0" w:space="0" w:color="auto"/>
                <w:right w:val="none" w:sz="0" w:space="0" w:color="auto"/>
              </w:divBdr>
            </w:div>
            <w:div w:id="258832539">
              <w:marLeft w:val="0"/>
              <w:marRight w:val="0"/>
              <w:marTop w:val="0"/>
              <w:marBottom w:val="0"/>
              <w:divBdr>
                <w:top w:val="none" w:sz="0" w:space="0" w:color="auto"/>
                <w:left w:val="none" w:sz="0" w:space="0" w:color="auto"/>
                <w:bottom w:val="none" w:sz="0" w:space="0" w:color="auto"/>
                <w:right w:val="none" w:sz="0" w:space="0" w:color="auto"/>
              </w:divBdr>
            </w:div>
            <w:div w:id="1951815031">
              <w:marLeft w:val="0"/>
              <w:marRight w:val="0"/>
              <w:marTop w:val="0"/>
              <w:marBottom w:val="0"/>
              <w:divBdr>
                <w:top w:val="none" w:sz="0" w:space="0" w:color="auto"/>
                <w:left w:val="none" w:sz="0" w:space="0" w:color="auto"/>
                <w:bottom w:val="none" w:sz="0" w:space="0" w:color="auto"/>
                <w:right w:val="none" w:sz="0" w:space="0" w:color="auto"/>
              </w:divBdr>
            </w:div>
            <w:div w:id="1562207375">
              <w:marLeft w:val="0"/>
              <w:marRight w:val="0"/>
              <w:marTop w:val="0"/>
              <w:marBottom w:val="0"/>
              <w:divBdr>
                <w:top w:val="none" w:sz="0" w:space="0" w:color="auto"/>
                <w:left w:val="none" w:sz="0" w:space="0" w:color="auto"/>
                <w:bottom w:val="none" w:sz="0" w:space="0" w:color="auto"/>
                <w:right w:val="none" w:sz="0" w:space="0" w:color="auto"/>
              </w:divBdr>
            </w:div>
            <w:div w:id="205870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70460">
      <w:bodyDiv w:val="1"/>
      <w:marLeft w:val="0"/>
      <w:marRight w:val="0"/>
      <w:marTop w:val="0"/>
      <w:marBottom w:val="0"/>
      <w:divBdr>
        <w:top w:val="none" w:sz="0" w:space="0" w:color="auto"/>
        <w:left w:val="none" w:sz="0" w:space="0" w:color="auto"/>
        <w:bottom w:val="none" w:sz="0" w:space="0" w:color="auto"/>
        <w:right w:val="none" w:sz="0" w:space="0" w:color="auto"/>
      </w:divBdr>
      <w:divsChild>
        <w:div w:id="356388574">
          <w:marLeft w:val="0"/>
          <w:marRight w:val="0"/>
          <w:marTop w:val="0"/>
          <w:marBottom w:val="0"/>
          <w:divBdr>
            <w:top w:val="none" w:sz="0" w:space="0" w:color="auto"/>
            <w:left w:val="none" w:sz="0" w:space="0" w:color="auto"/>
            <w:bottom w:val="none" w:sz="0" w:space="0" w:color="auto"/>
            <w:right w:val="none" w:sz="0" w:space="0" w:color="auto"/>
          </w:divBdr>
        </w:div>
        <w:div w:id="1631939895">
          <w:marLeft w:val="0"/>
          <w:marRight w:val="0"/>
          <w:marTop w:val="0"/>
          <w:marBottom w:val="0"/>
          <w:divBdr>
            <w:top w:val="none" w:sz="0" w:space="0" w:color="auto"/>
            <w:left w:val="none" w:sz="0" w:space="0" w:color="auto"/>
            <w:bottom w:val="none" w:sz="0" w:space="0" w:color="auto"/>
            <w:right w:val="none" w:sz="0" w:space="0" w:color="auto"/>
          </w:divBdr>
        </w:div>
        <w:div w:id="2089762773">
          <w:marLeft w:val="0"/>
          <w:marRight w:val="0"/>
          <w:marTop w:val="0"/>
          <w:marBottom w:val="0"/>
          <w:divBdr>
            <w:top w:val="none" w:sz="0" w:space="0" w:color="auto"/>
            <w:left w:val="none" w:sz="0" w:space="0" w:color="auto"/>
            <w:bottom w:val="none" w:sz="0" w:space="0" w:color="auto"/>
            <w:right w:val="none" w:sz="0" w:space="0" w:color="auto"/>
          </w:divBdr>
        </w:div>
        <w:div w:id="2012484509">
          <w:marLeft w:val="0"/>
          <w:marRight w:val="0"/>
          <w:marTop w:val="0"/>
          <w:marBottom w:val="0"/>
          <w:divBdr>
            <w:top w:val="none" w:sz="0" w:space="0" w:color="auto"/>
            <w:left w:val="none" w:sz="0" w:space="0" w:color="auto"/>
            <w:bottom w:val="none" w:sz="0" w:space="0" w:color="auto"/>
            <w:right w:val="none" w:sz="0" w:space="0" w:color="auto"/>
          </w:divBdr>
        </w:div>
        <w:div w:id="2036805456">
          <w:marLeft w:val="0"/>
          <w:marRight w:val="0"/>
          <w:marTop w:val="0"/>
          <w:marBottom w:val="0"/>
          <w:divBdr>
            <w:top w:val="none" w:sz="0" w:space="0" w:color="auto"/>
            <w:left w:val="none" w:sz="0" w:space="0" w:color="auto"/>
            <w:bottom w:val="none" w:sz="0" w:space="0" w:color="auto"/>
            <w:right w:val="none" w:sz="0" w:space="0" w:color="auto"/>
          </w:divBdr>
        </w:div>
      </w:divsChild>
    </w:div>
    <w:div w:id="1532960971">
      <w:bodyDiv w:val="1"/>
      <w:marLeft w:val="0"/>
      <w:marRight w:val="0"/>
      <w:marTop w:val="0"/>
      <w:marBottom w:val="0"/>
      <w:divBdr>
        <w:top w:val="none" w:sz="0" w:space="0" w:color="auto"/>
        <w:left w:val="none" w:sz="0" w:space="0" w:color="auto"/>
        <w:bottom w:val="none" w:sz="0" w:space="0" w:color="auto"/>
        <w:right w:val="none" w:sz="0" w:space="0" w:color="auto"/>
      </w:divBdr>
    </w:div>
    <w:div w:id="1827936891">
      <w:bodyDiv w:val="1"/>
      <w:marLeft w:val="0"/>
      <w:marRight w:val="0"/>
      <w:marTop w:val="0"/>
      <w:marBottom w:val="0"/>
      <w:divBdr>
        <w:top w:val="none" w:sz="0" w:space="0" w:color="auto"/>
        <w:left w:val="none" w:sz="0" w:space="0" w:color="auto"/>
        <w:bottom w:val="none" w:sz="0" w:space="0" w:color="auto"/>
        <w:right w:val="none" w:sz="0" w:space="0" w:color="auto"/>
      </w:divBdr>
      <w:divsChild>
        <w:div w:id="579413425">
          <w:marLeft w:val="0"/>
          <w:marRight w:val="0"/>
          <w:marTop w:val="0"/>
          <w:marBottom w:val="0"/>
          <w:divBdr>
            <w:top w:val="none" w:sz="0" w:space="0" w:color="auto"/>
            <w:left w:val="none" w:sz="0" w:space="0" w:color="auto"/>
            <w:bottom w:val="none" w:sz="0" w:space="0" w:color="auto"/>
            <w:right w:val="none" w:sz="0" w:space="0" w:color="auto"/>
          </w:divBdr>
        </w:div>
        <w:div w:id="224487113">
          <w:marLeft w:val="0"/>
          <w:marRight w:val="0"/>
          <w:marTop w:val="0"/>
          <w:marBottom w:val="0"/>
          <w:divBdr>
            <w:top w:val="none" w:sz="0" w:space="0" w:color="auto"/>
            <w:left w:val="none" w:sz="0" w:space="0" w:color="auto"/>
            <w:bottom w:val="none" w:sz="0" w:space="0" w:color="auto"/>
            <w:right w:val="none" w:sz="0" w:space="0" w:color="auto"/>
          </w:divBdr>
        </w:div>
        <w:div w:id="1532570269">
          <w:marLeft w:val="0"/>
          <w:marRight w:val="0"/>
          <w:marTop w:val="0"/>
          <w:marBottom w:val="0"/>
          <w:divBdr>
            <w:top w:val="none" w:sz="0" w:space="0" w:color="auto"/>
            <w:left w:val="none" w:sz="0" w:space="0" w:color="auto"/>
            <w:bottom w:val="none" w:sz="0" w:space="0" w:color="auto"/>
            <w:right w:val="none" w:sz="0" w:space="0" w:color="auto"/>
          </w:divBdr>
        </w:div>
        <w:div w:id="1551069610">
          <w:marLeft w:val="0"/>
          <w:marRight w:val="0"/>
          <w:marTop w:val="0"/>
          <w:marBottom w:val="0"/>
          <w:divBdr>
            <w:top w:val="none" w:sz="0" w:space="0" w:color="auto"/>
            <w:left w:val="none" w:sz="0" w:space="0" w:color="auto"/>
            <w:bottom w:val="none" w:sz="0" w:space="0" w:color="auto"/>
            <w:right w:val="none" w:sz="0" w:space="0" w:color="auto"/>
          </w:divBdr>
        </w:div>
        <w:div w:id="857739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ark.edu/campus-life/student-support/student_success/pass/index.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lark.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itepoint.com/books/html3/" TargetMode="External"/><Relationship Id="rId11" Type="http://schemas.openxmlformats.org/officeDocument/2006/relationships/hyperlink" Target="http://www.clark.edu/academics/syllabi/" TargetMode="External"/><Relationship Id="rId5" Type="http://schemas.openxmlformats.org/officeDocument/2006/relationships/hyperlink" Target="mailto:belgort@clark.edu" TargetMode="External"/><Relationship Id="rId10" Type="http://schemas.openxmlformats.org/officeDocument/2006/relationships/hyperlink" Target="http://www.clark.edu/campus-life/student-support/disability_support/index.php" TargetMode="External"/><Relationship Id="rId4" Type="http://schemas.openxmlformats.org/officeDocument/2006/relationships/webSettings" Target="webSettings.xml"/><Relationship Id="rId9" Type="http://schemas.openxmlformats.org/officeDocument/2006/relationships/hyperlink" Target="http://www.clark.edu/campus-life/student-support/computing_resources/hour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3686</Words>
  <Characters>21013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CTEC 122 HTML Fundamentals</vt:lpstr>
    </vt:vector>
  </TitlesOfParts>
  <Company>Hewlett-Packard</Company>
  <LinksUpToDate>false</LinksUpToDate>
  <CharactersWithSpaces>24650</CharactersWithSpaces>
  <SharedDoc>false</SharedDoc>
  <HLinks>
    <vt:vector size="42" baseType="variant">
      <vt:variant>
        <vt:i4>3801210</vt:i4>
      </vt:variant>
      <vt:variant>
        <vt:i4>18</vt:i4>
      </vt:variant>
      <vt:variant>
        <vt:i4>0</vt:i4>
      </vt:variant>
      <vt:variant>
        <vt:i4>5</vt:i4>
      </vt:variant>
      <vt:variant>
        <vt:lpwstr>http://www.clark.edu/academics/syllabi/</vt:lpwstr>
      </vt:variant>
      <vt:variant>
        <vt:lpwstr/>
      </vt:variant>
      <vt:variant>
        <vt:i4>917514</vt:i4>
      </vt:variant>
      <vt:variant>
        <vt:i4>15</vt:i4>
      </vt:variant>
      <vt:variant>
        <vt:i4>0</vt:i4>
      </vt:variant>
      <vt:variant>
        <vt:i4>5</vt:i4>
      </vt:variant>
      <vt:variant>
        <vt:lpwstr>http://www.clark.edu/student_services/disability_support.php</vt:lpwstr>
      </vt:variant>
      <vt:variant>
        <vt:lpwstr/>
      </vt:variant>
      <vt:variant>
        <vt:i4>5505030</vt:i4>
      </vt:variant>
      <vt:variant>
        <vt:i4>12</vt:i4>
      </vt:variant>
      <vt:variant>
        <vt:i4>0</vt:i4>
      </vt:variant>
      <vt:variant>
        <vt:i4>5</vt:i4>
      </vt:variant>
      <vt:variant>
        <vt:lpwstr>http://www.clark.edu/student_services/computing_resources/hours.php</vt:lpwstr>
      </vt:variant>
      <vt:variant>
        <vt:lpwstr/>
      </vt:variant>
      <vt:variant>
        <vt:i4>1048606</vt:i4>
      </vt:variant>
      <vt:variant>
        <vt:i4>9</vt:i4>
      </vt:variant>
      <vt:variant>
        <vt:i4>0</vt:i4>
      </vt:variant>
      <vt:variant>
        <vt:i4>5</vt:i4>
      </vt:variant>
      <vt:variant>
        <vt:lpwstr>http://moodle.clark.edu/</vt:lpwstr>
      </vt:variant>
      <vt:variant>
        <vt:lpwstr/>
      </vt:variant>
      <vt:variant>
        <vt:i4>458752</vt:i4>
      </vt:variant>
      <vt:variant>
        <vt:i4>6</vt:i4>
      </vt:variant>
      <vt:variant>
        <vt:i4>0</vt:i4>
      </vt:variant>
      <vt:variant>
        <vt:i4>5</vt:i4>
      </vt:variant>
      <vt:variant>
        <vt:lpwstr>http://www.sitepoint.com/books/html3/</vt:lpwstr>
      </vt:variant>
      <vt:variant>
        <vt:lpwstr/>
      </vt:variant>
      <vt:variant>
        <vt:i4>262154</vt:i4>
      </vt:variant>
      <vt:variant>
        <vt:i4>3</vt:i4>
      </vt:variant>
      <vt:variant>
        <vt:i4>0</vt:i4>
      </vt:variant>
      <vt:variant>
        <vt:i4>5</vt:i4>
      </vt:variant>
      <vt:variant>
        <vt:lpwstr>http://ctec.clark.edu/~apetersen</vt:lpwstr>
      </vt:variant>
      <vt:variant>
        <vt:lpwstr/>
      </vt:variant>
      <vt:variant>
        <vt:i4>6750285</vt:i4>
      </vt:variant>
      <vt:variant>
        <vt:i4>0</vt:i4>
      </vt:variant>
      <vt:variant>
        <vt:i4>0</vt:i4>
      </vt:variant>
      <vt:variant>
        <vt:i4>5</vt:i4>
      </vt:variant>
      <vt:variant>
        <vt:lpwstr>mailto:apetersen@clark.edu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CTEC 122 HTML Fundamentals</dc:title>
  <dc:creator>Karen Petersen;Arlo Petersen</dc:creator>
  <cp:lastModifiedBy>Elgort, Bruce</cp:lastModifiedBy>
  <cp:revision>4</cp:revision>
  <cp:lastPrinted>2018-01-08T07:44:00Z</cp:lastPrinted>
  <dcterms:created xsi:type="dcterms:W3CDTF">2018-07-01T23:39:00Z</dcterms:created>
  <dcterms:modified xsi:type="dcterms:W3CDTF">2018-09-12T15:23:00Z</dcterms:modified>
</cp:coreProperties>
</file>